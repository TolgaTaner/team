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3FC45" w14:textId="21FEF3F9" w:rsidR="00FA730B" w:rsidRPr="00B75D28" w:rsidRDefault="00B75D28" w:rsidP="00B75D28">
      <w:pPr>
        <w:ind w:firstLine="0"/>
        <w:rPr>
          <w:rFonts w:ascii="Arial" w:hAnsi="Arial" w:cs="Arial"/>
          <w:b/>
          <w:sz w:val="48"/>
        </w:rPr>
      </w:pPr>
      <w:r>
        <w:rPr>
          <w:sz w:val="48"/>
        </w:rPr>
        <w:t xml:space="preserve">                               </w:t>
      </w:r>
      <w:r w:rsidR="00752F7E" w:rsidRPr="00B75D28">
        <w:rPr>
          <w:rFonts w:ascii="Arial" w:hAnsi="Arial" w:cs="Arial"/>
          <w:b/>
          <w:sz w:val="48"/>
        </w:rPr>
        <w:t>iF</w:t>
      </w:r>
      <w:r w:rsidR="00D32214">
        <w:rPr>
          <w:rFonts w:ascii="Arial" w:hAnsi="Arial" w:cs="Arial"/>
          <w:b/>
          <w:sz w:val="48"/>
        </w:rPr>
        <w:t>lat</w:t>
      </w:r>
    </w:p>
    <w:p w14:paraId="0B81B198" w14:textId="77777777" w:rsidR="00FA730B" w:rsidRDefault="00FA730B" w:rsidP="00FA730B">
      <w:pPr>
        <w:jc w:val="center"/>
        <w:rPr>
          <w:sz w:val="32"/>
        </w:rPr>
      </w:pPr>
    </w:p>
    <w:p w14:paraId="0986D57C" w14:textId="77777777" w:rsidR="00FA730B" w:rsidRDefault="00FA730B" w:rsidP="00FA730B">
      <w:pPr>
        <w:jc w:val="center"/>
        <w:rPr>
          <w:sz w:val="32"/>
        </w:rPr>
      </w:pPr>
    </w:p>
    <w:p w14:paraId="14B8B18B" w14:textId="77777777" w:rsidR="00FA730B" w:rsidRDefault="00FA730B" w:rsidP="00FA730B">
      <w:pPr>
        <w:jc w:val="center"/>
        <w:rPr>
          <w:sz w:val="32"/>
        </w:rPr>
      </w:pPr>
    </w:p>
    <w:p w14:paraId="0C7FDD84" w14:textId="77777777" w:rsidR="00FA730B" w:rsidRPr="00B75D28" w:rsidRDefault="00FA730B" w:rsidP="00FA730B">
      <w:pPr>
        <w:ind w:firstLine="0"/>
        <w:jc w:val="center"/>
        <w:rPr>
          <w:rFonts w:ascii="Arial" w:hAnsi="Arial" w:cs="Arial"/>
          <w:sz w:val="48"/>
        </w:rPr>
      </w:pPr>
      <w:r w:rsidRPr="00B75D28">
        <w:rPr>
          <w:rFonts w:ascii="Arial" w:hAnsi="Arial" w:cs="Arial"/>
          <w:sz w:val="48"/>
        </w:rPr>
        <w:t>Requirements Specification and Analysis</w:t>
      </w:r>
    </w:p>
    <w:p w14:paraId="2061D763" w14:textId="77777777" w:rsidR="00FA730B" w:rsidRPr="00B75D28" w:rsidRDefault="00FA730B" w:rsidP="00FA730B">
      <w:pPr>
        <w:jc w:val="center"/>
        <w:rPr>
          <w:rFonts w:ascii="Arial" w:hAnsi="Arial" w:cs="Arial"/>
          <w:sz w:val="32"/>
        </w:rPr>
      </w:pPr>
    </w:p>
    <w:p w14:paraId="6490C0E9" w14:textId="47FD1C38" w:rsidR="00FA730B" w:rsidRPr="00B75D28" w:rsidRDefault="00FA730B" w:rsidP="00FA730B">
      <w:pPr>
        <w:ind w:firstLine="0"/>
        <w:jc w:val="center"/>
        <w:rPr>
          <w:rFonts w:ascii="Arial" w:hAnsi="Arial" w:cs="Arial"/>
          <w:sz w:val="48"/>
        </w:rPr>
      </w:pPr>
      <w:r w:rsidRPr="00B75D28">
        <w:rPr>
          <w:rFonts w:ascii="Arial" w:hAnsi="Arial" w:cs="Arial"/>
          <w:sz w:val="48"/>
        </w:rPr>
        <w:t>Version</w:t>
      </w:r>
      <w:r w:rsidR="00752F7E" w:rsidRPr="00B75D28">
        <w:rPr>
          <w:rFonts w:ascii="Arial" w:hAnsi="Arial" w:cs="Arial"/>
          <w:sz w:val="48"/>
        </w:rPr>
        <w:t xml:space="preserve"> 1.0</w:t>
      </w:r>
    </w:p>
    <w:p w14:paraId="2045A395" w14:textId="77777777" w:rsidR="00FA730B" w:rsidRPr="00B75D28" w:rsidRDefault="00FA730B" w:rsidP="00FA730B">
      <w:pPr>
        <w:ind w:firstLine="0"/>
        <w:jc w:val="center"/>
        <w:rPr>
          <w:rFonts w:ascii="Arial" w:hAnsi="Arial" w:cs="Arial"/>
          <w:sz w:val="32"/>
        </w:rPr>
      </w:pPr>
    </w:p>
    <w:p w14:paraId="2AA1450D" w14:textId="4D06E9C9" w:rsidR="00FA730B" w:rsidRPr="00B75D28" w:rsidRDefault="00FA730B" w:rsidP="00FA730B">
      <w:pPr>
        <w:ind w:firstLine="0"/>
        <w:jc w:val="center"/>
        <w:rPr>
          <w:rFonts w:ascii="Arial" w:hAnsi="Arial" w:cs="Arial"/>
          <w:sz w:val="48"/>
        </w:rPr>
      </w:pPr>
      <w:r w:rsidRPr="00B75D28">
        <w:rPr>
          <w:rFonts w:ascii="Arial" w:hAnsi="Arial" w:cs="Arial"/>
          <w:sz w:val="48"/>
        </w:rPr>
        <w:t>Date</w:t>
      </w:r>
      <w:r w:rsidR="00752F7E" w:rsidRPr="00B75D28">
        <w:rPr>
          <w:rFonts w:ascii="Arial" w:hAnsi="Arial" w:cs="Arial"/>
          <w:sz w:val="48"/>
        </w:rPr>
        <w:t>: 20.11.2016</w:t>
      </w:r>
    </w:p>
    <w:p w14:paraId="07E2C6DD" w14:textId="77777777" w:rsidR="00FA730B" w:rsidRPr="00B75D28" w:rsidRDefault="00FA730B" w:rsidP="00FA730B">
      <w:pPr>
        <w:ind w:firstLine="0"/>
        <w:jc w:val="center"/>
        <w:rPr>
          <w:rFonts w:ascii="Arial" w:hAnsi="Arial" w:cs="Arial"/>
          <w:sz w:val="32"/>
        </w:rPr>
      </w:pPr>
    </w:p>
    <w:p w14:paraId="21F3B62C" w14:textId="77777777" w:rsidR="00FA730B" w:rsidRPr="00B75D28" w:rsidRDefault="00FA730B" w:rsidP="00FA730B">
      <w:pPr>
        <w:ind w:firstLine="0"/>
        <w:jc w:val="center"/>
        <w:rPr>
          <w:rFonts w:ascii="Arial" w:hAnsi="Arial" w:cs="Arial"/>
          <w:sz w:val="32"/>
        </w:rPr>
      </w:pPr>
    </w:p>
    <w:p w14:paraId="1D284021" w14:textId="77777777" w:rsidR="006F7058" w:rsidRDefault="00752F7E" w:rsidP="006F7058">
      <w:pPr>
        <w:ind w:firstLine="0"/>
        <w:jc w:val="center"/>
        <w:rPr>
          <w:rFonts w:ascii="Arial" w:hAnsi="Arial" w:cs="Arial"/>
          <w:sz w:val="48"/>
        </w:rPr>
      </w:pPr>
      <w:r w:rsidRPr="00B75D28">
        <w:rPr>
          <w:rFonts w:ascii="Arial" w:hAnsi="Arial" w:cs="Arial"/>
          <w:sz w:val="48"/>
        </w:rPr>
        <w:t>Alican YIlMAZ</w:t>
      </w:r>
    </w:p>
    <w:p w14:paraId="46EFB5E4" w14:textId="2C30F99F" w:rsidR="00752F7E" w:rsidRPr="00B75D28" w:rsidRDefault="00752F7E" w:rsidP="006F7058">
      <w:pPr>
        <w:ind w:firstLine="0"/>
        <w:jc w:val="center"/>
        <w:rPr>
          <w:rFonts w:ascii="Arial" w:hAnsi="Arial" w:cs="Arial"/>
          <w:sz w:val="48"/>
        </w:rPr>
      </w:pPr>
      <w:r w:rsidRPr="00B75D28">
        <w:rPr>
          <w:rFonts w:ascii="Arial" w:hAnsi="Arial" w:cs="Arial"/>
          <w:sz w:val="48"/>
        </w:rPr>
        <w:t>Eren AY</w:t>
      </w:r>
    </w:p>
    <w:p w14:paraId="311121FA" w14:textId="12ABF59F" w:rsidR="00FA730B" w:rsidRPr="00B75D28" w:rsidRDefault="00752F7E" w:rsidP="006F7058">
      <w:pPr>
        <w:ind w:firstLine="0"/>
        <w:jc w:val="center"/>
        <w:rPr>
          <w:rFonts w:ascii="Arial" w:hAnsi="Arial" w:cs="Arial"/>
          <w:sz w:val="48"/>
        </w:rPr>
      </w:pPr>
      <w:r w:rsidRPr="00B75D28">
        <w:rPr>
          <w:rFonts w:ascii="Arial" w:hAnsi="Arial" w:cs="Arial"/>
          <w:sz w:val="48"/>
        </w:rPr>
        <w:t>Ö.Meva DEMİRÖZ</w:t>
      </w:r>
      <w:r w:rsidRPr="00B75D28">
        <w:rPr>
          <w:rFonts w:ascii="Arial" w:hAnsi="Arial" w:cs="Arial"/>
          <w:sz w:val="48"/>
        </w:rPr>
        <w:br/>
        <w:t>Tolga TANER</w:t>
      </w:r>
    </w:p>
    <w:p w14:paraId="79513874" w14:textId="77777777" w:rsidR="00FA730B" w:rsidRPr="00B75D28" w:rsidRDefault="00FA730B" w:rsidP="00752F7E">
      <w:pPr>
        <w:ind w:firstLine="0"/>
        <w:jc w:val="center"/>
        <w:rPr>
          <w:rFonts w:ascii="Arial" w:hAnsi="Arial" w:cs="Arial"/>
          <w:sz w:val="48"/>
        </w:rPr>
      </w:pPr>
    </w:p>
    <w:p w14:paraId="3BEFA2AB" w14:textId="77777777" w:rsidR="00FA730B" w:rsidRDefault="00FA730B" w:rsidP="00FA730B">
      <w:pPr>
        <w:ind w:firstLine="0"/>
        <w:jc w:val="center"/>
        <w:rPr>
          <w:sz w:val="32"/>
        </w:rPr>
      </w:pPr>
    </w:p>
    <w:p w14:paraId="73403C94" w14:textId="77777777" w:rsidR="00FA730B" w:rsidRDefault="00FA730B" w:rsidP="00FA730B">
      <w:pPr>
        <w:ind w:firstLine="0"/>
        <w:jc w:val="center"/>
        <w:rPr>
          <w:sz w:val="32"/>
        </w:rPr>
      </w:pPr>
    </w:p>
    <w:p w14:paraId="5E0C0949" w14:textId="77777777" w:rsidR="00FA730B" w:rsidRDefault="00FA730B" w:rsidP="00B75D28">
      <w:pPr>
        <w:ind w:firstLine="0"/>
        <w:rPr>
          <w:sz w:val="32"/>
        </w:rPr>
      </w:pPr>
    </w:p>
    <w:p w14:paraId="53628C75" w14:textId="77777777" w:rsidR="00B75D28" w:rsidRPr="00B75D28" w:rsidRDefault="00B75D28" w:rsidP="00B75D28">
      <w:pPr>
        <w:ind w:firstLine="0"/>
        <w:jc w:val="center"/>
        <w:rPr>
          <w:rFonts w:ascii="Arial" w:hAnsi="Arial" w:cs="Arial"/>
          <w:sz w:val="48"/>
          <w:szCs w:val="48"/>
        </w:rPr>
      </w:pPr>
      <w:r w:rsidRPr="00B75D28">
        <w:rPr>
          <w:rFonts w:ascii="Arial" w:hAnsi="Arial" w:cs="Arial"/>
          <w:sz w:val="48"/>
          <w:szCs w:val="48"/>
        </w:rPr>
        <w:t>Prepared for</w:t>
      </w:r>
    </w:p>
    <w:p w14:paraId="06B34D42" w14:textId="77777777" w:rsidR="00B75D28" w:rsidRPr="00B75D28" w:rsidRDefault="00B75D28" w:rsidP="00B75D28">
      <w:pPr>
        <w:ind w:firstLine="0"/>
        <w:jc w:val="center"/>
        <w:rPr>
          <w:rFonts w:ascii="Arial" w:hAnsi="Arial" w:cs="Arial"/>
          <w:sz w:val="48"/>
          <w:szCs w:val="48"/>
        </w:rPr>
      </w:pPr>
      <w:r w:rsidRPr="00B75D28">
        <w:rPr>
          <w:rFonts w:ascii="Arial" w:hAnsi="Arial" w:cs="Arial"/>
          <w:sz w:val="48"/>
          <w:szCs w:val="48"/>
        </w:rPr>
        <w:t>SE301 Software Engineering</w:t>
      </w:r>
    </w:p>
    <w:p w14:paraId="27A78DE8" w14:textId="77777777" w:rsidR="00B75D28" w:rsidRPr="00B75D28" w:rsidRDefault="00B75D28" w:rsidP="00B75D28">
      <w:pPr>
        <w:ind w:firstLine="0"/>
        <w:jc w:val="center"/>
        <w:rPr>
          <w:rFonts w:ascii="Arial" w:hAnsi="Arial" w:cs="Arial"/>
          <w:sz w:val="48"/>
          <w:szCs w:val="48"/>
        </w:rPr>
      </w:pPr>
      <w:r w:rsidRPr="00B75D28">
        <w:rPr>
          <w:rFonts w:ascii="Arial" w:hAnsi="Arial" w:cs="Arial"/>
          <w:sz w:val="48"/>
          <w:szCs w:val="48"/>
        </w:rPr>
        <w:object w:dxaOrig="8745" w:dyaOrig="3300" w14:anchorId="3F3E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6pt" o:ole="">
            <v:imagedata r:id="rId8" o:title=""/>
          </v:shape>
          <o:OLEObject Type="Embed" ProgID="PBrush" ShapeID="_x0000_i1025" DrawAspect="Content" ObjectID="_1541195769" r:id="rId9"/>
        </w:object>
      </w:r>
    </w:p>
    <w:p w14:paraId="7070D533" w14:textId="77777777" w:rsidR="00FA730B" w:rsidRDefault="00FA730B" w:rsidP="00B75D28">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Arial" w:eastAsiaTheme="minorHAnsi" w:hAnsi="Arial" w:cstheme="minorBidi"/>
          <w:b w:val="0"/>
          <w:bCs w:val="0"/>
          <w:color w:val="auto"/>
          <w:sz w:val="24"/>
          <w:szCs w:val="28"/>
          <w:lang w:eastAsia="en-US"/>
        </w:rPr>
        <w:id w:val="-99185435"/>
        <w:docPartObj>
          <w:docPartGallery w:val="Table of Contents"/>
          <w:docPartUnique/>
        </w:docPartObj>
      </w:sdtPr>
      <w:sdtEndPr>
        <w:rPr>
          <w:noProof/>
        </w:rPr>
      </w:sdtEndPr>
      <w:sdtContent>
        <w:p w14:paraId="33AFF82B" w14:textId="12CCA172" w:rsidR="0001490E" w:rsidRPr="00B75D28" w:rsidRDefault="00B17906" w:rsidP="00BC3D67">
          <w:pPr>
            <w:pStyle w:val="TBal"/>
            <w:rPr>
              <w:rFonts w:ascii="Arial" w:hAnsi="Arial"/>
              <w:szCs w:val="28"/>
            </w:rPr>
          </w:pPr>
          <w:r w:rsidRPr="00B75D28">
            <w:rPr>
              <w:rFonts w:ascii="Arial" w:eastAsiaTheme="minorHAnsi" w:hAnsi="Arial"/>
              <w:szCs w:val="28"/>
              <w:lang w:eastAsia="en-US"/>
            </w:rPr>
            <w:t xml:space="preserve">  </w:t>
          </w:r>
          <w:r w:rsidR="0001490E" w:rsidRPr="00B75D28">
            <w:rPr>
              <w:rFonts w:ascii="Arial" w:hAnsi="Arial"/>
              <w:szCs w:val="28"/>
            </w:rPr>
            <w:t>Table of Contents</w:t>
          </w:r>
        </w:p>
        <w:p w14:paraId="00D0602B" w14:textId="1B7D5EF9" w:rsidR="0001490E" w:rsidRPr="00B75D28" w:rsidRDefault="0001490E">
          <w:pPr>
            <w:pStyle w:val="T1"/>
            <w:tabs>
              <w:tab w:val="left" w:pos="880"/>
              <w:tab w:val="right" w:leader="dot" w:pos="9062"/>
            </w:tabs>
            <w:rPr>
              <w:rFonts w:ascii="Arial" w:eastAsiaTheme="minorEastAsia" w:hAnsi="Arial" w:cs="Arial"/>
              <w:noProof/>
              <w:sz w:val="28"/>
              <w:szCs w:val="28"/>
              <w:lang w:val="tr-TR" w:eastAsia="tr-TR"/>
            </w:rPr>
          </w:pPr>
          <w:r w:rsidRPr="00B75D28">
            <w:rPr>
              <w:rFonts w:ascii="Arial" w:hAnsi="Arial" w:cs="Arial"/>
              <w:sz w:val="28"/>
              <w:szCs w:val="28"/>
            </w:rPr>
            <w:fldChar w:fldCharType="begin"/>
          </w:r>
          <w:r w:rsidRPr="00B75D28">
            <w:rPr>
              <w:rFonts w:ascii="Arial" w:hAnsi="Arial" w:cs="Arial"/>
              <w:sz w:val="28"/>
              <w:szCs w:val="28"/>
            </w:rPr>
            <w:instrText xml:space="preserve"> TOC \o "1-3" \h \z \u </w:instrText>
          </w:r>
          <w:r w:rsidRPr="00B75D28">
            <w:rPr>
              <w:rFonts w:ascii="Arial" w:hAnsi="Arial" w:cs="Arial"/>
              <w:sz w:val="28"/>
              <w:szCs w:val="28"/>
            </w:rPr>
            <w:fldChar w:fldCharType="separate"/>
          </w:r>
          <w:hyperlink w:anchor="_Toc431983052" w:history="1">
            <w:r w:rsidRPr="00B75D28">
              <w:rPr>
                <w:rStyle w:val="Kpr"/>
                <w:rFonts w:ascii="Arial" w:hAnsi="Arial" w:cs="Arial"/>
                <w:noProof/>
                <w:sz w:val="28"/>
                <w:szCs w:val="28"/>
              </w:rPr>
              <w:t>1.</w:t>
            </w:r>
            <w:r w:rsidRPr="00B75D28">
              <w:rPr>
                <w:rFonts w:ascii="Arial" w:eastAsiaTheme="minorEastAsia" w:hAnsi="Arial" w:cs="Arial"/>
                <w:noProof/>
                <w:sz w:val="28"/>
                <w:szCs w:val="28"/>
                <w:lang w:val="tr-TR" w:eastAsia="tr-TR"/>
              </w:rPr>
              <w:tab/>
            </w:r>
            <w:r w:rsidRPr="00B75D28">
              <w:rPr>
                <w:rStyle w:val="Kpr"/>
                <w:rFonts w:ascii="Arial" w:hAnsi="Arial" w:cs="Arial"/>
                <w:noProof/>
                <w:sz w:val="28"/>
                <w:szCs w:val="28"/>
              </w:rPr>
              <w:t>Introduction</w:t>
            </w:r>
            <w:r w:rsidRPr="00B75D28">
              <w:rPr>
                <w:rFonts w:ascii="Arial" w:hAnsi="Arial" w:cs="Arial"/>
                <w:noProof/>
                <w:webHidden/>
                <w:sz w:val="28"/>
                <w:szCs w:val="28"/>
              </w:rPr>
              <w:tab/>
            </w:r>
            <w:r w:rsidR="007D7ABD">
              <w:rPr>
                <w:rFonts w:ascii="Arial" w:hAnsi="Arial" w:cs="Arial"/>
                <w:noProof/>
                <w:webHidden/>
                <w:sz w:val="28"/>
                <w:szCs w:val="28"/>
              </w:rPr>
              <w:t>1</w:t>
            </w:r>
          </w:hyperlink>
        </w:p>
        <w:p w14:paraId="5505FD3A" w14:textId="77777777" w:rsidR="0001490E" w:rsidRPr="00B75D28" w:rsidRDefault="00D32214">
          <w:pPr>
            <w:pStyle w:val="T2"/>
            <w:tabs>
              <w:tab w:val="left" w:pos="1320"/>
              <w:tab w:val="right" w:leader="dot" w:pos="9062"/>
            </w:tabs>
            <w:rPr>
              <w:rFonts w:ascii="Arial" w:eastAsiaTheme="minorEastAsia" w:hAnsi="Arial" w:cs="Arial"/>
              <w:noProof/>
              <w:sz w:val="28"/>
              <w:szCs w:val="28"/>
              <w:lang w:val="tr-TR" w:eastAsia="tr-TR"/>
            </w:rPr>
          </w:pPr>
          <w:hyperlink w:anchor="_Toc431983053" w:history="1">
            <w:r w:rsidR="0001490E" w:rsidRPr="00B75D28">
              <w:rPr>
                <w:rStyle w:val="Kpr"/>
                <w:rFonts w:ascii="Arial" w:hAnsi="Arial" w:cs="Arial"/>
                <w:noProof/>
                <w:sz w:val="28"/>
                <w:szCs w:val="28"/>
              </w:rPr>
              <w:t>1.1.</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Purpose of the System</w:t>
            </w:r>
            <w:r w:rsidR="0001490E" w:rsidRPr="00B75D28">
              <w:rPr>
                <w:rFonts w:ascii="Arial" w:hAnsi="Arial" w:cs="Arial"/>
                <w:noProof/>
                <w:webHidden/>
                <w:sz w:val="28"/>
                <w:szCs w:val="28"/>
              </w:rPr>
              <w:tab/>
            </w:r>
            <w:r w:rsidR="0001490E" w:rsidRPr="00B75D28">
              <w:rPr>
                <w:rFonts w:ascii="Arial" w:hAnsi="Arial" w:cs="Arial"/>
                <w:noProof/>
                <w:webHidden/>
                <w:sz w:val="28"/>
                <w:szCs w:val="28"/>
              </w:rPr>
              <w:fldChar w:fldCharType="begin"/>
            </w:r>
            <w:r w:rsidR="0001490E" w:rsidRPr="00B75D28">
              <w:rPr>
                <w:rFonts w:ascii="Arial" w:hAnsi="Arial" w:cs="Arial"/>
                <w:noProof/>
                <w:webHidden/>
                <w:sz w:val="28"/>
                <w:szCs w:val="28"/>
              </w:rPr>
              <w:instrText xml:space="preserve"> PAGEREF _Toc431983053 \h </w:instrText>
            </w:r>
            <w:r w:rsidR="0001490E" w:rsidRPr="00B75D28">
              <w:rPr>
                <w:rFonts w:ascii="Arial" w:hAnsi="Arial" w:cs="Arial"/>
                <w:noProof/>
                <w:webHidden/>
                <w:sz w:val="28"/>
                <w:szCs w:val="28"/>
              </w:rPr>
            </w:r>
            <w:r w:rsidR="0001490E" w:rsidRPr="00B75D28">
              <w:rPr>
                <w:rFonts w:ascii="Arial" w:hAnsi="Arial" w:cs="Arial"/>
                <w:noProof/>
                <w:webHidden/>
                <w:sz w:val="28"/>
                <w:szCs w:val="28"/>
              </w:rPr>
              <w:fldChar w:fldCharType="separate"/>
            </w:r>
            <w:r w:rsidR="00C727BA" w:rsidRPr="00B75D28">
              <w:rPr>
                <w:rFonts w:ascii="Arial" w:hAnsi="Arial" w:cs="Arial"/>
                <w:noProof/>
                <w:webHidden/>
                <w:sz w:val="28"/>
                <w:szCs w:val="28"/>
              </w:rPr>
              <w:t>1</w:t>
            </w:r>
            <w:r w:rsidR="0001490E" w:rsidRPr="00B75D28">
              <w:rPr>
                <w:rFonts w:ascii="Arial" w:hAnsi="Arial" w:cs="Arial"/>
                <w:noProof/>
                <w:webHidden/>
                <w:sz w:val="28"/>
                <w:szCs w:val="28"/>
              </w:rPr>
              <w:fldChar w:fldCharType="end"/>
            </w:r>
          </w:hyperlink>
        </w:p>
        <w:p w14:paraId="61D08F55" w14:textId="77777777" w:rsidR="0001490E" w:rsidRPr="00B75D28" w:rsidRDefault="00D32214">
          <w:pPr>
            <w:pStyle w:val="T2"/>
            <w:tabs>
              <w:tab w:val="left" w:pos="1320"/>
              <w:tab w:val="right" w:leader="dot" w:pos="9062"/>
            </w:tabs>
            <w:rPr>
              <w:rFonts w:ascii="Arial" w:eastAsiaTheme="minorEastAsia" w:hAnsi="Arial" w:cs="Arial"/>
              <w:noProof/>
              <w:sz w:val="28"/>
              <w:szCs w:val="28"/>
              <w:lang w:val="tr-TR" w:eastAsia="tr-TR"/>
            </w:rPr>
          </w:pPr>
          <w:hyperlink w:anchor="_Toc431983054" w:history="1">
            <w:r w:rsidR="0001490E" w:rsidRPr="00B75D28">
              <w:rPr>
                <w:rStyle w:val="Kpr"/>
                <w:rFonts w:ascii="Arial" w:hAnsi="Arial" w:cs="Arial"/>
                <w:noProof/>
                <w:sz w:val="28"/>
                <w:szCs w:val="28"/>
              </w:rPr>
              <w:t>1.2.</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Scope of the System</w:t>
            </w:r>
            <w:r w:rsidR="0001490E" w:rsidRPr="00B75D28">
              <w:rPr>
                <w:rFonts w:ascii="Arial" w:hAnsi="Arial" w:cs="Arial"/>
                <w:noProof/>
                <w:webHidden/>
                <w:sz w:val="28"/>
                <w:szCs w:val="28"/>
              </w:rPr>
              <w:tab/>
            </w:r>
            <w:r w:rsidR="0001490E" w:rsidRPr="00B75D28">
              <w:rPr>
                <w:rFonts w:ascii="Arial" w:hAnsi="Arial" w:cs="Arial"/>
                <w:noProof/>
                <w:webHidden/>
                <w:sz w:val="28"/>
                <w:szCs w:val="28"/>
              </w:rPr>
              <w:fldChar w:fldCharType="begin"/>
            </w:r>
            <w:r w:rsidR="0001490E" w:rsidRPr="00B75D28">
              <w:rPr>
                <w:rFonts w:ascii="Arial" w:hAnsi="Arial" w:cs="Arial"/>
                <w:noProof/>
                <w:webHidden/>
                <w:sz w:val="28"/>
                <w:szCs w:val="28"/>
              </w:rPr>
              <w:instrText xml:space="preserve"> PAGEREF _Toc431983054 \h </w:instrText>
            </w:r>
            <w:r w:rsidR="0001490E" w:rsidRPr="00B75D28">
              <w:rPr>
                <w:rFonts w:ascii="Arial" w:hAnsi="Arial" w:cs="Arial"/>
                <w:noProof/>
                <w:webHidden/>
                <w:sz w:val="28"/>
                <w:szCs w:val="28"/>
              </w:rPr>
            </w:r>
            <w:r w:rsidR="0001490E" w:rsidRPr="00B75D28">
              <w:rPr>
                <w:rFonts w:ascii="Arial" w:hAnsi="Arial" w:cs="Arial"/>
                <w:noProof/>
                <w:webHidden/>
                <w:sz w:val="28"/>
                <w:szCs w:val="28"/>
              </w:rPr>
              <w:fldChar w:fldCharType="separate"/>
            </w:r>
            <w:r w:rsidR="00C727BA" w:rsidRPr="00B75D28">
              <w:rPr>
                <w:rFonts w:ascii="Arial" w:hAnsi="Arial" w:cs="Arial"/>
                <w:noProof/>
                <w:webHidden/>
                <w:sz w:val="28"/>
                <w:szCs w:val="28"/>
              </w:rPr>
              <w:t>1</w:t>
            </w:r>
            <w:r w:rsidR="0001490E" w:rsidRPr="00B75D28">
              <w:rPr>
                <w:rFonts w:ascii="Arial" w:hAnsi="Arial" w:cs="Arial"/>
                <w:noProof/>
                <w:webHidden/>
                <w:sz w:val="28"/>
                <w:szCs w:val="28"/>
              </w:rPr>
              <w:fldChar w:fldCharType="end"/>
            </w:r>
          </w:hyperlink>
        </w:p>
        <w:p w14:paraId="19179F73" w14:textId="2FA29FFF" w:rsidR="0001490E" w:rsidRPr="00B75D28" w:rsidRDefault="00D32214">
          <w:pPr>
            <w:pStyle w:val="T2"/>
            <w:tabs>
              <w:tab w:val="left" w:pos="1320"/>
              <w:tab w:val="right" w:leader="dot" w:pos="9062"/>
            </w:tabs>
            <w:rPr>
              <w:rFonts w:ascii="Arial" w:eastAsiaTheme="minorEastAsia" w:hAnsi="Arial" w:cs="Arial"/>
              <w:noProof/>
              <w:sz w:val="28"/>
              <w:szCs w:val="28"/>
              <w:lang w:val="tr-TR" w:eastAsia="tr-TR"/>
            </w:rPr>
          </w:pPr>
          <w:hyperlink w:anchor="_Toc431983055" w:history="1">
            <w:r w:rsidR="0001490E" w:rsidRPr="00B75D28">
              <w:rPr>
                <w:rStyle w:val="Kpr"/>
                <w:rFonts w:ascii="Arial" w:hAnsi="Arial" w:cs="Arial"/>
                <w:noProof/>
                <w:sz w:val="28"/>
                <w:szCs w:val="28"/>
              </w:rPr>
              <w:t>1.3.</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Objectives and Success Criteria of the Project</w:t>
            </w:r>
            <w:r w:rsidR="0001490E" w:rsidRPr="00B75D28">
              <w:rPr>
                <w:rFonts w:ascii="Arial" w:hAnsi="Arial" w:cs="Arial"/>
                <w:noProof/>
                <w:webHidden/>
                <w:sz w:val="28"/>
                <w:szCs w:val="28"/>
              </w:rPr>
              <w:tab/>
            </w:r>
            <w:r w:rsidR="007D7ABD">
              <w:rPr>
                <w:rFonts w:ascii="Arial" w:hAnsi="Arial" w:cs="Arial"/>
                <w:noProof/>
                <w:webHidden/>
                <w:sz w:val="28"/>
                <w:szCs w:val="28"/>
              </w:rPr>
              <w:t>2</w:t>
            </w:r>
          </w:hyperlink>
        </w:p>
        <w:p w14:paraId="3A4CC403" w14:textId="68EA6F6A" w:rsidR="0001490E" w:rsidRPr="00B75D28" w:rsidRDefault="00D32214">
          <w:pPr>
            <w:pStyle w:val="T2"/>
            <w:tabs>
              <w:tab w:val="left" w:pos="1320"/>
              <w:tab w:val="right" w:leader="dot" w:pos="9062"/>
            </w:tabs>
            <w:rPr>
              <w:rFonts w:ascii="Arial" w:eastAsiaTheme="minorEastAsia" w:hAnsi="Arial" w:cs="Arial"/>
              <w:noProof/>
              <w:sz w:val="28"/>
              <w:szCs w:val="28"/>
              <w:lang w:val="tr-TR" w:eastAsia="tr-TR"/>
            </w:rPr>
          </w:pPr>
          <w:hyperlink w:anchor="_Toc431983056" w:history="1">
            <w:r w:rsidR="0001490E" w:rsidRPr="00B75D28">
              <w:rPr>
                <w:rStyle w:val="Kpr"/>
                <w:rFonts w:ascii="Arial" w:hAnsi="Arial" w:cs="Arial"/>
                <w:noProof/>
                <w:sz w:val="28"/>
                <w:szCs w:val="28"/>
              </w:rPr>
              <w:t>1.4.</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Definitions, Acronyms, and Abbreviations</w:t>
            </w:r>
            <w:r w:rsidR="0001490E" w:rsidRPr="00B75D28">
              <w:rPr>
                <w:rFonts w:ascii="Arial" w:hAnsi="Arial" w:cs="Arial"/>
                <w:noProof/>
                <w:webHidden/>
                <w:sz w:val="28"/>
                <w:szCs w:val="28"/>
              </w:rPr>
              <w:tab/>
            </w:r>
            <w:r w:rsidR="007D7ABD">
              <w:rPr>
                <w:rFonts w:ascii="Arial" w:hAnsi="Arial" w:cs="Arial"/>
                <w:noProof/>
                <w:webHidden/>
                <w:sz w:val="28"/>
                <w:szCs w:val="28"/>
              </w:rPr>
              <w:t>2</w:t>
            </w:r>
          </w:hyperlink>
        </w:p>
        <w:p w14:paraId="2E087AA3" w14:textId="6C6B5B4F" w:rsidR="0001490E" w:rsidRPr="00B75D28" w:rsidRDefault="00D32214">
          <w:pPr>
            <w:pStyle w:val="T2"/>
            <w:tabs>
              <w:tab w:val="left" w:pos="1320"/>
              <w:tab w:val="right" w:leader="dot" w:pos="9062"/>
            </w:tabs>
            <w:rPr>
              <w:rFonts w:ascii="Arial" w:eastAsiaTheme="minorEastAsia" w:hAnsi="Arial" w:cs="Arial"/>
              <w:noProof/>
              <w:sz w:val="28"/>
              <w:szCs w:val="28"/>
              <w:lang w:val="tr-TR" w:eastAsia="tr-TR"/>
            </w:rPr>
          </w:pPr>
          <w:hyperlink w:anchor="_Toc431983057" w:history="1">
            <w:r w:rsidR="0001490E" w:rsidRPr="00B75D28">
              <w:rPr>
                <w:rStyle w:val="Kpr"/>
                <w:rFonts w:ascii="Arial" w:hAnsi="Arial" w:cs="Arial"/>
                <w:noProof/>
                <w:sz w:val="28"/>
                <w:szCs w:val="28"/>
              </w:rPr>
              <w:t>1.5.</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Overview</w:t>
            </w:r>
            <w:r w:rsidR="0001490E" w:rsidRPr="00B75D28">
              <w:rPr>
                <w:rFonts w:ascii="Arial" w:hAnsi="Arial" w:cs="Arial"/>
                <w:noProof/>
                <w:webHidden/>
                <w:sz w:val="28"/>
                <w:szCs w:val="28"/>
              </w:rPr>
              <w:tab/>
            </w:r>
            <w:r w:rsidR="000A22AB">
              <w:rPr>
                <w:rFonts w:ascii="Arial" w:hAnsi="Arial" w:cs="Arial"/>
                <w:noProof/>
                <w:webHidden/>
                <w:sz w:val="28"/>
                <w:szCs w:val="28"/>
              </w:rPr>
              <w:t>3</w:t>
            </w:r>
          </w:hyperlink>
        </w:p>
        <w:p w14:paraId="16558700" w14:textId="443DE939" w:rsidR="0001490E" w:rsidRPr="00B75D28" w:rsidRDefault="00D32214">
          <w:pPr>
            <w:pStyle w:val="T1"/>
            <w:tabs>
              <w:tab w:val="left" w:pos="880"/>
              <w:tab w:val="right" w:leader="dot" w:pos="9062"/>
            </w:tabs>
            <w:rPr>
              <w:rFonts w:ascii="Arial" w:eastAsiaTheme="minorEastAsia" w:hAnsi="Arial" w:cs="Arial"/>
              <w:noProof/>
              <w:sz w:val="28"/>
              <w:szCs w:val="28"/>
              <w:lang w:val="tr-TR" w:eastAsia="tr-TR"/>
            </w:rPr>
          </w:pPr>
          <w:hyperlink w:anchor="_Toc431983058" w:history="1">
            <w:r w:rsidR="0001490E" w:rsidRPr="00B75D28">
              <w:rPr>
                <w:rStyle w:val="Kpr"/>
                <w:rFonts w:ascii="Arial" w:hAnsi="Arial" w:cs="Arial"/>
                <w:noProof/>
                <w:sz w:val="28"/>
                <w:szCs w:val="28"/>
              </w:rPr>
              <w:t>2.</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Current System</w:t>
            </w:r>
            <w:r w:rsidR="0001490E" w:rsidRPr="00B75D28">
              <w:rPr>
                <w:rFonts w:ascii="Arial" w:hAnsi="Arial" w:cs="Arial"/>
                <w:noProof/>
                <w:webHidden/>
                <w:sz w:val="28"/>
                <w:szCs w:val="28"/>
              </w:rPr>
              <w:tab/>
            </w:r>
            <w:r w:rsidR="000A22AB">
              <w:rPr>
                <w:rFonts w:ascii="Arial" w:hAnsi="Arial" w:cs="Arial"/>
                <w:noProof/>
                <w:webHidden/>
                <w:sz w:val="28"/>
                <w:szCs w:val="28"/>
              </w:rPr>
              <w:t>4</w:t>
            </w:r>
          </w:hyperlink>
        </w:p>
        <w:p w14:paraId="6A28BEEC" w14:textId="3DA6D369" w:rsidR="0001490E" w:rsidRPr="00B75D28" w:rsidRDefault="00D32214">
          <w:pPr>
            <w:pStyle w:val="T1"/>
            <w:tabs>
              <w:tab w:val="left" w:pos="880"/>
              <w:tab w:val="right" w:leader="dot" w:pos="9062"/>
            </w:tabs>
            <w:rPr>
              <w:rFonts w:ascii="Arial" w:eastAsiaTheme="minorEastAsia" w:hAnsi="Arial" w:cs="Arial"/>
              <w:noProof/>
              <w:sz w:val="28"/>
              <w:szCs w:val="28"/>
              <w:lang w:val="tr-TR" w:eastAsia="tr-TR"/>
            </w:rPr>
          </w:pPr>
          <w:hyperlink w:anchor="_Toc431983059" w:history="1">
            <w:r w:rsidR="0001490E" w:rsidRPr="00B75D28">
              <w:rPr>
                <w:rStyle w:val="Kpr"/>
                <w:rFonts w:ascii="Arial" w:hAnsi="Arial" w:cs="Arial"/>
                <w:noProof/>
                <w:sz w:val="28"/>
                <w:szCs w:val="28"/>
              </w:rPr>
              <w:t>3.</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Proposed System</w:t>
            </w:r>
            <w:r w:rsidR="0001490E" w:rsidRPr="00B75D28">
              <w:rPr>
                <w:rFonts w:ascii="Arial" w:hAnsi="Arial" w:cs="Arial"/>
                <w:noProof/>
                <w:webHidden/>
                <w:sz w:val="28"/>
                <w:szCs w:val="28"/>
              </w:rPr>
              <w:tab/>
            </w:r>
            <w:r w:rsidR="000A22AB">
              <w:rPr>
                <w:rFonts w:ascii="Arial" w:hAnsi="Arial" w:cs="Arial"/>
                <w:noProof/>
                <w:webHidden/>
                <w:sz w:val="28"/>
                <w:szCs w:val="28"/>
              </w:rPr>
              <w:t>4</w:t>
            </w:r>
          </w:hyperlink>
        </w:p>
        <w:p w14:paraId="38315F38" w14:textId="4149C0A2" w:rsidR="0001490E" w:rsidRPr="00B75D28" w:rsidRDefault="00D32214">
          <w:pPr>
            <w:pStyle w:val="T2"/>
            <w:tabs>
              <w:tab w:val="left" w:pos="1320"/>
              <w:tab w:val="right" w:leader="dot" w:pos="9062"/>
            </w:tabs>
            <w:rPr>
              <w:rFonts w:ascii="Arial" w:eastAsiaTheme="minorEastAsia" w:hAnsi="Arial" w:cs="Arial"/>
              <w:noProof/>
              <w:sz w:val="28"/>
              <w:szCs w:val="28"/>
              <w:lang w:val="tr-TR" w:eastAsia="tr-TR"/>
            </w:rPr>
          </w:pPr>
          <w:hyperlink w:anchor="_Toc431983060" w:history="1">
            <w:r w:rsidR="0001490E" w:rsidRPr="00B75D28">
              <w:rPr>
                <w:rStyle w:val="Kpr"/>
                <w:rFonts w:ascii="Arial" w:hAnsi="Arial" w:cs="Arial"/>
                <w:noProof/>
                <w:sz w:val="28"/>
                <w:szCs w:val="28"/>
              </w:rPr>
              <w:t>3.1.</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Overview</w:t>
            </w:r>
            <w:r w:rsidR="0001490E" w:rsidRPr="00B75D28">
              <w:rPr>
                <w:rFonts w:ascii="Arial" w:hAnsi="Arial" w:cs="Arial"/>
                <w:noProof/>
                <w:webHidden/>
                <w:sz w:val="28"/>
                <w:szCs w:val="28"/>
              </w:rPr>
              <w:tab/>
            </w:r>
            <w:r w:rsidR="004915ED">
              <w:rPr>
                <w:rFonts w:ascii="Arial" w:hAnsi="Arial" w:cs="Arial"/>
                <w:noProof/>
                <w:webHidden/>
                <w:sz w:val="28"/>
                <w:szCs w:val="28"/>
              </w:rPr>
              <w:t>4</w:t>
            </w:r>
          </w:hyperlink>
        </w:p>
        <w:p w14:paraId="591EA801" w14:textId="6E0674F6" w:rsidR="0001490E" w:rsidRPr="00B75D28" w:rsidRDefault="00D32214">
          <w:pPr>
            <w:pStyle w:val="T2"/>
            <w:tabs>
              <w:tab w:val="left" w:pos="1320"/>
              <w:tab w:val="right" w:leader="dot" w:pos="9062"/>
            </w:tabs>
            <w:rPr>
              <w:rFonts w:ascii="Arial" w:eastAsiaTheme="minorEastAsia" w:hAnsi="Arial" w:cs="Arial"/>
              <w:noProof/>
              <w:sz w:val="28"/>
              <w:szCs w:val="28"/>
              <w:lang w:val="tr-TR" w:eastAsia="tr-TR"/>
            </w:rPr>
          </w:pPr>
          <w:hyperlink w:anchor="_Toc431983061" w:history="1">
            <w:r w:rsidR="0001490E" w:rsidRPr="00B75D28">
              <w:rPr>
                <w:rStyle w:val="Kpr"/>
                <w:rFonts w:ascii="Arial" w:hAnsi="Arial" w:cs="Arial"/>
                <w:noProof/>
                <w:sz w:val="28"/>
                <w:szCs w:val="28"/>
              </w:rPr>
              <w:t>3.2.</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Functional Requirements</w:t>
            </w:r>
            <w:r w:rsidR="0001490E" w:rsidRPr="00B75D28">
              <w:rPr>
                <w:rFonts w:ascii="Arial" w:hAnsi="Arial" w:cs="Arial"/>
                <w:noProof/>
                <w:webHidden/>
                <w:sz w:val="28"/>
                <w:szCs w:val="28"/>
              </w:rPr>
              <w:tab/>
            </w:r>
            <w:r w:rsidR="000A22AB">
              <w:rPr>
                <w:rFonts w:ascii="Arial" w:hAnsi="Arial" w:cs="Arial"/>
                <w:noProof/>
                <w:webHidden/>
                <w:sz w:val="28"/>
                <w:szCs w:val="28"/>
              </w:rPr>
              <w:t>5</w:t>
            </w:r>
          </w:hyperlink>
        </w:p>
        <w:p w14:paraId="08202534" w14:textId="409BE772" w:rsidR="0001490E" w:rsidRPr="00B75D28" w:rsidRDefault="00D32214">
          <w:pPr>
            <w:pStyle w:val="T2"/>
            <w:tabs>
              <w:tab w:val="left" w:pos="1320"/>
              <w:tab w:val="right" w:leader="dot" w:pos="9062"/>
            </w:tabs>
            <w:rPr>
              <w:rFonts w:ascii="Arial" w:eastAsiaTheme="minorEastAsia" w:hAnsi="Arial" w:cs="Arial"/>
              <w:noProof/>
              <w:sz w:val="28"/>
              <w:szCs w:val="28"/>
              <w:lang w:val="tr-TR" w:eastAsia="tr-TR"/>
            </w:rPr>
          </w:pPr>
          <w:hyperlink w:anchor="_Toc431983062" w:history="1">
            <w:r w:rsidR="0001490E" w:rsidRPr="00B75D28">
              <w:rPr>
                <w:rStyle w:val="Kpr"/>
                <w:rFonts w:ascii="Arial" w:hAnsi="Arial" w:cs="Arial"/>
                <w:noProof/>
                <w:sz w:val="28"/>
                <w:szCs w:val="28"/>
              </w:rPr>
              <w:t>3.3.</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Nonfunctional Requirements</w:t>
            </w:r>
            <w:r w:rsidR="0001490E" w:rsidRPr="00B75D28">
              <w:rPr>
                <w:rFonts w:ascii="Arial" w:hAnsi="Arial" w:cs="Arial"/>
                <w:noProof/>
                <w:webHidden/>
                <w:sz w:val="28"/>
                <w:szCs w:val="28"/>
              </w:rPr>
              <w:tab/>
            </w:r>
            <w:r w:rsidR="000A22AB">
              <w:rPr>
                <w:rFonts w:ascii="Arial" w:hAnsi="Arial" w:cs="Arial"/>
                <w:noProof/>
                <w:webHidden/>
                <w:sz w:val="28"/>
                <w:szCs w:val="28"/>
              </w:rPr>
              <w:t>6</w:t>
            </w:r>
          </w:hyperlink>
        </w:p>
        <w:p w14:paraId="543FF283" w14:textId="001DE503"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63" w:history="1">
            <w:r w:rsidR="0001490E" w:rsidRPr="00B75D28">
              <w:rPr>
                <w:rStyle w:val="Kpr"/>
                <w:rFonts w:ascii="Arial" w:hAnsi="Arial" w:cs="Arial"/>
                <w:noProof/>
                <w:sz w:val="28"/>
                <w:szCs w:val="28"/>
              </w:rPr>
              <w:t>Usability</w:t>
            </w:r>
            <w:r w:rsidR="0001490E" w:rsidRPr="00B75D28">
              <w:rPr>
                <w:rFonts w:ascii="Arial" w:hAnsi="Arial" w:cs="Arial"/>
                <w:noProof/>
                <w:webHidden/>
                <w:sz w:val="28"/>
                <w:szCs w:val="28"/>
              </w:rPr>
              <w:tab/>
            </w:r>
            <w:r w:rsidR="000A22AB">
              <w:rPr>
                <w:rFonts w:ascii="Arial" w:hAnsi="Arial" w:cs="Arial"/>
                <w:noProof/>
                <w:webHidden/>
                <w:sz w:val="28"/>
                <w:szCs w:val="28"/>
              </w:rPr>
              <w:t>6</w:t>
            </w:r>
          </w:hyperlink>
        </w:p>
        <w:p w14:paraId="34477564" w14:textId="65BB179E"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64" w:history="1">
            <w:r w:rsidR="0001490E" w:rsidRPr="00B75D28">
              <w:rPr>
                <w:rStyle w:val="Kpr"/>
                <w:rFonts w:ascii="Arial" w:hAnsi="Arial" w:cs="Arial"/>
                <w:noProof/>
                <w:sz w:val="28"/>
                <w:szCs w:val="28"/>
              </w:rPr>
              <w:t>Reliability</w:t>
            </w:r>
            <w:r w:rsidR="0001490E" w:rsidRPr="00B75D28">
              <w:rPr>
                <w:rFonts w:ascii="Arial" w:hAnsi="Arial" w:cs="Arial"/>
                <w:noProof/>
                <w:webHidden/>
                <w:sz w:val="28"/>
                <w:szCs w:val="28"/>
              </w:rPr>
              <w:tab/>
            </w:r>
            <w:r w:rsidR="000A22AB">
              <w:rPr>
                <w:rFonts w:ascii="Arial" w:hAnsi="Arial" w:cs="Arial"/>
                <w:noProof/>
                <w:webHidden/>
                <w:sz w:val="28"/>
                <w:szCs w:val="28"/>
              </w:rPr>
              <w:t>6</w:t>
            </w:r>
          </w:hyperlink>
        </w:p>
        <w:p w14:paraId="346F4316" w14:textId="268C30EA"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65" w:history="1">
            <w:r w:rsidR="0001490E" w:rsidRPr="00B75D28">
              <w:rPr>
                <w:rStyle w:val="Kpr"/>
                <w:rFonts w:ascii="Arial" w:hAnsi="Arial" w:cs="Arial"/>
                <w:noProof/>
                <w:sz w:val="28"/>
                <w:szCs w:val="28"/>
              </w:rPr>
              <w:t>Performance</w:t>
            </w:r>
            <w:r w:rsidR="0001490E" w:rsidRPr="00B75D28">
              <w:rPr>
                <w:rFonts w:ascii="Arial" w:hAnsi="Arial" w:cs="Arial"/>
                <w:noProof/>
                <w:webHidden/>
                <w:sz w:val="28"/>
                <w:szCs w:val="28"/>
              </w:rPr>
              <w:tab/>
            </w:r>
            <w:r w:rsidR="000A22AB">
              <w:rPr>
                <w:rFonts w:ascii="Arial" w:hAnsi="Arial" w:cs="Arial"/>
                <w:noProof/>
                <w:webHidden/>
                <w:sz w:val="28"/>
                <w:szCs w:val="28"/>
              </w:rPr>
              <w:t>6</w:t>
            </w:r>
          </w:hyperlink>
        </w:p>
        <w:p w14:paraId="2B6D80F4" w14:textId="520C0123"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66" w:history="1">
            <w:r w:rsidR="0001490E" w:rsidRPr="00B75D28">
              <w:rPr>
                <w:rStyle w:val="Kpr"/>
                <w:rFonts w:ascii="Arial" w:hAnsi="Arial" w:cs="Arial"/>
                <w:noProof/>
                <w:sz w:val="28"/>
                <w:szCs w:val="28"/>
              </w:rPr>
              <w:t>Supportability</w:t>
            </w:r>
            <w:r w:rsidR="0001490E" w:rsidRPr="00B75D28">
              <w:rPr>
                <w:rFonts w:ascii="Arial" w:hAnsi="Arial" w:cs="Arial"/>
                <w:noProof/>
                <w:webHidden/>
                <w:sz w:val="28"/>
                <w:szCs w:val="28"/>
              </w:rPr>
              <w:tab/>
            </w:r>
            <w:r w:rsidR="000A22AB">
              <w:rPr>
                <w:rFonts w:ascii="Arial" w:hAnsi="Arial" w:cs="Arial"/>
                <w:noProof/>
                <w:webHidden/>
                <w:sz w:val="28"/>
                <w:szCs w:val="28"/>
              </w:rPr>
              <w:t>6</w:t>
            </w:r>
          </w:hyperlink>
        </w:p>
        <w:p w14:paraId="22F8E1F1" w14:textId="3CD26591"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67" w:history="1">
            <w:r w:rsidR="0001490E" w:rsidRPr="00B75D28">
              <w:rPr>
                <w:rStyle w:val="Kpr"/>
                <w:rFonts w:ascii="Arial" w:hAnsi="Arial" w:cs="Arial"/>
                <w:noProof/>
                <w:sz w:val="28"/>
                <w:szCs w:val="28"/>
              </w:rPr>
              <w:t>Implementation</w:t>
            </w:r>
            <w:r w:rsidR="0001490E" w:rsidRPr="00B75D28">
              <w:rPr>
                <w:rFonts w:ascii="Arial" w:hAnsi="Arial" w:cs="Arial"/>
                <w:noProof/>
                <w:webHidden/>
                <w:sz w:val="28"/>
                <w:szCs w:val="28"/>
              </w:rPr>
              <w:tab/>
            </w:r>
            <w:r w:rsidR="000A22AB">
              <w:rPr>
                <w:rFonts w:ascii="Arial" w:hAnsi="Arial" w:cs="Arial"/>
                <w:noProof/>
                <w:webHidden/>
                <w:sz w:val="28"/>
                <w:szCs w:val="28"/>
              </w:rPr>
              <w:t>6</w:t>
            </w:r>
          </w:hyperlink>
        </w:p>
        <w:p w14:paraId="41009119" w14:textId="7B7D57AD"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68" w:history="1">
            <w:r w:rsidR="0001490E" w:rsidRPr="00B75D28">
              <w:rPr>
                <w:rStyle w:val="Kpr"/>
                <w:rFonts w:ascii="Arial" w:hAnsi="Arial" w:cs="Arial"/>
                <w:noProof/>
                <w:sz w:val="28"/>
                <w:szCs w:val="28"/>
              </w:rPr>
              <w:t>Interface</w:t>
            </w:r>
            <w:r w:rsidR="0001490E" w:rsidRPr="00B75D28">
              <w:rPr>
                <w:rFonts w:ascii="Arial" w:hAnsi="Arial" w:cs="Arial"/>
                <w:noProof/>
                <w:webHidden/>
                <w:sz w:val="28"/>
                <w:szCs w:val="28"/>
              </w:rPr>
              <w:tab/>
            </w:r>
            <w:r w:rsidR="000A22AB">
              <w:rPr>
                <w:rFonts w:ascii="Arial" w:hAnsi="Arial" w:cs="Arial"/>
                <w:noProof/>
                <w:webHidden/>
                <w:sz w:val="28"/>
                <w:szCs w:val="28"/>
              </w:rPr>
              <w:t>7</w:t>
            </w:r>
          </w:hyperlink>
        </w:p>
        <w:p w14:paraId="4DCB4EE9" w14:textId="5A78BEA1"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69" w:history="1">
            <w:r w:rsidR="0001490E" w:rsidRPr="00B75D28">
              <w:rPr>
                <w:rStyle w:val="Kpr"/>
                <w:rFonts w:ascii="Arial" w:hAnsi="Arial" w:cs="Arial"/>
                <w:noProof/>
                <w:sz w:val="28"/>
                <w:szCs w:val="28"/>
              </w:rPr>
              <w:t>Packaging</w:t>
            </w:r>
            <w:r w:rsidR="0001490E" w:rsidRPr="00B75D28">
              <w:rPr>
                <w:rFonts w:ascii="Arial" w:hAnsi="Arial" w:cs="Arial"/>
                <w:noProof/>
                <w:webHidden/>
                <w:sz w:val="28"/>
                <w:szCs w:val="28"/>
              </w:rPr>
              <w:tab/>
            </w:r>
            <w:r w:rsidR="000A22AB">
              <w:rPr>
                <w:rFonts w:ascii="Arial" w:hAnsi="Arial" w:cs="Arial"/>
                <w:noProof/>
                <w:webHidden/>
                <w:sz w:val="28"/>
                <w:szCs w:val="28"/>
              </w:rPr>
              <w:t>7</w:t>
            </w:r>
          </w:hyperlink>
        </w:p>
        <w:p w14:paraId="0B9F30E4" w14:textId="6E6A6898"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70" w:history="1">
            <w:r w:rsidR="0001490E" w:rsidRPr="00B75D28">
              <w:rPr>
                <w:rStyle w:val="Kpr"/>
                <w:rFonts w:ascii="Arial" w:hAnsi="Arial" w:cs="Arial"/>
                <w:noProof/>
                <w:sz w:val="28"/>
                <w:szCs w:val="28"/>
              </w:rPr>
              <w:t>Legal</w:t>
            </w:r>
            <w:r w:rsidR="0001490E" w:rsidRPr="00B75D28">
              <w:rPr>
                <w:rFonts w:ascii="Arial" w:hAnsi="Arial" w:cs="Arial"/>
                <w:noProof/>
                <w:webHidden/>
                <w:sz w:val="28"/>
                <w:szCs w:val="28"/>
              </w:rPr>
              <w:tab/>
            </w:r>
            <w:r w:rsidR="000A22AB">
              <w:rPr>
                <w:rFonts w:ascii="Arial" w:hAnsi="Arial" w:cs="Arial"/>
                <w:noProof/>
                <w:webHidden/>
                <w:sz w:val="28"/>
                <w:szCs w:val="28"/>
              </w:rPr>
              <w:t>7</w:t>
            </w:r>
          </w:hyperlink>
        </w:p>
        <w:p w14:paraId="7523520C" w14:textId="6F1A790B" w:rsidR="0001490E" w:rsidRPr="00B75D28" w:rsidRDefault="00D32214">
          <w:pPr>
            <w:pStyle w:val="T2"/>
            <w:tabs>
              <w:tab w:val="left" w:pos="1320"/>
              <w:tab w:val="right" w:leader="dot" w:pos="9062"/>
            </w:tabs>
            <w:rPr>
              <w:rFonts w:ascii="Arial" w:eastAsiaTheme="minorEastAsia" w:hAnsi="Arial" w:cs="Arial"/>
              <w:noProof/>
              <w:sz w:val="28"/>
              <w:szCs w:val="28"/>
              <w:lang w:val="tr-TR" w:eastAsia="tr-TR"/>
            </w:rPr>
          </w:pPr>
          <w:hyperlink w:anchor="_Toc431983071" w:history="1">
            <w:r w:rsidR="0001490E" w:rsidRPr="00B75D28">
              <w:rPr>
                <w:rStyle w:val="Kpr"/>
                <w:rFonts w:ascii="Arial" w:hAnsi="Arial" w:cs="Arial"/>
                <w:noProof/>
                <w:sz w:val="28"/>
                <w:szCs w:val="28"/>
              </w:rPr>
              <w:t>3.4.</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System Models</w:t>
            </w:r>
            <w:r w:rsidR="0001490E" w:rsidRPr="00B75D28">
              <w:rPr>
                <w:rFonts w:ascii="Arial" w:hAnsi="Arial" w:cs="Arial"/>
                <w:noProof/>
                <w:webHidden/>
                <w:sz w:val="28"/>
                <w:szCs w:val="28"/>
              </w:rPr>
              <w:tab/>
            </w:r>
            <w:r w:rsidR="000A22AB">
              <w:rPr>
                <w:rFonts w:ascii="Arial" w:hAnsi="Arial" w:cs="Arial"/>
                <w:noProof/>
                <w:webHidden/>
                <w:sz w:val="28"/>
                <w:szCs w:val="28"/>
              </w:rPr>
              <w:t>8</w:t>
            </w:r>
          </w:hyperlink>
        </w:p>
        <w:p w14:paraId="670F918A" w14:textId="492C74E2"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72" w:history="1">
            <w:r w:rsidR="0001490E" w:rsidRPr="00B75D28">
              <w:rPr>
                <w:rStyle w:val="Kpr"/>
                <w:rFonts w:ascii="Arial" w:hAnsi="Arial" w:cs="Arial"/>
                <w:noProof/>
                <w:sz w:val="28"/>
                <w:szCs w:val="28"/>
              </w:rPr>
              <w:t>Scenarios</w:t>
            </w:r>
            <w:r w:rsidR="0001490E" w:rsidRPr="00B75D28">
              <w:rPr>
                <w:rFonts w:ascii="Arial" w:hAnsi="Arial" w:cs="Arial"/>
                <w:noProof/>
                <w:webHidden/>
                <w:sz w:val="28"/>
                <w:szCs w:val="28"/>
              </w:rPr>
              <w:tab/>
            </w:r>
            <w:r w:rsidR="000A22AB">
              <w:rPr>
                <w:rFonts w:ascii="Arial" w:hAnsi="Arial" w:cs="Arial"/>
                <w:noProof/>
                <w:webHidden/>
                <w:sz w:val="28"/>
                <w:szCs w:val="28"/>
              </w:rPr>
              <w:t>8</w:t>
            </w:r>
          </w:hyperlink>
        </w:p>
        <w:p w14:paraId="5B4F4CA6" w14:textId="5369F3BF"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73" w:history="1">
            <w:r w:rsidR="0001490E" w:rsidRPr="00B75D28">
              <w:rPr>
                <w:rStyle w:val="Kpr"/>
                <w:rFonts w:ascii="Arial" w:hAnsi="Arial" w:cs="Arial"/>
                <w:noProof/>
                <w:sz w:val="28"/>
                <w:szCs w:val="28"/>
              </w:rPr>
              <w:t>Use case model</w:t>
            </w:r>
            <w:r w:rsidR="0001490E" w:rsidRPr="00B75D28">
              <w:rPr>
                <w:rFonts w:ascii="Arial" w:hAnsi="Arial" w:cs="Arial"/>
                <w:noProof/>
                <w:webHidden/>
                <w:sz w:val="28"/>
                <w:szCs w:val="28"/>
              </w:rPr>
              <w:tab/>
            </w:r>
            <w:r w:rsidR="006F7058">
              <w:rPr>
                <w:rFonts w:ascii="Arial" w:hAnsi="Arial" w:cs="Arial"/>
                <w:noProof/>
                <w:webHidden/>
                <w:sz w:val="28"/>
                <w:szCs w:val="28"/>
              </w:rPr>
              <w:t>32</w:t>
            </w:r>
          </w:hyperlink>
        </w:p>
        <w:p w14:paraId="0C3C5D44" w14:textId="59905264"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74" w:history="1">
            <w:r w:rsidR="0001490E" w:rsidRPr="00B75D28">
              <w:rPr>
                <w:rStyle w:val="Kpr"/>
                <w:rFonts w:ascii="Arial" w:hAnsi="Arial" w:cs="Arial"/>
                <w:noProof/>
                <w:sz w:val="28"/>
                <w:szCs w:val="28"/>
              </w:rPr>
              <w:t>Object model</w:t>
            </w:r>
            <w:r w:rsidR="0001490E" w:rsidRPr="00B75D28">
              <w:rPr>
                <w:rFonts w:ascii="Arial" w:hAnsi="Arial" w:cs="Arial"/>
                <w:noProof/>
                <w:webHidden/>
                <w:sz w:val="28"/>
                <w:szCs w:val="28"/>
              </w:rPr>
              <w:tab/>
            </w:r>
            <w:r w:rsidR="006F7058">
              <w:rPr>
                <w:rFonts w:ascii="Arial" w:hAnsi="Arial" w:cs="Arial"/>
                <w:noProof/>
                <w:webHidden/>
                <w:sz w:val="28"/>
                <w:szCs w:val="28"/>
              </w:rPr>
              <w:t>33</w:t>
            </w:r>
          </w:hyperlink>
        </w:p>
        <w:p w14:paraId="02D2AED5" w14:textId="294A6516"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75" w:history="1">
            <w:r w:rsidR="0001490E" w:rsidRPr="00B75D28">
              <w:rPr>
                <w:rStyle w:val="Kpr"/>
                <w:rFonts w:ascii="Arial" w:hAnsi="Arial" w:cs="Arial"/>
                <w:noProof/>
                <w:sz w:val="28"/>
                <w:szCs w:val="28"/>
              </w:rPr>
              <w:t>Dynamic model</w:t>
            </w:r>
            <w:r w:rsidR="0001490E" w:rsidRPr="00B75D28">
              <w:rPr>
                <w:rFonts w:ascii="Arial" w:hAnsi="Arial" w:cs="Arial"/>
                <w:noProof/>
                <w:webHidden/>
                <w:sz w:val="28"/>
                <w:szCs w:val="28"/>
              </w:rPr>
              <w:tab/>
            </w:r>
            <w:r w:rsidR="006F7058">
              <w:rPr>
                <w:rFonts w:ascii="Arial" w:hAnsi="Arial" w:cs="Arial"/>
                <w:noProof/>
                <w:webHidden/>
                <w:sz w:val="28"/>
                <w:szCs w:val="28"/>
              </w:rPr>
              <w:t>33</w:t>
            </w:r>
          </w:hyperlink>
        </w:p>
        <w:p w14:paraId="6789CC89" w14:textId="729F568D" w:rsidR="0001490E" w:rsidRPr="00B75D28" w:rsidRDefault="00D32214">
          <w:pPr>
            <w:pStyle w:val="T3"/>
            <w:tabs>
              <w:tab w:val="right" w:leader="dot" w:pos="9062"/>
            </w:tabs>
            <w:rPr>
              <w:rFonts w:ascii="Arial" w:eastAsiaTheme="minorEastAsia" w:hAnsi="Arial" w:cs="Arial"/>
              <w:noProof/>
              <w:sz w:val="28"/>
              <w:szCs w:val="28"/>
              <w:lang w:val="tr-TR" w:eastAsia="tr-TR"/>
            </w:rPr>
          </w:pPr>
          <w:hyperlink w:anchor="_Toc431983076" w:history="1">
            <w:r w:rsidR="0001490E" w:rsidRPr="00B75D28">
              <w:rPr>
                <w:rStyle w:val="Kpr"/>
                <w:rFonts w:ascii="Arial" w:hAnsi="Arial" w:cs="Arial"/>
                <w:noProof/>
                <w:sz w:val="28"/>
                <w:szCs w:val="28"/>
              </w:rPr>
              <w:t>User interface—navigational paths and screen mock-ups</w:t>
            </w:r>
            <w:r w:rsidR="0001490E" w:rsidRPr="00B75D28">
              <w:rPr>
                <w:rFonts w:ascii="Arial" w:hAnsi="Arial" w:cs="Arial"/>
                <w:noProof/>
                <w:webHidden/>
                <w:sz w:val="28"/>
                <w:szCs w:val="28"/>
              </w:rPr>
              <w:tab/>
            </w:r>
            <w:r w:rsidR="006F7058">
              <w:rPr>
                <w:rFonts w:ascii="Arial" w:hAnsi="Arial" w:cs="Arial"/>
                <w:noProof/>
                <w:webHidden/>
                <w:sz w:val="28"/>
                <w:szCs w:val="28"/>
              </w:rPr>
              <w:t>37</w:t>
            </w:r>
          </w:hyperlink>
        </w:p>
        <w:p w14:paraId="2C789597" w14:textId="71D9DEA5" w:rsidR="0001490E" w:rsidRPr="00B75D28" w:rsidRDefault="00D32214">
          <w:pPr>
            <w:pStyle w:val="T1"/>
            <w:tabs>
              <w:tab w:val="left" w:pos="880"/>
              <w:tab w:val="right" w:leader="dot" w:pos="9062"/>
            </w:tabs>
            <w:rPr>
              <w:rFonts w:ascii="Arial" w:eastAsiaTheme="minorEastAsia" w:hAnsi="Arial" w:cs="Arial"/>
              <w:noProof/>
              <w:sz w:val="28"/>
              <w:szCs w:val="28"/>
              <w:lang w:val="tr-TR" w:eastAsia="tr-TR"/>
            </w:rPr>
          </w:pPr>
          <w:hyperlink w:anchor="_Toc431983077" w:history="1">
            <w:r w:rsidR="0001490E" w:rsidRPr="00B75D28">
              <w:rPr>
                <w:rStyle w:val="Kpr"/>
                <w:rFonts w:ascii="Arial" w:hAnsi="Arial" w:cs="Arial"/>
                <w:noProof/>
                <w:sz w:val="28"/>
                <w:szCs w:val="28"/>
              </w:rPr>
              <w:t>4.</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Glossary</w:t>
            </w:r>
            <w:r w:rsidR="0001490E" w:rsidRPr="00B75D28">
              <w:rPr>
                <w:rFonts w:ascii="Arial" w:hAnsi="Arial" w:cs="Arial"/>
                <w:noProof/>
                <w:webHidden/>
                <w:sz w:val="28"/>
                <w:szCs w:val="28"/>
              </w:rPr>
              <w:tab/>
            </w:r>
            <w:r w:rsidR="006F7058">
              <w:rPr>
                <w:rFonts w:ascii="Arial" w:hAnsi="Arial" w:cs="Arial"/>
                <w:noProof/>
                <w:webHidden/>
                <w:sz w:val="28"/>
                <w:szCs w:val="28"/>
              </w:rPr>
              <w:t>41</w:t>
            </w:r>
          </w:hyperlink>
        </w:p>
        <w:p w14:paraId="290F88F7" w14:textId="4832CC7E" w:rsidR="0001490E" w:rsidRPr="00B75D28" w:rsidRDefault="00D32214">
          <w:pPr>
            <w:pStyle w:val="T1"/>
            <w:tabs>
              <w:tab w:val="left" w:pos="880"/>
              <w:tab w:val="right" w:leader="dot" w:pos="9062"/>
            </w:tabs>
            <w:rPr>
              <w:rFonts w:ascii="Arial" w:eastAsiaTheme="minorEastAsia" w:hAnsi="Arial" w:cs="Arial"/>
              <w:noProof/>
              <w:sz w:val="28"/>
              <w:szCs w:val="28"/>
              <w:lang w:val="tr-TR" w:eastAsia="tr-TR"/>
            </w:rPr>
          </w:pPr>
          <w:hyperlink w:anchor="_Toc431983078" w:history="1">
            <w:r w:rsidR="0001490E" w:rsidRPr="00B75D28">
              <w:rPr>
                <w:rStyle w:val="Kpr"/>
                <w:rFonts w:ascii="Arial" w:hAnsi="Arial" w:cs="Arial"/>
                <w:noProof/>
                <w:sz w:val="28"/>
                <w:szCs w:val="28"/>
              </w:rPr>
              <w:t>5.</w:t>
            </w:r>
            <w:r w:rsidR="0001490E" w:rsidRPr="00B75D28">
              <w:rPr>
                <w:rFonts w:ascii="Arial" w:eastAsiaTheme="minorEastAsia" w:hAnsi="Arial" w:cs="Arial"/>
                <w:noProof/>
                <w:sz w:val="28"/>
                <w:szCs w:val="28"/>
                <w:lang w:val="tr-TR" w:eastAsia="tr-TR"/>
              </w:rPr>
              <w:tab/>
            </w:r>
            <w:r w:rsidR="0001490E" w:rsidRPr="00B75D28">
              <w:rPr>
                <w:rStyle w:val="Kpr"/>
                <w:rFonts w:ascii="Arial" w:hAnsi="Arial" w:cs="Arial"/>
                <w:noProof/>
                <w:sz w:val="28"/>
                <w:szCs w:val="28"/>
              </w:rPr>
              <w:t>References</w:t>
            </w:r>
            <w:r w:rsidR="0001490E" w:rsidRPr="00B75D28">
              <w:rPr>
                <w:rFonts w:ascii="Arial" w:hAnsi="Arial" w:cs="Arial"/>
                <w:noProof/>
                <w:webHidden/>
                <w:sz w:val="28"/>
                <w:szCs w:val="28"/>
              </w:rPr>
              <w:tab/>
            </w:r>
            <w:r w:rsidR="006F7058">
              <w:rPr>
                <w:rFonts w:ascii="Arial" w:hAnsi="Arial" w:cs="Arial"/>
                <w:noProof/>
                <w:webHidden/>
                <w:sz w:val="28"/>
                <w:szCs w:val="28"/>
              </w:rPr>
              <w:t>43</w:t>
            </w:r>
          </w:hyperlink>
        </w:p>
        <w:p w14:paraId="54062DAB" w14:textId="77777777" w:rsidR="0001490E" w:rsidRPr="00B75D28" w:rsidRDefault="0001490E">
          <w:pPr>
            <w:rPr>
              <w:rFonts w:ascii="Arial" w:hAnsi="Arial" w:cs="Arial"/>
              <w:sz w:val="28"/>
              <w:szCs w:val="28"/>
            </w:rPr>
          </w:pPr>
          <w:r w:rsidRPr="00B75D28">
            <w:rPr>
              <w:rFonts w:ascii="Arial" w:hAnsi="Arial" w:cs="Arial"/>
              <w:b/>
              <w:bCs/>
              <w:noProof/>
              <w:sz w:val="28"/>
              <w:szCs w:val="28"/>
            </w:rPr>
            <w:fldChar w:fldCharType="end"/>
          </w:r>
        </w:p>
      </w:sdtContent>
    </w:sdt>
    <w:p w14:paraId="0C12CCF8" w14:textId="77777777" w:rsidR="001B37EB" w:rsidRPr="00B75D28" w:rsidRDefault="001B37EB" w:rsidP="000A1458">
      <w:pPr>
        <w:pStyle w:val="KonuBal"/>
        <w:rPr>
          <w:rFonts w:ascii="Arial" w:hAnsi="Arial" w:cs="Arial"/>
          <w:szCs w:val="28"/>
        </w:rPr>
      </w:pPr>
    </w:p>
    <w:p w14:paraId="73E4B6C4" w14:textId="77777777" w:rsidR="001B37EB" w:rsidRPr="001B37EB" w:rsidRDefault="001B37EB" w:rsidP="00942082">
      <w:pPr>
        <w:ind w:firstLine="0"/>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28447A2F" w14:textId="526D8483" w:rsidR="00E203FF" w:rsidRDefault="00EE388B" w:rsidP="00944804">
      <w:pPr>
        <w:pStyle w:val="KonuBal"/>
        <w:rPr>
          <w:rFonts w:ascii="Arial" w:hAnsi="Arial" w:cs="Arial"/>
          <w:szCs w:val="28"/>
        </w:rPr>
      </w:pPr>
      <w:r w:rsidRPr="00944804">
        <w:rPr>
          <w:rFonts w:ascii="Arial" w:hAnsi="Arial" w:cs="Arial"/>
          <w:szCs w:val="28"/>
        </w:rPr>
        <w:lastRenderedPageBreak/>
        <w:t>REQUIREMENTS ANALYSIS DOCUMENT</w:t>
      </w:r>
      <w:r w:rsidR="00380CCD" w:rsidRPr="00944804">
        <w:rPr>
          <w:rFonts w:ascii="Arial" w:hAnsi="Arial" w:cs="Arial"/>
          <w:szCs w:val="28"/>
        </w:rPr>
        <w:t>[</w:t>
      </w:r>
      <w:r w:rsidR="00380CCD" w:rsidRPr="00944804">
        <w:rPr>
          <w:rFonts w:ascii="Arial" w:hAnsi="Arial" w:cs="Arial"/>
          <w:szCs w:val="28"/>
        </w:rPr>
        <w:fldChar w:fldCharType="begin"/>
      </w:r>
      <w:r w:rsidR="00380CCD" w:rsidRPr="00944804">
        <w:rPr>
          <w:rFonts w:ascii="Arial" w:hAnsi="Arial" w:cs="Arial"/>
          <w:szCs w:val="28"/>
        </w:rPr>
        <w:instrText xml:space="preserve"> REF _Ref431126989 \r \h </w:instrText>
      </w:r>
      <w:r w:rsidR="00E770E5" w:rsidRPr="00944804">
        <w:rPr>
          <w:rFonts w:ascii="Arial" w:hAnsi="Arial" w:cs="Arial"/>
          <w:szCs w:val="28"/>
        </w:rPr>
        <w:instrText xml:space="preserve"> \* MERGEFORMAT </w:instrText>
      </w:r>
      <w:r w:rsidR="00380CCD" w:rsidRPr="00944804">
        <w:rPr>
          <w:rFonts w:ascii="Arial" w:hAnsi="Arial" w:cs="Arial"/>
          <w:szCs w:val="28"/>
        </w:rPr>
      </w:r>
      <w:r w:rsidR="00380CCD" w:rsidRPr="00944804">
        <w:rPr>
          <w:rFonts w:ascii="Arial" w:hAnsi="Arial" w:cs="Arial"/>
          <w:szCs w:val="28"/>
        </w:rPr>
        <w:fldChar w:fldCharType="separate"/>
      </w:r>
      <w:r w:rsidR="00380CCD" w:rsidRPr="00944804">
        <w:rPr>
          <w:rFonts w:ascii="Arial" w:hAnsi="Arial" w:cs="Arial"/>
          <w:szCs w:val="28"/>
        </w:rPr>
        <w:t>1</w:t>
      </w:r>
      <w:r w:rsidR="00380CCD" w:rsidRPr="00944804">
        <w:rPr>
          <w:rFonts w:ascii="Arial" w:hAnsi="Arial" w:cs="Arial"/>
          <w:szCs w:val="28"/>
        </w:rPr>
        <w:fldChar w:fldCharType="end"/>
      </w:r>
      <w:r w:rsidR="00380CCD" w:rsidRPr="00944804">
        <w:rPr>
          <w:rFonts w:ascii="Arial" w:hAnsi="Arial" w:cs="Arial"/>
          <w:szCs w:val="28"/>
        </w:rPr>
        <w:t>]</w:t>
      </w:r>
      <w:r w:rsidR="00BC3D67">
        <w:rPr>
          <w:rFonts w:ascii="Arial" w:hAnsi="Arial" w:cs="Arial"/>
          <w:szCs w:val="28"/>
        </w:rPr>
        <w:t xml:space="preserve">  </w:t>
      </w:r>
    </w:p>
    <w:p w14:paraId="103EC08C" w14:textId="77777777" w:rsidR="00BC3D67" w:rsidRPr="00BC3D67" w:rsidRDefault="00BC3D67" w:rsidP="00BC3D67"/>
    <w:p w14:paraId="60FCFF66" w14:textId="0B456CAC" w:rsidR="00944804" w:rsidRPr="00BC3D67" w:rsidRDefault="00BC3D67" w:rsidP="00BC3D67">
      <w:pPr>
        <w:pStyle w:val="Balk1"/>
        <w:numPr>
          <w:ilvl w:val="0"/>
          <w:numId w:val="0"/>
        </w:numPr>
      </w:pPr>
      <w:bookmarkStart w:id="0" w:name="_Toc431983052"/>
      <w:r>
        <w:t xml:space="preserve">      1.</w:t>
      </w:r>
      <w:r w:rsidRPr="00BC3D67">
        <w:t>Introduction</w:t>
      </w:r>
      <w:bookmarkEnd w:id="0"/>
    </w:p>
    <w:p w14:paraId="66103603" w14:textId="77777777" w:rsidR="00EE388B" w:rsidRPr="00944804" w:rsidRDefault="00EE388B" w:rsidP="00BC3D67">
      <w:pPr>
        <w:pStyle w:val="Balk2"/>
      </w:pPr>
      <w:bookmarkStart w:id="1" w:name="_Toc431983053"/>
      <w:r w:rsidRPr="00944804">
        <w:t>Purpose of the System</w:t>
      </w:r>
      <w:bookmarkEnd w:id="1"/>
    </w:p>
    <w:p w14:paraId="16F5023C" w14:textId="77777777" w:rsidR="00B0724D" w:rsidRPr="006672A6" w:rsidRDefault="00B0724D" w:rsidP="00944804">
      <w:pPr>
        <w:spacing w:line="360" w:lineRule="auto"/>
        <w:ind w:firstLine="0"/>
        <w:rPr>
          <w:rFonts w:ascii="Arial" w:hAnsi="Arial" w:cs="Arial"/>
          <w:b/>
          <w:sz w:val="28"/>
          <w:szCs w:val="28"/>
        </w:rPr>
      </w:pPr>
      <w:r w:rsidRPr="006672A6">
        <w:rPr>
          <w:rFonts w:ascii="Arial" w:hAnsi="Arial" w:cs="Arial"/>
          <w:sz w:val="28"/>
          <w:szCs w:val="28"/>
        </w:rPr>
        <w:t xml:space="preserve">In this system, we designed a </w:t>
      </w:r>
      <w:r w:rsidRPr="006672A6">
        <w:rPr>
          <w:rFonts w:ascii="Arial" w:hAnsi="Arial" w:cs="Arial"/>
          <w:color w:val="000000"/>
          <w:sz w:val="28"/>
          <w:szCs w:val="28"/>
          <w:shd w:val="clear" w:color="auto" w:fill="FDFDFD"/>
        </w:rPr>
        <w:t>rent a flat</w:t>
      </w:r>
      <w:r w:rsidRPr="006672A6">
        <w:rPr>
          <w:rStyle w:val="apple-converted-space"/>
          <w:rFonts w:ascii="Arial" w:hAnsi="Arial" w:cs="Arial"/>
          <w:color w:val="000000"/>
          <w:sz w:val="28"/>
          <w:szCs w:val="28"/>
          <w:shd w:val="clear" w:color="auto" w:fill="FDFDFD"/>
        </w:rPr>
        <w:t xml:space="preserve"> system so as to ensure a well communication between renter and host also renter can rent own flat. We designed a model that aimed to please both renter and host and tried to provide fast, reliable, efficient service by presenting to both renter and user simple GUI (interface) and design that very easy to use. By developing this system, mobile based and referenced the customer of different rent a flat system. They want something different and simpler. They want to have a faster, lossless and limitless in terms of usability. So we designed our system by taking into consideration of these needs.</w:t>
      </w:r>
    </w:p>
    <w:p w14:paraId="506375E9" w14:textId="77777777" w:rsidR="00B0724D" w:rsidRPr="00944804" w:rsidRDefault="00B0724D" w:rsidP="00944804">
      <w:pPr>
        <w:spacing w:line="360" w:lineRule="auto"/>
        <w:rPr>
          <w:rFonts w:ascii="Arial" w:hAnsi="Arial" w:cs="Arial"/>
          <w:sz w:val="28"/>
          <w:szCs w:val="28"/>
        </w:rPr>
      </w:pPr>
    </w:p>
    <w:p w14:paraId="12AF5BBE" w14:textId="77777777" w:rsidR="00EE388B" w:rsidRPr="00944804" w:rsidRDefault="0081755C" w:rsidP="00BC3D67">
      <w:pPr>
        <w:pStyle w:val="Balk2"/>
      </w:pPr>
      <w:bookmarkStart w:id="2" w:name="_Toc431983054"/>
      <w:r w:rsidRPr="00944804">
        <w:t xml:space="preserve">Scope of the </w:t>
      </w:r>
      <w:r w:rsidR="00EE388B" w:rsidRPr="00944804">
        <w:t>S</w:t>
      </w:r>
      <w:r w:rsidRPr="00944804">
        <w:t>ystem</w:t>
      </w:r>
      <w:bookmarkEnd w:id="2"/>
    </w:p>
    <w:p w14:paraId="6C5F314E" w14:textId="77777777" w:rsidR="00B0724D" w:rsidRPr="006672A6" w:rsidRDefault="00B0724D" w:rsidP="00944804">
      <w:pPr>
        <w:spacing w:line="360" w:lineRule="auto"/>
        <w:ind w:firstLine="0"/>
        <w:jc w:val="left"/>
        <w:rPr>
          <w:rFonts w:ascii="Arial" w:hAnsi="Arial" w:cs="Arial"/>
          <w:sz w:val="28"/>
          <w:szCs w:val="28"/>
        </w:rPr>
      </w:pPr>
      <w:r w:rsidRPr="006672A6">
        <w:rPr>
          <w:rFonts w:ascii="Arial" w:hAnsi="Arial" w:cs="Arial"/>
          <w:sz w:val="28"/>
          <w:szCs w:val="28"/>
        </w:rPr>
        <w:t xml:space="preserve"> </w:t>
      </w:r>
      <w:r w:rsidR="00A86D3B" w:rsidRPr="006672A6">
        <w:rPr>
          <w:rFonts w:ascii="Arial" w:hAnsi="Arial" w:cs="Arial"/>
          <w:sz w:val="28"/>
          <w:szCs w:val="28"/>
        </w:rPr>
        <w:t xml:space="preserve"> </w:t>
      </w:r>
      <w:r w:rsidRPr="006672A6">
        <w:rPr>
          <w:rStyle w:val="apple-converted-space"/>
          <w:rFonts w:ascii="Arial" w:hAnsi="Arial" w:cs="Arial"/>
          <w:color w:val="000000"/>
          <w:sz w:val="28"/>
          <w:szCs w:val="28"/>
          <w:shd w:val="clear" w:color="auto" w:fill="FDFDFD"/>
        </w:rPr>
        <w:t>Our system is mobile system so it can be used everywhere, every different mobile device and access internet site that have Internet access. It is so simple to use; register, select your location, select flat or house, and money payment money with banck account from system! That’s it. Cause o</w:t>
      </w:r>
      <w:r w:rsidR="000452A8" w:rsidRPr="006672A6">
        <w:rPr>
          <w:rStyle w:val="apple-converted-space"/>
          <w:rFonts w:ascii="Arial" w:hAnsi="Arial" w:cs="Arial"/>
          <w:color w:val="000000"/>
          <w:sz w:val="28"/>
          <w:szCs w:val="28"/>
          <w:shd w:val="clear" w:color="auto" w:fill="FDFDFD"/>
        </w:rPr>
        <w:t>ur system is mobile compatible, therefore users can rent flats on mobile phone</w:t>
      </w:r>
      <w:r w:rsidRPr="006672A6">
        <w:rPr>
          <w:rStyle w:val="apple-converted-space"/>
          <w:rFonts w:ascii="Arial" w:hAnsi="Arial" w:cs="Arial"/>
          <w:color w:val="000000"/>
          <w:sz w:val="28"/>
          <w:szCs w:val="28"/>
          <w:shd w:val="clear" w:color="auto" w:fill="FDFDFD"/>
        </w:rPr>
        <w:t xml:space="preserve">. </w:t>
      </w:r>
      <w:r w:rsidR="0044332A" w:rsidRPr="006672A6">
        <w:rPr>
          <w:rStyle w:val="apple-converted-space"/>
          <w:rFonts w:ascii="Arial" w:hAnsi="Arial" w:cs="Arial"/>
          <w:color w:val="000000"/>
          <w:sz w:val="28"/>
          <w:szCs w:val="28"/>
          <w:shd w:val="clear" w:color="auto" w:fill="FDFDFD"/>
        </w:rPr>
        <w:t xml:space="preserve">Our system </w:t>
      </w:r>
      <w:r w:rsidR="0040730B" w:rsidRPr="006672A6">
        <w:rPr>
          <w:rStyle w:val="apple-converted-space"/>
          <w:rFonts w:ascii="Arial" w:hAnsi="Arial" w:cs="Arial"/>
          <w:color w:val="000000"/>
          <w:sz w:val="28"/>
          <w:szCs w:val="28"/>
          <w:shd w:val="clear" w:color="auto" w:fill="FDFDFD"/>
        </w:rPr>
        <w:t>provides</w:t>
      </w:r>
      <w:r w:rsidRPr="006672A6">
        <w:rPr>
          <w:rStyle w:val="apple-converted-space"/>
          <w:rFonts w:ascii="Arial" w:hAnsi="Arial" w:cs="Arial"/>
          <w:color w:val="000000"/>
          <w:sz w:val="28"/>
          <w:szCs w:val="28"/>
          <w:shd w:val="clear" w:color="auto" w:fill="FDFDFD"/>
        </w:rPr>
        <w:t xml:space="preserve"> secure and reliable </w:t>
      </w:r>
      <w:r w:rsidR="000452A8" w:rsidRPr="006672A6">
        <w:rPr>
          <w:rStyle w:val="apple-converted-space"/>
          <w:rFonts w:ascii="Arial" w:hAnsi="Arial" w:cs="Arial"/>
          <w:color w:val="000000"/>
          <w:sz w:val="28"/>
          <w:szCs w:val="28"/>
          <w:shd w:val="clear" w:color="auto" w:fill="FDFDFD"/>
        </w:rPr>
        <w:t>communication renter between and host</w:t>
      </w:r>
      <w:r w:rsidR="0044332A" w:rsidRPr="006672A6">
        <w:rPr>
          <w:rStyle w:val="apple-converted-space"/>
          <w:rFonts w:ascii="Arial" w:hAnsi="Arial" w:cs="Arial"/>
          <w:color w:val="000000"/>
          <w:sz w:val="28"/>
          <w:szCs w:val="28"/>
          <w:shd w:val="clear" w:color="auto" w:fill="FDFDFD"/>
        </w:rPr>
        <w:t xml:space="preserve"> with </w:t>
      </w:r>
      <w:r w:rsidR="00A86D3B" w:rsidRPr="006672A6">
        <w:rPr>
          <w:rStyle w:val="apple-converted-space"/>
          <w:rFonts w:ascii="Arial" w:hAnsi="Arial" w:cs="Arial"/>
          <w:color w:val="000000"/>
          <w:sz w:val="28"/>
          <w:szCs w:val="28"/>
          <w:shd w:val="clear" w:color="auto" w:fill="FDFDFD"/>
        </w:rPr>
        <w:t xml:space="preserve">association </w:t>
      </w:r>
      <w:r w:rsidR="0044332A" w:rsidRPr="006672A6">
        <w:rPr>
          <w:rStyle w:val="apple-converted-space"/>
          <w:rFonts w:ascii="Arial" w:hAnsi="Arial" w:cs="Arial"/>
          <w:color w:val="000000"/>
          <w:sz w:val="28"/>
          <w:szCs w:val="28"/>
          <w:shd w:val="clear" w:color="auto" w:fill="FDFDFD"/>
        </w:rPr>
        <w:t>firebase</w:t>
      </w:r>
      <w:r w:rsidR="00A86D3B" w:rsidRPr="006672A6">
        <w:rPr>
          <w:rStyle w:val="apple-converted-space"/>
          <w:rFonts w:ascii="Arial" w:hAnsi="Arial" w:cs="Arial"/>
          <w:color w:val="000000"/>
          <w:sz w:val="28"/>
          <w:szCs w:val="28"/>
          <w:shd w:val="clear" w:color="auto" w:fill="FDFDFD"/>
        </w:rPr>
        <w:t>.</w:t>
      </w:r>
      <w:r w:rsidR="00A86D3B" w:rsidRPr="006672A6">
        <w:rPr>
          <w:rFonts w:ascii="Arial" w:hAnsi="Arial" w:cs="Arial"/>
          <w:sz w:val="28"/>
          <w:szCs w:val="28"/>
        </w:rPr>
        <w:br/>
        <w:t xml:space="preserve">  We use some services for in this sytem.For example: credit card validation that  secure payment and T.C identity validations for realibale communication.</w:t>
      </w:r>
    </w:p>
    <w:p w14:paraId="710BAD78" w14:textId="77777777" w:rsidR="00944804" w:rsidRPr="00944804" w:rsidRDefault="00944804" w:rsidP="00944804">
      <w:pPr>
        <w:spacing w:line="360" w:lineRule="auto"/>
        <w:ind w:firstLine="0"/>
        <w:jc w:val="left"/>
        <w:rPr>
          <w:rFonts w:ascii="Arial" w:hAnsi="Arial" w:cs="Arial"/>
          <w:sz w:val="32"/>
          <w:szCs w:val="32"/>
        </w:rPr>
      </w:pPr>
    </w:p>
    <w:p w14:paraId="1AF380C3" w14:textId="77777777" w:rsidR="000452A8" w:rsidRPr="00944804" w:rsidRDefault="000452A8" w:rsidP="00944804">
      <w:pPr>
        <w:spacing w:line="360" w:lineRule="auto"/>
        <w:ind w:firstLine="0"/>
        <w:rPr>
          <w:rFonts w:ascii="Arial" w:hAnsi="Arial" w:cs="Arial"/>
          <w:sz w:val="28"/>
          <w:szCs w:val="28"/>
        </w:rPr>
      </w:pPr>
    </w:p>
    <w:p w14:paraId="0A9F8366" w14:textId="77777777" w:rsidR="00EE388B" w:rsidRPr="00B17906" w:rsidRDefault="0081755C" w:rsidP="00BC3D67">
      <w:pPr>
        <w:pStyle w:val="Balk2"/>
        <w:rPr>
          <w:szCs w:val="32"/>
        </w:rPr>
      </w:pPr>
      <w:bookmarkStart w:id="3" w:name="_Toc431983055"/>
      <w:r w:rsidRPr="00B17906">
        <w:rPr>
          <w:szCs w:val="32"/>
        </w:rPr>
        <w:lastRenderedPageBreak/>
        <w:t xml:space="preserve">Objectives and </w:t>
      </w:r>
      <w:r w:rsidR="00EE388B" w:rsidRPr="00B17906">
        <w:rPr>
          <w:szCs w:val="32"/>
        </w:rPr>
        <w:t>S</w:t>
      </w:r>
      <w:r w:rsidRPr="00B17906">
        <w:rPr>
          <w:szCs w:val="32"/>
        </w:rPr>
        <w:t xml:space="preserve">uccess </w:t>
      </w:r>
      <w:r w:rsidR="00EE388B" w:rsidRPr="00B17906">
        <w:rPr>
          <w:szCs w:val="32"/>
        </w:rPr>
        <w:t>C</w:t>
      </w:r>
      <w:r w:rsidRPr="00B17906">
        <w:rPr>
          <w:szCs w:val="32"/>
        </w:rPr>
        <w:t xml:space="preserve">riteria of the </w:t>
      </w:r>
      <w:r w:rsidR="00EE388B" w:rsidRPr="00B17906">
        <w:rPr>
          <w:szCs w:val="32"/>
        </w:rPr>
        <w:t>P</w:t>
      </w:r>
      <w:r w:rsidRPr="00B17906">
        <w:rPr>
          <w:szCs w:val="32"/>
        </w:rPr>
        <w:t>roject</w:t>
      </w:r>
      <w:bookmarkEnd w:id="3"/>
    </w:p>
    <w:p w14:paraId="5DC86D7A" w14:textId="6D1CC041" w:rsidR="00E770E5" w:rsidRPr="00B17906" w:rsidRDefault="000452A8" w:rsidP="006672A6">
      <w:pPr>
        <w:spacing w:line="360" w:lineRule="auto"/>
        <w:jc w:val="left"/>
        <w:rPr>
          <w:rFonts w:ascii="Arial" w:hAnsi="Arial" w:cs="Arial"/>
          <w:sz w:val="28"/>
          <w:szCs w:val="28"/>
        </w:rPr>
      </w:pPr>
      <w:r w:rsidRPr="00B17906">
        <w:rPr>
          <w:rFonts w:ascii="Arial" w:hAnsi="Arial" w:cs="Arial"/>
          <w:sz w:val="28"/>
          <w:szCs w:val="28"/>
        </w:rPr>
        <w:t>The success of the system depends on providing the given main set of arguments:</w:t>
      </w:r>
    </w:p>
    <w:p w14:paraId="721ECBCB" w14:textId="77777777" w:rsidR="000452A8" w:rsidRPr="00B17906" w:rsidRDefault="000452A8" w:rsidP="004915ED">
      <w:pPr>
        <w:pStyle w:val="ListeParagraf"/>
        <w:numPr>
          <w:ilvl w:val="0"/>
          <w:numId w:val="3"/>
        </w:numPr>
        <w:spacing w:line="360" w:lineRule="auto"/>
        <w:jc w:val="left"/>
        <w:rPr>
          <w:rFonts w:ascii="Arial" w:hAnsi="Arial" w:cs="Arial"/>
          <w:sz w:val="28"/>
          <w:szCs w:val="28"/>
        </w:rPr>
      </w:pPr>
      <w:r w:rsidRPr="00B17906">
        <w:rPr>
          <w:rFonts w:ascii="Arial" w:hAnsi="Arial" w:cs="Arial"/>
          <w:sz w:val="28"/>
          <w:szCs w:val="28"/>
        </w:rPr>
        <w:t>The design of register, login systems.</w:t>
      </w:r>
    </w:p>
    <w:p w14:paraId="227D1FA3" w14:textId="77777777" w:rsidR="000452A8" w:rsidRPr="00B17906" w:rsidRDefault="000452A8" w:rsidP="004915ED">
      <w:pPr>
        <w:pStyle w:val="ListeParagraf"/>
        <w:numPr>
          <w:ilvl w:val="0"/>
          <w:numId w:val="3"/>
        </w:numPr>
        <w:spacing w:line="360" w:lineRule="auto"/>
        <w:jc w:val="left"/>
        <w:rPr>
          <w:rFonts w:ascii="Arial" w:hAnsi="Arial" w:cs="Arial"/>
          <w:sz w:val="28"/>
          <w:szCs w:val="28"/>
        </w:rPr>
      </w:pPr>
      <w:r w:rsidRPr="00B17906">
        <w:rPr>
          <w:rFonts w:ascii="Arial" w:hAnsi="Arial" w:cs="Arial"/>
          <w:sz w:val="28"/>
          <w:szCs w:val="28"/>
        </w:rPr>
        <w:t>Association between firebase and mobile platform design</w:t>
      </w:r>
    </w:p>
    <w:p w14:paraId="3533717A" w14:textId="77777777" w:rsidR="000452A8" w:rsidRPr="00B17906" w:rsidRDefault="000452A8" w:rsidP="004915ED">
      <w:pPr>
        <w:pStyle w:val="ListeParagraf"/>
        <w:numPr>
          <w:ilvl w:val="0"/>
          <w:numId w:val="3"/>
        </w:numPr>
        <w:spacing w:line="360" w:lineRule="auto"/>
        <w:jc w:val="left"/>
        <w:rPr>
          <w:rFonts w:ascii="Arial" w:hAnsi="Arial" w:cs="Arial"/>
          <w:sz w:val="28"/>
          <w:szCs w:val="28"/>
        </w:rPr>
      </w:pPr>
      <w:r w:rsidRPr="00B17906">
        <w:rPr>
          <w:rFonts w:ascii="Arial" w:hAnsi="Arial" w:cs="Arial"/>
          <w:sz w:val="28"/>
          <w:szCs w:val="28"/>
        </w:rPr>
        <w:t>The general design of system in</w:t>
      </w:r>
      <w:r w:rsidR="0044332A" w:rsidRPr="00B17906">
        <w:rPr>
          <w:rFonts w:ascii="Arial" w:hAnsi="Arial" w:cs="Arial"/>
          <w:sz w:val="28"/>
          <w:szCs w:val="28"/>
        </w:rPr>
        <w:t xml:space="preserve"> rent </w:t>
      </w:r>
      <w:r w:rsidRPr="00B17906">
        <w:rPr>
          <w:rFonts w:ascii="Arial" w:hAnsi="Arial" w:cs="Arial"/>
          <w:sz w:val="28"/>
          <w:szCs w:val="28"/>
        </w:rPr>
        <w:t>to have fast, efficient system.</w:t>
      </w:r>
    </w:p>
    <w:p w14:paraId="1195372E" w14:textId="77777777" w:rsidR="000452A8" w:rsidRPr="00B17906" w:rsidRDefault="000452A8" w:rsidP="004915ED">
      <w:pPr>
        <w:pStyle w:val="ListeParagraf"/>
        <w:numPr>
          <w:ilvl w:val="0"/>
          <w:numId w:val="3"/>
        </w:numPr>
        <w:spacing w:line="360" w:lineRule="auto"/>
        <w:jc w:val="left"/>
        <w:rPr>
          <w:rFonts w:ascii="Arial" w:hAnsi="Arial" w:cs="Arial"/>
          <w:sz w:val="28"/>
          <w:szCs w:val="28"/>
        </w:rPr>
      </w:pPr>
      <w:r w:rsidRPr="00B17906">
        <w:rPr>
          <w:rFonts w:ascii="Arial" w:hAnsi="Arial" w:cs="Arial"/>
          <w:sz w:val="28"/>
          <w:szCs w:val="28"/>
        </w:rPr>
        <w:t>The demo of system should ensure good success rate.</w:t>
      </w:r>
    </w:p>
    <w:p w14:paraId="24729BBB" w14:textId="77777777" w:rsidR="000452A8" w:rsidRPr="00B17906" w:rsidRDefault="000452A8" w:rsidP="004915ED">
      <w:pPr>
        <w:pStyle w:val="ListeParagraf"/>
        <w:numPr>
          <w:ilvl w:val="0"/>
          <w:numId w:val="3"/>
        </w:numPr>
        <w:spacing w:line="360" w:lineRule="auto"/>
        <w:jc w:val="left"/>
        <w:rPr>
          <w:rFonts w:ascii="Arial" w:hAnsi="Arial" w:cs="Arial"/>
          <w:sz w:val="28"/>
          <w:szCs w:val="28"/>
        </w:rPr>
      </w:pPr>
      <w:r w:rsidRPr="00B17906">
        <w:rPr>
          <w:rFonts w:ascii="Arial" w:hAnsi="Arial" w:cs="Arial"/>
          <w:sz w:val="28"/>
          <w:szCs w:val="28"/>
        </w:rPr>
        <w:t>Implementation should be understandable, clear and</w:t>
      </w:r>
      <w:r w:rsidR="0044332A" w:rsidRPr="00B17906">
        <w:rPr>
          <w:rFonts w:ascii="Arial" w:hAnsi="Arial" w:cs="Arial"/>
          <w:sz w:val="28"/>
          <w:szCs w:val="28"/>
        </w:rPr>
        <w:t xml:space="preserve"> basic and</w:t>
      </w:r>
      <w:r w:rsidRPr="00B17906">
        <w:rPr>
          <w:rFonts w:ascii="Arial" w:hAnsi="Arial" w:cs="Arial"/>
          <w:sz w:val="28"/>
          <w:szCs w:val="28"/>
        </w:rPr>
        <w:t xml:space="preserve"> efficient.</w:t>
      </w:r>
    </w:p>
    <w:p w14:paraId="5BCD1B5D" w14:textId="77777777" w:rsidR="000452A8" w:rsidRPr="000452A8" w:rsidRDefault="000452A8" w:rsidP="00F317BD">
      <w:pPr>
        <w:ind w:firstLine="0"/>
      </w:pPr>
    </w:p>
    <w:p w14:paraId="669FB518" w14:textId="77777777" w:rsidR="009A6C93" w:rsidRDefault="0081755C" w:rsidP="00BC3D67">
      <w:pPr>
        <w:pStyle w:val="Balk2"/>
      </w:pPr>
      <w:bookmarkStart w:id="4" w:name="_Toc431983056"/>
      <w:r w:rsidRPr="00380CCD">
        <w:t xml:space="preserve">Definitions, </w:t>
      </w:r>
      <w:r w:rsidR="00EE388B" w:rsidRPr="00380CCD">
        <w:t>A</w:t>
      </w:r>
      <w:r w:rsidRPr="00380CCD">
        <w:t xml:space="preserve">cronyms, and </w:t>
      </w:r>
      <w:r w:rsidR="00EE388B" w:rsidRPr="00380CCD">
        <w:t>A</w:t>
      </w:r>
      <w:r w:rsidRPr="00380CCD">
        <w:t>bbreviations</w:t>
      </w:r>
      <w:bookmarkEnd w:id="4"/>
    </w:p>
    <w:p w14:paraId="7893ADA7" w14:textId="5479C63E" w:rsidR="00B261FE" w:rsidRDefault="00B261FE" w:rsidP="00B261FE">
      <w:pPr>
        <w:ind w:firstLine="0"/>
        <w:rPr>
          <w:rFonts w:ascii="Arial" w:hAnsi="Arial" w:cs="Arial"/>
          <w:sz w:val="28"/>
          <w:szCs w:val="28"/>
        </w:rPr>
      </w:pPr>
      <w:r w:rsidRPr="00B261FE">
        <w:rPr>
          <w:i/>
          <w:u w:val="single"/>
        </w:rPr>
        <w:t xml:space="preserve"> </w:t>
      </w:r>
      <w:r w:rsidRPr="006672A6">
        <w:rPr>
          <w:rFonts w:ascii="Arial" w:hAnsi="Arial" w:cs="Arial"/>
          <w:i/>
          <w:sz w:val="28"/>
          <w:szCs w:val="28"/>
          <w:u w:val="single"/>
        </w:rPr>
        <w:t>RAD:</w:t>
      </w:r>
      <w:r w:rsidRPr="006672A6">
        <w:rPr>
          <w:rFonts w:ascii="Arial" w:hAnsi="Arial" w:cs="Arial"/>
          <w:sz w:val="28"/>
          <w:szCs w:val="28"/>
        </w:rPr>
        <w:t xml:space="preserve"> Requirements Analysis Document</w:t>
      </w:r>
    </w:p>
    <w:p w14:paraId="4DFAD80B" w14:textId="77777777" w:rsidR="00290585" w:rsidRDefault="00290585" w:rsidP="00B261FE">
      <w:pPr>
        <w:ind w:firstLine="0"/>
        <w:rPr>
          <w:rFonts w:ascii="Arial" w:hAnsi="Arial" w:cs="Arial"/>
          <w:sz w:val="28"/>
          <w:szCs w:val="28"/>
        </w:rPr>
      </w:pPr>
    </w:p>
    <w:p w14:paraId="2B3F071F" w14:textId="2C010408" w:rsidR="00290585" w:rsidRPr="006672A6" w:rsidRDefault="00290585" w:rsidP="00B261FE">
      <w:pPr>
        <w:ind w:firstLine="0"/>
        <w:rPr>
          <w:rFonts w:ascii="Arial" w:hAnsi="Arial" w:cs="Arial"/>
          <w:sz w:val="28"/>
          <w:szCs w:val="28"/>
        </w:rPr>
      </w:pPr>
      <w:r w:rsidRPr="00290585">
        <w:rPr>
          <w:rFonts w:ascii="Arial" w:hAnsi="Arial" w:cs="Arial"/>
          <w:sz w:val="28"/>
          <w:szCs w:val="28"/>
          <w:u w:val="single"/>
        </w:rPr>
        <w:t>SysAdmin:</w:t>
      </w:r>
      <w:r>
        <w:rPr>
          <w:rFonts w:ascii="Arial" w:hAnsi="Arial" w:cs="Arial"/>
          <w:sz w:val="28"/>
          <w:szCs w:val="28"/>
        </w:rPr>
        <w:t xml:space="preserve"> System Admin</w:t>
      </w:r>
    </w:p>
    <w:p w14:paraId="5368DA83" w14:textId="77777777" w:rsidR="00B261FE" w:rsidRPr="006672A6" w:rsidRDefault="00B261FE" w:rsidP="00B261FE">
      <w:pPr>
        <w:rPr>
          <w:rFonts w:ascii="Arial" w:hAnsi="Arial" w:cs="Arial"/>
          <w:sz w:val="28"/>
          <w:szCs w:val="28"/>
        </w:rPr>
      </w:pPr>
    </w:p>
    <w:p w14:paraId="6D0E3BA7" w14:textId="56136F47" w:rsidR="00290585" w:rsidRDefault="0044332A" w:rsidP="00290585">
      <w:pPr>
        <w:spacing w:after="120" w:line="240" w:lineRule="auto"/>
        <w:ind w:firstLine="0"/>
        <w:contextualSpacing w:val="0"/>
        <w:rPr>
          <w:rFonts w:ascii="Arial" w:hAnsi="Arial" w:cs="Arial"/>
          <w:sz w:val="28"/>
          <w:szCs w:val="28"/>
        </w:rPr>
      </w:pPr>
      <w:r w:rsidRPr="006672A6">
        <w:rPr>
          <w:rFonts w:ascii="Arial" w:hAnsi="Arial" w:cs="Arial"/>
          <w:i/>
          <w:sz w:val="28"/>
          <w:szCs w:val="28"/>
          <w:u w:val="single"/>
        </w:rPr>
        <w:t>Model</w:t>
      </w:r>
      <w:r w:rsidR="00A86D3B" w:rsidRPr="006672A6">
        <w:rPr>
          <w:rFonts w:ascii="Arial" w:hAnsi="Arial" w:cs="Arial"/>
          <w:i/>
          <w:sz w:val="28"/>
          <w:szCs w:val="28"/>
          <w:u w:val="single"/>
        </w:rPr>
        <w:t>:</w:t>
      </w:r>
      <w:r w:rsidR="00A86D3B" w:rsidRPr="006672A6">
        <w:rPr>
          <w:rFonts w:ascii="Arial" w:hAnsi="Arial" w:cs="Arial"/>
          <w:i/>
          <w:sz w:val="28"/>
          <w:szCs w:val="28"/>
        </w:rPr>
        <w:t xml:space="preserve"> </w:t>
      </w:r>
      <w:r w:rsidRPr="006672A6">
        <w:rPr>
          <w:rFonts w:ascii="Arial" w:hAnsi="Arial" w:cs="Arial"/>
          <w:sz w:val="28"/>
          <w:szCs w:val="28"/>
        </w:rPr>
        <w:t>A schematic description of a system that accounts for its known or inferred properties</w:t>
      </w:r>
    </w:p>
    <w:p w14:paraId="42A0C924" w14:textId="77777777" w:rsidR="00290585" w:rsidRPr="006672A6" w:rsidRDefault="00290585" w:rsidP="00290585">
      <w:pPr>
        <w:spacing w:after="120" w:line="240" w:lineRule="auto"/>
        <w:ind w:firstLine="0"/>
        <w:contextualSpacing w:val="0"/>
        <w:rPr>
          <w:rFonts w:ascii="Arial" w:hAnsi="Arial" w:cs="Arial"/>
          <w:sz w:val="28"/>
          <w:szCs w:val="28"/>
        </w:rPr>
      </w:pPr>
    </w:p>
    <w:p w14:paraId="65D43660" w14:textId="77777777" w:rsidR="00A53563" w:rsidRDefault="00A86D3B" w:rsidP="00A53563">
      <w:pPr>
        <w:tabs>
          <w:tab w:val="left" w:pos="1800"/>
        </w:tabs>
        <w:spacing w:after="0" w:line="360" w:lineRule="auto"/>
        <w:ind w:left="1980" w:hanging="1980"/>
        <w:contextualSpacing w:val="0"/>
        <w:rPr>
          <w:rFonts w:ascii="Arial" w:eastAsia="SimSun" w:hAnsi="Arial" w:cs="Arial"/>
          <w:sz w:val="28"/>
          <w:szCs w:val="28"/>
          <w:lang w:eastAsia="zh-CN"/>
        </w:rPr>
      </w:pPr>
      <w:r w:rsidRPr="006672A6">
        <w:rPr>
          <w:rFonts w:ascii="Arial" w:eastAsia="SimSun" w:hAnsi="Arial" w:cs="Arial"/>
          <w:i/>
          <w:sz w:val="28"/>
          <w:szCs w:val="28"/>
          <w:u w:val="single"/>
          <w:lang w:eastAsia="zh-CN"/>
        </w:rPr>
        <w:t xml:space="preserve">System: </w:t>
      </w:r>
      <w:r w:rsidRPr="006672A6">
        <w:rPr>
          <w:rFonts w:ascii="Arial" w:eastAsia="SimSun" w:hAnsi="Arial" w:cs="Arial"/>
          <w:sz w:val="28"/>
          <w:szCs w:val="28"/>
          <w:lang w:eastAsia="zh-CN"/>
        </w:rPr>
        <w:t xml:space="preserve"> Any interactins performed by the application are considered to </w:t>
      </w:r>
    </w:p>
    <w:p w14:paraId="37AF43C7" w14:textId="66970C94" w:rsidR="00A86D3B" w:rsidRDefault="00A86D3B" w:rsidP="00A53563">
      <w:pPr>
        <w:tabs>
          <w:tab w:val="left" w:pos="1800"/>
        </w:tabs>
        <w:spacing w:after="0" w:line="360" w:lineRule="auto"/>
        <w:ind w:left="1980" w:hanging="1980"/>
        <w:contextualSpacing w:val="0"/>
        <w:rPr>
          <w:rFonts w:ascii="Arial" w:eastAsia="SimSun" w:hAnsi="Arial" w:cs="Arial"/>
          <w:sz w:val="28"/>
          <w:szCs w:val="28"/>
          <w:lang w:eastAsia="zh-CN"/>
        </w:rPr>
      </w:pPr>
      <w:r w:rsidRPr="006672A6">
        <w:rPr>
          <w:rFonts w:ascii="Arial" w:eastAsia="SimSun" w:hAnsi="Arial" w:cs="Arial"/>
          <w:sz w:val="28"/>
          <w:szCs w:val="28"/>
          <w:lang w:eastAsia="zh-CN"/>
        </w:rPr>
        <w:t>be performed by the system.</w:t>
      </w:r>
    </w:p>
    <w:p w14:paraId="4BCA64F4" w14:textId="77777777" w:rsidR="00A53563" w:rsidRPr="006672A6" w:rsidRDefault="00A53563" w:rsidP="00290585">
      <w:pPr>
        <w:tabs>
          <w:tab w:val="left" w:pos="1800"/>
        </w:tabs>
        <w:spacing w:after="0" w:line="360" w:lineRule="auto"/>
        <w:contextualSpacing w:val="0"/>
        <w:rPr>
          <w:rFonts w:ascii="Arial" w:eastAsia="SimSun" w:hAnsi="Arial" w:cs="Arial"/>
          <w:sz w:val="28"/>
          <w:szCs w:val="28"/>
          <w:lang w:eastAsia="zh-CN"/>
        </w:rPr>
      </w:pPr>
    </w:p>
    <w:p w14:paraId="59C7F98A" w14:textId="77777777" w:rsidR="00A86D3B" w:rsidRPr="006672A6" w:rsidRDefault="00A86D3B" w:rsidP="00A53563">
      <w:pPr>
        <w:spacing w:line="360" w:lineRule="auto"/>
        <w:ind w:firstLine="0"/>
        <w:rPr>
          <w:rStyle w:val="apple-converted-space"/>
          <w:rFonts w:ascii="Arial" w:hAnsi="Arial" w:cs="Arial"/>
          <w:color w:val="252525"/>
          <w:sz w:val="28"/>
          <w:szCs w:val="28"/>
          <w:shd w:val="clear" w:color="auto" w:fill="FFFFFF"/>
        </w:rPr>
      </w:pPr>
      <w:r w:rsidRPr="006672A6">
        <w:rPr>
          <w:rFonts w:ascii="Arial" w:hAnsi="Arial" w:cs="Arial"/>
          <w:bCs/>
          <w:i/>
          <w:sz w:val="28"/>
          <w:szCs w:val="28"/>
          <w:u w:val="single"/>
          <w:shd w:val="clear" w:color="auto" w:fill="FFFFFF"/>
        </w:rPr>
        <w:t>Efficiency:</w:t>
      </w:r>
      <w:r w:rsidRPr="006672A6">
        <w:rPr>
          <w:rStyle w:val="apple-converted-space"/>
          <w:rFonts w:ascii="Arial" w:hAnsi="Arial" w:cs="Arial"/>
          <w:sz w:val="28"/>
          <w:szCs w:val="28"/>
          <w:shd w:val="clear" w:color="auto" w:fill="FFFFFF"/>
        </w:rPr>
        <w:t xml:space="preserve"> </w:t>
      </w:r>
      <w:r w:rsidRPr="006672A6">
        <w:rPr>
          <w:rFonts w:ascii="Arial" w:hAnsi="Arial" w:cs="Arial"/>
          <w:sz w:val="28"/>
          <w:szCs w:val="28"/>
          <w:shd w:val="clear" w:color="auto" w:fill="FFFFFF"/>
        </w:rPr>
        <w:t>The properties of an</w:t>
      </w:r>
      <w:r w:rsidRPr="006672A6">
        <w:rPr>
          <w:rStyle w:val="apple-converted-space"/>
          <w:rFonts w:ascii="Arial" w:hAnsi="Arial" w:cs="Arial"/>
          <w:sz w:val="28"/>
          <w:szCs w:val="28"/>
          <w:shd w:val="clear" w:color="auto" w:fill="FFFFFF"/>
        </w:rPr>
        <w:t> </w:t>
      </w:r>
      <w:hyperlink r:id="rId13" w:tooltip="Algorithm" w:history="1">
        <w:r w:rsidRPr="006672A6">
          <w:rPr>
            <w:rStyle w:val="Kpr"/>
            <w:rFonts w:ascii="Arial" w:hAnsi="Arial" w:cs="Arial"/>
            <w:color w:val="auto"/>
            <w:sz w:val="28"/>
            <w:szCs w:val="28"/>
            <w:u w:val="none"/>
            <w:shd w:val="clear" w:color="auto" w:fill="FFFFFF"/>
          </w:rPr>
          <w:t>algorithm</w:t>
        </w:r>
      </w:hyperlink>
      <w:r w:rsidRPr="006672A6">
        <w:rPr>
          <w:rStyle w:val="apple-converted-space"/>
          <w:rFonts w:ascii="Arial" w:hAnsi="Arial" w:cs="Arial"/>
          <w:sz w:val="28"/>
          <w:szCs w:val="28"/>
          <w:shd w:val="clear" w:color="auto" w:fill="FFFFFF"/>
        </w:rPr>
        <w:t> </w:t>
      </w:r>
      <w:r w:rsidRPr="006672A6">
        <w:rPr>
          <w:rFonts w:ascii="Arial" w:hAnsi="Arial" w:cs="Arial"/>
          <w:sz w:val="28"/>
          <w:szCs w:val="28"/>
          <w:shd w:val="clear" w:color="auto" w:fill="FFFFFF"/>
        </w:rPr>
        <w:t>which relate to the amount of</w:t>
      </w:r>
      <w:r w:rsidRPr="006672A6">
        <w:rPr>
          <w:rStyle w:val="apple-converted-space"/>
          <w:rFonts w:ascii="Arial" w:hAnsi="Arial" w:cs="Arial"/>
          <w:sz w:val="28"/>
          <w:szCs w:val="28"/>
          <w:shd w:val="clear" w:color="auto" w:fill="FFFFFF"/>
        </w:rPr>
        <w:t> </w:t>
      </w:r>
      <w:hyperlink r:id="rId14" w:tooltip="Computational resource" w:history="1">
        <w:r w:rsidRPr="006672A6">
          <w:rPr>
            <w:rStyle w:val="Kpr"/>
            <w:rFonts w:ascii="Arial" w:hAnsi="Arial" w:cs="Arial"/>
            <w:color w:val="auto"/>
            <w:sz w:val="28"/>
            <w:szCs w:val="28"/>
            <w:u w:val="none"/>
            <w:shd w:val="clear" w:color="auto" w:fill="FFFFFF"/>
          </w:rPr>
          <w:t>computational resources</w:t>
        </w:r>
      </w:hyperlink>
      <w:r w:rsidRPr="006672A6">
        <w:rPr>
          <w:rStyle w:val="apple-converted-space"/>
          <w:rFonts w:ascii="Arial" w:hAnsi="Arial" w:cs="Arial"/>
          <w:sz w:val="28"/>
          <w:szCs w:val="28"/>
          <w:shd w:val="clear" w:color="auto" w:fill="FFFFFF"/>
        </w:rPr>
        <w:t> </w:t>
      </w:r>
      <w:r w:rsidRPr="006672A6">
        <w:rPr>
          <w:rFonts w:ascii="Arial" w:hAnsi="Arial" w:cs="Arial"/>
          <w:color w:val="252525"/>
          <w:sz w:val="28"/>
          <w:szCs w:val="28"/>
          <w:shd w:val="clear" w:color="auto" w:fill="FFFFFF"/>
        </w:rPr>
        <w:t>used by the algorithm.</w:t>
      </w:r>
      <w:r w:rsidRPr="006672A6">
        <w:rPr>
          <w:rStyle w:val="apple-converted-space"/>
          <w:rFonts w:ascii="Arial" w:hAnsi="Arial" w:cs="Arial"/>
          <w:color w:val="252525"/>
          <w:sz w:val="28"/>
          <w:szCs w:val="28"/>
          <w:shd w:val="clear" w:color="auto" w:fill="FFFFFF"/>
        </w:rPr>
        <w:t> </w:t>
      </w:r>
    </w:p>
    <w:p w14:paraId="67BD1193" w14:textId="77777777" w:rsidR="00A86D3B" w:rsidRPr="006672A6" w:rsidRDefault="00A86D3B" w:rsidP="00A53563">
      <w:pPr>
        <w:tabs>
          <w:tab w:val="left" w:pos="1800"/>
        </w:tabs>
        <w:spacing w:after="0" w:line="360" w:lineRule="auto"/>
        <w:ind w:left="1980" w:hanging="1980"/>
        <w:contextualSpacing w:val="0"/>
        <w:jc w:val="left"/>
        <w:rPr>
          <w:rFonts w:ascii="Arial" w:eastAsia="SimSun" w:hAnsi="Arial" w:cs="Arial"/>
          <w:sz w:val="28"/>
          <w:szCs w:val="28"/>
          <w:lang w:eastAsia="zh-CN"/>
        </w:rPr>
      </w:pPr>
    </w:p>
    <w:p w14:paraId="5B582A90" w14:textId="77777777" w:rsidR="00A86D3B" w:rsidRPr="006672A6" w:rsidRDefault="00A86D3B" w:rsidP="00A53563">
      <w:pPr>
        <w:tabs>
          <w:tab w:val="left" w:pos="1800"/>
          <w:tab w:val="left" w:pos="4453"/>
        </w:tabs>
        <w:spacing w:after="0" w:line="360" w:lineRule="auto"/>
        <w:ind w:left="1980" w:hanging="1980"/>
        <w:contextualSpacing w:val="0"/>
        <w:rPr>
          <w:rFonts w:ascii="Arial" w:eastAsia="SimSun" w:hAnsi="Arial" w:cs="Arial"/>
          <w:sz w:val="28"/>
          <w:szCs w:val="28"/>
          <w:lang w:eastAsia="zh-CN"/>
        </w:rPr>
      </w:pPr>
      <w:r w:rsidRPr="006672A6">
        <w:rPr>
          <w:rFonts w:ascii="Arial" w:eastAsia="SimSun" w:hAnsi="Arial" w:cs="Arial"/>
          <w:i/>
          <w:sz w:val="28"/>
          <w:szCs w:val="28"/>
          <w:u w:val="single"/>
          <w:lang w:eastAsia="zh-CN"/>
        </w:rPr>
        <w:t>GUI:</w:t>
      </w:r>
      <w:r w:rsidRPr="006672A6">
        <w:rPr>
          <w:rFonts w:ascii="Arial" w:eastAsia="SimSun" w:hAnsi="Arial" w:cs="Arial"/>
          <w:sz w:val="28"/>
          <w:szCs w:val="28"/>
          <w:lang w:eastAsia="zh-CN"/>
        </w:rPr>
        <w:t xml:space="preserve">  Graphical User Iterface</w:t>
      </w:r>
    </w:p>
    <w:p w14:paraId="6065C14F" w14:textId="77777777" w:rsidR="00A86D3B" w:rsidRPr="006672A6" w:rsidRDefault="00A86D3B" w:rsidP="00A53563">
      <w:pPr>
        <w:tabs>
          <w:tab w:val="left" w:pos="1800"/>
          <w:tab w:val="left" w:pos="4453"/>
        </w:tabs>
        <w:spacing w:after="0" w:line="360" w:lineRule="auto"/>
        <w:ind w:left="1980" w:hanging="1980"/>
        <w:contextualSpacing w:val="0"/>
        <w:rPr>
          <w:rFonts w:ascii="Arial" w:eastAsia="SimSun" w:hAnsi="Arial" w:cs="Arial"/>
          <w:sz w:val="28"/>
          <w:szCs w:val="28"/>
          <w:lang w:eastAsia="zh-CN"/>
        </w:rPr>
      </w:pPr>
    </w:p>
    <w:p w14:paraId="3AB5DC3A" w14:textId="77777777" w:rsidR="0040730B" w:rsidRPr="006672A6" w:rsidRDefault="009A6C93" w:rsidP="00A53563">
      <w:pPr>
        <w:spacing w:after="120" w:line="360" w:lineRule="auto"/>
        <w:ind w:firstLine="0"/>
        <w:contextualSpacing w:val="0"/>
        <w:rPr>
          <w:rFonts w:ascii="Arial" w:hAnsi="Arial" w:cs="Arial"/>
          <w:sz w:val="28"/>
          <w:szCs w:val="28"/>
        </w:rPr>
      </w:pPr>
      <w:r w:rsidRPr="006672A6">
        <w:rPr>
          <w:rFonts w:ascii="Arial" w:hAnsi="Arial" w:cs="Arial"/>
          <w:i/>
          <w:sz w:val="28"/>
          <w:szCs w:val="28"/>
          <w:u w:val="single"/>
        </w:rPr>
        <w:lastRenderedPageBreak/>
        <w:t>Service:</w:t>
      </w:r>
      <w:r w:rsidR="00A86D3B" w:rsidRPr="006672A6">
        <w:rPr>
          <w:rFonts w:ascii="Arial" w:hAnsi="Arial" w:cs="Arial"/>
          <w:i/>
          <w:sz w:val="28"/>
          <w:szCs w:val="28"/>
          <w:u w:val="single"/>
        </w:rPr>
        <w:t xml:space="preserve"> </w:t>
      </w:r>
      <w:r w:rsidR="00A86D3B" w:rsidRPr="006672A6">
        <w:rPr>
          <w:rFonts w:ascii="Arial" w:hAnsi="Arial" w:cs="Arial"/>
          <w:sz w:val="28"/>
          <w:szCs w:val="28"/>
        </w:rPr>
        <w:t xml:space="preserve">servis is a </w:t>
      </w:r>
      <w:r w:rsidRPr="006672A6">
        <w:rPr>
          <w:rFonts w:ascii="Arial" w:hAnsi="Arial" w:cs="Arial"/>
          <w:sz w:val="28"/>
          <w:szCs w:val="28"/>
        </w:rPr>
        <w:t>keyword. Purpose</w:t>
      </w:r>
      <w:r w:rsidR="00A86D3B" w:rsidRPr="006672A6">
        <w:rPr>
          <w:rFonts w:ascii="Arial" w:hAnsi="Arial" w:cs="Arial"/>
          <w:sz w:val="28"/>
          <w:szCs w:val="28"/>
        </w:rPr>
        <w:t xml:space="preserve"> of </w:t>
      </w:r>
      <w:r w:rsidR="003C0037" w:rsidRPr="006672A6">
        <w:rPr>
          <w:rFonts w:ascii="Arial" w:hAnsi="Arial" w:cs="Arial"/>
          <w:sz w:val="28"/>
          <w:szCs w:val="28"/>
        </w:rPr>
        <w:t>service serve</w:t>
      </w:r>
      <w:r w:rsidRPr="006672A6">
        <w:rPr>
          <w:rFonts w:ascii="Arial" w:hAnsi="Arial" w:cs="Arial"/>
          <w:sz w:val="28"/>
          <w:szCs w:val="28"/>
        </w:rPr>
        <w:t xml:space="preserve"> from sytem to customer such as iFlat system, provides system security with credit card validations.</w:t>
      </w:r>
    </w:p>
    <w:p w14:paraId="6DCE5F74" w14:textId="61DF0F4F" w:rsidR="00F317BD" w:rsidRDefault="009A6C93" w:rsidP="00A53563">
      <w:pPr>
        <w:spacing w:line="360" w:lineRule="auto"/>
        <w:ind w:firstLine="0"/>
        <w:rPr>
          <w:rFonts w:ascii="Arial" w:hAnsi="Arial" w:cs="Arial"/>
          <w:sz w:val="28"/>
          <w:szCs w:val="28"/>
        </w:rPr>
      </w:pPr>
      <w:r w:rsidRPr="006672A6">
        <w:rPr>
          <w:rFonts w:ascii="Arial" w:hAnsi="Arial" w:cs="Arial"/>
          <w:i/>
          <w:sz w:val="28"/>
          <w:szCs w:val="28"/>
          <w:u w:val="single"/>
        </w:rPr>
        <w:t>Firebase:</w:t>
      </w:r>
      <w:r w:rsidRPr="006672A6">
        <w:rPr>
          <w:rFonts w:ascii="Arial" w:hAnsi="Arial" w:cs="Arial"/>
          <w:sz w:val="28"/>
          <w:szCs w:val="28"/>
        </w:rPr>
        <w:t xml:space="preserve"> </w:t>
      </w:r>
      <w:r w:rsidR="003C0037" w:rsidRPr="006672A6">
        <w:rPr>
          <w:rFonts w:ascii="Arial" w:hAnsi="Arial" w:cs="Arial"/>
          <w:sz w:val="28"/>
          <w:szCs w:val="28"/>
        </w:rPr>
        <w:t>Firebase is a platform that developed</w:t>
      </w:r>
      <w:r w:rsidRPr="006672A6">
        <w:rPr>
          <w:rFonts w:ascii="Arial" w:hAnsi="Arial" w:cs="Arial"/>
          <w:sz w:val="28"/>
          <w:szCs w:val="28"/>
        </w:rPr>
        <w:t xml:space="preserve"> by Google</w:t>
      </w:r>
      <w:bookmarkStart w:id="5" w:name="_Toc431983057"/>
      <w:r w:rsidR="00F317BD" w:rsidRPr="006672A6">
        <w:rPr>
          <w:rFonts w:ascii="Arial" w:hAnsi="Arial" w:cs="Arial"/>
          <w:sz w:val="28"/>
          <w:szCs w:val="28"/>
        </w:rPr>
        <w:t xml:space="preserve"> and have knowledge of do changes user transmit information to developer by user</w:t>
      </w:r>
      <w:r w:rsidR="004B2E83" w:rsidRPr="006672A6">
        <w:rPr>
          <w:rFonts w:ascii="Arial" w:hAnsi="Arial" w:cs="Arial"/>
          <w:sz w:val="28"/>
          <w:szCs w:val="28"/>
        </w:rPr>
        <w:t xml:space="preserve"> [1]</w:t>
      </w:r>
    </w:p>
    <w:p w14:paraId="4CFA8EBE" w14:textId="77777777" w:rsidR="00942082" w:rsidRDefault="00942082" w:rsidP="00A53563">
      <w:pPr>
        <w:spacing w:line="360" w:lineRule="auto"/>
        <w:ind w:firstLine="0"/>
        <w:rPr>
          <w:rFonts w:ascii="Arial" w:hAnsi="Arial" w:cs="Arial"/>
          <w:sz w:val="28"/>
          <w:szCs w:val="28"/>
        </w:rPr>
      </w:pPr>
    </w:p>
    <w:p w14:paraId="33B8CBC1" w14:textId="77777777" w:rsidR="00942082" w:rsidRDefault="00942082" w:rsidP="00BC3D67">
      <w:pPr>
        <w:pStyle w:val="Balk2"/>
      </w:pPr>
      <w:r w:rsidRPr="00380CCD">
        <w:t>Overview</w:t>
      </w:r>
    </w:p>
    <w:p w14:paraId="49DEAC70" w14:textId="067039C5" w:rsidR="00D102BC" w:rsidRPr="00D102BC" w:rsidRDefault="00D102BC" w:rsidP="00D102BC">
      <w:pPr>
        <w:spacing w:line="360" w:lineRule="auto"/>
        <w:rPr>
          <w:rFonts w:ascii="Arial" w:hAnsi="Arial" w:cs="Arial"/>
          <w:sz w:val="28"/>
          <w:szCs w:val="28"/>
        </w:rPr>
      </w:pPr>
      <w:r w:rsidRPr="00D102BC">
        <w:rPr>
          <w:rFonts w:ascii="Arial" w:hAnsi="Arial" w:cs="Arial"/>
          <w:sz w:val="28"/>
          <w:szCs w:val="28"/>
        </w:rPr>
        <w:t xml:space="preserve">This document contains sections; Introduction, Current System, Functional Requirements, Non-Functional Requirements, Scenarios, Use case model, Object model, dynamic model, use interface, Glossary, References. In ıntroduction we’ve described a good explanation of scope prpose, criterias, definitions and other explanations which helps other help people who want to read </w:t>
      </w:r>
      <w:r w:rsidR="0021266D" w:rsidRPr="00D102BC">
        <w:rPr>
          <w:rFonts w:ascii="Arial" w:hAnsi="Arial" w:cs="Arial"/>
          <w:sz w:val="28"/>
          <w:szCs w:val="28"/>
        </w:rPr>
        <w:t>document</w:t>
      </w:r>
      <w:r w:rsidR="0021266D">
        <w:rPr>
          <w:rFonts w:ascii="Arial" w:hAnsi="Arial" w:cs="Arial"/>
          <w:sz w:val="28"/>
          <w:szCs w:val="28"/>
        </w:rPr>
        <w:t>.</w:t>
      </w:r>
      <w:r w:rsidR="0021266D" w:rsidRPr="00D102BC">
        <w:rPr>
          <w:rFonts w:ascii="Arial" w:hAnsi="Arial" w:cs="Arial"/>
          <w:sz w:val="28"/>
          <w:szCs w:val="28"/>
        </w:rPr>
        <w:t xml:space="preserve"> In</w:t>
      </w:r>
      <w:r w:rsidRPr="00D102BC">
        <w:rPr>
          <w:rFonts w:ascii="Arial" w:hAnsi="Arial" w:cs="Arial"/>
          <w:sz w:val="28"/>
          <w:szCs w:val="28"/>
        </w:rPr>
        <w:t xml:space="preserve"> proposed system, we have described advantages of iFlat and what makes iFlat to unique. In functional requirement, we have described that the functions that is open to end users. Functional requirements states for explaining scope of the system.</w:t>
      </w:r>
    </w:p>
    <w:p w14:paraId="22E8DC07" w14:textId="110654DF" w:rsidR="00102B3E" w:rsidRPr="00057E49" w:rsidRDefault="00D102BC" w:rsidP="00057E49">
      <w:pPr>
        <w:spacing w:line="360" w:lineRule="auto"/>
        <w:rPr>
          <w:rFonts w:ascii="Arial" w:hAnsi="Arial" w:cs="Arial"/>
          <w:sz w:val="28"/>
          <w:szCs w:val="28"/>
        </w:rPr>
      </w:pPr>
      <w:r w:rsidRPr="00D102BC">
        <w:rPr>
          <w:rFonts w:ascii="Arial" w:hAnsi="Arial" w:cs="Arial"/>
          <w:sz w:val="28"/>
          <w:szCs w:val="28"/>
        </w:rPr>
        <w:t>In non-functional requirement section, we have described our system’s reilability, performance and others to make the system accesible to end users. In Scenarios section we have descibed use case’s descriptions and explanations. In Use case model we have stated or use case diagram. In Object model, we have described the programming objects which will implemented later on. In Dynamic model, we have described the flow of system in time with operations and function of actors. In glossary section we have described dictionary and unknown words in RAD.</w:t>
      </w:r>
      <w:bookmarkEnd w:id="5"/>
    </w:p>
    <w:p w14:paraId="5A454D97" w14:textId="42CA12E7" w:rsidR="00B3177A" w:rsidRPr="00B3177A" w:rsidRDefault="00B42FAC" w:rsidP="00B3177A">
      <w:pPr>
        <w:pStyle w:val="Balk1"/>
      </w:pPr>
      <w:bookmarkStart w:id="6" w:name="_Toc431983058"/>
      <w:r w:rsidRPr="00380CCD">
        <w:t>Current S</w:t>
      </w:r>
      <w:r w:rsidR="0081755C" w:rsidRPr="00380CCD">
        <w:t>ystem</w:t>
      </w:r>
      <w:bookmarkEnd w:id="6"/>
    </w:p>
    <w:p w14:paraId="3A51E5E9" w14:textId="6DE42BCB" w:rsidR="00B17906" w:rsidRDefault="00B17906" w:rsidP="00B17906">
      <w:pPr>
        <w:rPr>
          <w:rFonts w:ascii="Arial" w:hAnsi="Arial" w:cs="Arial"/>
          <w:sz w:val="28"/>
          <w:szCs w:val="28"/>
        </w:rPr>
      </w:pPr>
      <w:bookmarkStart w:id="7" w:name="_Toc431983059"/>
      <w:r w:rsidRPr="00B17906">
        <w:rPr>
          <w:rFonts w:ascii="Arial" w:hAnsi="Arial" w:cs="Arial"/>
          <w:sz w:val="28"/>
          <w:szCs w:val="28"/>
        </w:rPr>
        <w:t xml:space="preserve">Our system is a new system and we designed our system on mobile. So all the inputs information and outputs information are given via mobile </w:t>
      </w:r>
      <w:r w:rsidRPr="00B17906">
        <w:rPr>
          <w:rFonts w:ascii="Arial" w:hAnsi="Arial" w:cs="Arial"/>
          <w:sz w:val="28"/>
          <w:szCs w:val="28"/>
        </w:rPr>
        <w:lastRenderedPageBreak/>
        <w:t>device. Platform works synchronous and informs renter and host and system admin very fast. So the communication will never end until rent a flat.</w:t>
      </w:r>
    </w:p>
    <w:p w14:paraId="3F96A2B5" w14:textId="77777777" w:rsidR="00F14101" w:rsidRPr="00B17906" w:rsidRDefault="00F14101" w:rsidP="00B17906">
      <w:pPr>
        <w:rPr>
          <w:rFonts w:ascii="Arial" w:hAnsi="Arial" w:cs="Arial"/>
          <w:sz w:val="28"/>
          <w:szCs w:val="28"/>
        </w:rPr>
      </w:pPr>
    </w:p>
    <w:p w14:paraId="16366392" w14:textId="5F228685" w:rsidR="00F14101" w:rsidRPr="00F14101" w:rsidRDefault="0081755C" w:rsidP="00013061">
      <w:pPr>
        <w:pStyle w:val="Balk1"/>
      </w:pPr>
      <w:r w:rsidRPr="00380CCD">
        <w:t xml:space="preserve">Proposed </w:t>
      </w:r>
      <w:r w:rsidR="00B42FAC" w:rsidRPr="00380CCD">
        <w:t>S</w:t>
      </w:r>
      <w:r w:rsidRPr="00380CCD">
        <w:t>ystem</w:t>
      </w:r>
      <w:bookmarkEnd w:id="7"/>
    </w:p>
    <w:p w14:paraId="66B39DF0" w14:textId="77777777" w:rsidR="00EE388B" w:rsidRPr="00380CCD" w:rsidRDefault="0081755C" w:rsidP="00BC3D67">
      <w:pPr>
        <w:pStyle w:val="Balk2"/>
      </w:pPr>
      <w:bookmarkStart w:id="8" w:name="_Toc431983060"/>
      <w:r w:rsidRPr="00380CCD">
        <w:t>Overview</w:t>
      </w:r>
      <w:bookmarkEnd w:id="8"/>
    </w:p>
    <w:p w14:paraId="654E0A25" w14:textId="2E5D5BC2" w:rsidR="00D102BC" w:rsidRPr="003B368D" w:rsidRDefault="009B42D0" w:rsidP="00F14101">
      <w:pPr>
        <w:spacing w:line="360" w:lineRule="auto"/>
        <w:rPr>
          <w:rFonts w:ascii="Arial" w:hAnsi="Arial" w:cs="Arial"/>
          <w:sz w:val="28"/>
          <w:szCs w:val="28"/>
        </w:rPr>
      </w:pPr>
      <w:r w:rsidRPr="003B368D">
        <w:rPr>
          <w:rFonts w:ascii="Arial" w:hAnsi="Arial" w:cs="Arial"/>
          <w:sz w:val="28"/>
          <w:szCs w:val="28"/>
        </w:rPr>
        <w:t xml:space="preserve">iFlat is </w:t>
      </w:r>
      <w:r w:rsidR="0021266D" w:rsidRPr="003B368D">
        <w:rPr>
          <w:rFonts w:ascii="Arial" w:hAnsi="Arial" w:cs="Arial"/>
          <w:sz w:val="28"/>
          <w:szCs w:val="28"/>
        </w:rPr>
        <w:t>an</w:t>
      </w:r>
      <w:r w:rsidRPr="003B368D">
        <w:rPr>
          <w:rFonts w:ascii="Arial" w:hAnsi="Arial" w:cs="Arial"/>
          <w:sz w:val="28"/>
          <w:szCs w:val="28"/>
        </w:rPr>
        <w:t xml:space="preserve"> iOS application which is usable within iPhone mobile devices to provide a good solution to hosts who rents thieir home to customer who rents flats. Our system aims to make this people get in touch and communicate easly. With iFlat renters are able to search flats by location or other filters and browse the flats which is satisfies to their mind.  Rent flats and contact hosts easily. Renters can use promotion code before making reservation request. Renters also can rate the flats that reserved by themself recently. Also Renters have rate stars that simulate their reliability. Which browsable by hosts before renting the flat to renters they’ve requested reservation.  System admins can open promotion codes and maintain issues and complaints. When sys admin </w:t>
      </w:r>
      <w:r w:rsidR="003B368D" w:rsidRPr="003B368D">
        <w:rPr>
          <w:rFonts w:ascii="Arial" w:hAnsi="Arial" w:cs="Arial"/>
          <w:sz w:val="28"/>
          <w:szCs w:val="28"/>
        </w:rPr>
        <w:t>closes</w:t>
      </w:r>
      <w:r w:rsidRPr="003B368D">
        <w:rPr>
          <w:rFonts w:ascii="Arial" w:hAnsi="Arial" w:cs="Arial"/>
          <w:sz w:val="28"/>
          <w:szCs w:val="28"/>
        </w:rPr>
        <w:t xml:space="preserve"> any issue which created by other actors, notification system notifies the related customer. When renters’s reservation approved by host, renters </w:t>
      </w:r>
      <w:r w:rsidR="003B368D" w:rsidRPr="003B368D">
        <w:rPr>
          <w:rFonts w:ascii="Arial" w:hAnsi="Arial" w:cs="Arial"/>
          <w:sz w:val="28"/>
          <w:szCs w:val="28"/>
        </w:rPr>
        <w:t>get</w:t>
      </w:r>
      <w:r w:rsidRPr="003B368D">
        <w:rPr>
          <w:rFonts w:ascii="Arial" w:hAnsi="Arial" w:cs="Arial"/>
          <w:sz w:val="28"/>
          <w:szCs w:val="28"/>
        </w:rPr>
        <w:t xml:space="preserve"> notification also. Host can not rent flats but renters can rent flats. Host actor is a user who can create their profile and add flat to their accounts. When hosts add flat to their account, their host can be searched by renters with specified information. Hosts can edit their flats and profile info and can delete their flats. When they have deleted a flat, the flat omited from the system and no longer browsable. Also Renters can cancel their reservation before check-in time. Hosts can add their flat’s properties and other information with photo information to their flats. Hosts can display recent or past reservation related any flat which is owned by related host. </w:t>
      </w:r>
      <w:r w:rsidRPr="003B368D">
        <w:rPr>
          <w:rFonts w:ascii="Arial" w:hAnsi="Arial" w:cs="Arial"/>
          <w:sz w:val="28"/>
          <w:szCs w:val="28"/>
        </w:rPr>
        <w:lastRenderedPageBreak/>
        <w:t>iFlat is a efficient and powerful system to make customers happy and create a reliable environment to make renting market wide.</w:t>
      </w:r>
    </w:p>
    <w:p w14:paraId="4E366F9A" w14:textId="77777777" w:rsidR="00D102BC" w:rsidRPr="00D102BC" w:rsidRDefault="00D102BC" w:rsidP="003B368D">
      <w:pPr>
        <w:ind w:firstLine="0"/>
      </w:pPr>
    </w:p>
    <w:p w14:paraId="1E86803F" w14:textId="77777777" w:rsidR="00EE388B" w:rsidRPr="00380CCD" w:rsidRDefault="0081755C" w:rsidP="00BC3D67">
      <w:pPr>
        <w:pStyle w:val="Balk2"/>
      </w:pPr>
      <w:bookmarkStart w:id="9" w:name="_Toc431983061"/>
      <w:r w:rsidRPr="00380CCD">
        <w:t xml:space="preserve">Functional </w:t>
      </w:r>
      <w:r w:rsidR="00EE388B" w:rsidRPr="00380CCD">
        <w:t>R</w:t>
      </w:r>
      <w:r w:rsidRPr="00380CCD">
        <w:t>equirements</w:t>
      </w:r>
      <w:bookmarkEnd w:id="9"/>
    </w:p>
    <w:p w14:paraId="6EDCDDE2" w14:textId="143FD7F3" w:rsidR="001A7507" w:rsidRPr="006672A6" w:rsidRDefault="00A959C7" w:rsidP="006672A6">
      <w:pPr>
        <w:spacing w:line="360" w:lineRule="auto"/>
        <w:rPr>
          <w:rFonts w:ascii="Arial" w:hAnsi="Arial" w:cs="Arial"/>
          <w:sz w:val="28"/>
          <w:szCs w:val="28"/>
        </w:rPr>
      </w:pPr>
      <w:bookmarkStart w:id="10" w:name="_Toc431983062"/>
      <w:r w:rsidRPr="006672A6">
        <w:rPr>
          <w:rFonts w:ascii="Arial" w:hAnsi="Arial" w:cs="Arial"/>
          <w:sz w:val="28"/>
          <w:szCs w:val="28"/>
        </w:rPr>
        <w:t>iFlat is an online rent a flat platform for host and renter. On customer’s side, iFlat has several functions.</w:t>
      </w:r>
    </w:p>
    <w:p w14:paraId="3B999298" w14:textId="39E5F564" w:rsidR="001A7507" w:rsidRPr="006672A6" w:rsidRDefault="001A7507"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Host, renter, customer, sysAdmin, register in the system.</w:t>
      </w:r>
    </w:p>
    <w:p w14:paraId="2A391998" w14:textId="24D8851D" w:rsidR="001A7507" w:rsidRPr="006672A6" w:rsidRDefault="001A7507"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 xml:space="preserve">Host, renter, customer, sysAdmin login in the system </w:t>
      </w:r>
    </w:p>
    <w:p w14:paraId="6A1A72C0" w14:textId="49E438C1" w:rsidR="00A959C7" w:rsidRPr="006672A6" w:rsidRDefault="00A959C7"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 xml:space="preserve">Host can see own flat and renters who are want to rent his/her flat.  </w:t>
      </w:r>
    </w:p>
    <w:p w14:paraId="21777690" w14:textId="6940C01A" w:rsidR="001A7507" w:rsidRPr="006672A6" w:rsidRDefault="001A7507"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 xml:space="preserve">Host if he/she want to rent an other flat, can </w:t>
      </w:r>
      <w:r w:rsidR="00694CA4" w:rsidRPr="006672A6">
        <w:rPr>
          <w:rFonts w:ascii="Arial" w:hAnsi="Arial" w:cs="Arial"/>
          <w:sz w:val="28"/>
          <w:szCs w:val="28"/>
        </w:rPr>
        <w:t>change</w:t>
      </w:r>
      <w:r w:rsidRPr="006672A6">
        <w:rPr>
          <w:rFonts w:ascii="Arial" w:hAnsi="Arial" w:cs="Arial"/>
          <w:sz w:val="28"/>
          <w:szCs w:val="28"/>
        </w:rPr>
        <w:t xml:space="preserve"> account.</w:t>
      </w:r>
    </w:p>
    <w:p w14:paraId="45012C2C" w14:textId="11FE9668" w:rsidR="00A959C7" w:rsidRPr="006672A6" w:rsidRDefault="00A959C7"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 xml:space="preserve">Host </w:t>
      </w:r>
      <w:r w:rsidR="001A7507" w:rsidRPr="006672A6">
        <w:rPr>
          <w:rFonts w:ascii="Arial" w:hAnsi="Arial" w:cs="Arial"/>
          <w:sz w:val="28"/>
          <w:szCs w:val="28"/>
        </w:rPr>
        <w:t>see rate stars and give rate for renters.</w:t>
      </w:r>
    </w:p>
    <w:p w14:paraId="6407957C" w14:textId="7EBD812F" w:rsidR="001A7507" w:rsidRPr="006672A6" w:rsidRDefault="006672A6"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Host and renter can do searching in this system.</w:t>
      </w:r>
    </w:p>
    <w:p w14:paraId="0FB71C18" w14:textId="12A4792A" w:rsidR="006672A6" w:rsidRPr="006672A6" w:rsidRDefault="006672A6"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Host add flat in this system.</w:t>
      </w:r>
    </w:p>
    <w:p w14:paraId="4711D851" w14:textId="5035040C" w:rsidR="006672A6" w:rsidRPr="006672A6" w:rsidRDefault="006672A6"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Host and renter edit profil.</w:t>
      </w:r>
    </w:p>
    <w:p w14:paraId="12B80C19" w14:textId="3517CE47" w:rsidR="006672A6" w:rsidRPr="006672A6" w:rsidRDefault="006672A6"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Renter can see flat in the system.</w:t>
      </w:r>
    </w:p>
    <w:p w14:paraId="1CE916AE" w14:textId="79D629DB" w:rsidR="006672A6" w:rsidRPr="006672A6" w:rsidRDefault="006672A6"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Renter can rent a flat.</w:t>
      </w:r>
    </w:p>
    <w:p w14:paraId="474D417D" w14:textId="280FB324" w:rsidR="006672A6" w:rsidRPr="006672A6" w:rsidRDefault="006672A6"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Renter give rate stars for host’s flat</w:t>
      </w:r>
    </w:p>
    <w:p w14:paraId="7D582FBC" w14:textId="2BAC81E7" w:rsidR="006672A6" w:rsidRPr="006672A6" w:rsidRDefault="006672A6"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Renter and host complain to sysAdmin for this system.</w:t>
      </w:r>
    </w:p>
    <w:p w14:paraId="3B2C4053" w14:textId="5EF7F69C" w:rsidR="006672A6" w:rsidRDefault="006672A6" w:rsidP="004915ED">
      <w:pPr>
        <w:pStyle w:val="ListeParagraf"/>
        <w:numPr>
          <w:ilvl w:val="0"/>
          <w:numId w:val="4"/>
        </w:numPr>
        <w:spacing w:line="360" w:lineRule="auto"/>
        <w:rPr>
          <w:rFonts w:ascii="Arial" w:hAnsi="Arial" w:cs="Arial"/>
          <w:sz w:val="28"/>
          <w:szCs w:val="28"/>
        </w:rPr>
      </w:pPr>
      <w:r w:rsidRPr="006672A6">
        <w:rPr>
          <w:rFonts w:ascii="Arial" w:hAnsi="Arial" w:cs="Arial"/>
          <w:sz w:val="28"/>
          <w:szCs w:val="28"/>
        </w:rPr>
        <w:t>Renter make rezervation flat in this system.</w:t>
      </w:r>
    </w:p>
    <w:p w14:paraId="5BB017ED" w14:textId="47592C5D" w:rsidR="00BC3D67" w:rsidRDefault="00BC3D67" w:rsidP="004915ED">
      <w:pPr>
        <w:pStyle w:val="ListeParagraf"/>
        <w:numPr>
          <w:ilvl w:val="0"/>
          <w:numId w:val="4"/>
        </w:numPr>
        <w:spacing w:line="360" w:lineRule="auto"/>
        <w:rPr>
          <w:rFonts w:ascii="Arial" w:hAnsi="Arial" w:cs="Arial"/>
          <w:sz w:val="28"/>
          <w:szCs w:val="28"/>
        </w:rPr>
      </w:pPr>
      <w:r>
        <w:rPr>
          <w:rFonts w:ascii="Arial" w:hAnsi="Arial" w:cs="Arial"/>
          <w:sz w:val="28"/>
          <w:szCs w:val="28"/>
        </w:rPr>
        <w:t>Renter must be able to cansel reservation.</w:t>
      </w:r>
    </w:p>
    <w:p w14:paraId="0080618C" w14:textId="77777777" w:rsidR="002E0F80" w:rsidRDefault="002E0F80" w:rsidP="002E0F80">
      <w:pPr>
        <w:pStyle w:val="ListeParagraf"/>
        <w:spacing w:line="360" w:lineRule="auto"/>
        <w:ind w:left="1004" w:firstLine="0"/>
        <w:rPr>
          <w:rFonts w:ascii="Arial" w:hAnsi="Arial" w:cs="Arial"/>
          <w:sz w:val="28"/>
          <w:szCs w:val="28"/>
        </w:rPr>
      </w:pPr>
    </w:p>
    <w:p w14:paraId="4619BD1C" w14:textId="77777777" w:rsidR="00D102BC" w:rsidRDefault="00D102BC" w:rsidP="002E0F80">
      <w:pPr>
        <w:pStyle w:val="ListeParagraf"/>
        <w:spacing w:line="360" w:lineRule="auto"/>
        <w:ind w:left="1004" w:firstLine="0"/>
        <w:rPr>
          <w:rFonts w:ascii="Arial" w:hAnsi="Arial" w:cs="Arial"/>
          <w:sz w:val="28"/>
          <w:szCs w:val="28"/>
        </w:rPr>
      </w:pPr>
    </w:p>
    <w:p w14:paraId="3E282C57" w14:textId="77777777" w:rsidR="00D102BC" w:rsidRPr="00F14101" w:rsidRDefault="00D102BC" w:rsidP="00F14101">
      <w:pPr>
        <w:spacing w:line="360" w:lineRule="auto"/>
        <w:ind w:firstLine="0"/>
        <w:rPr>
          <w:rFonts w:ascii="Arial" w:hAnsi="Arial" w:cs="Arial"/>
          <w:sz w:val="28"/>
          <w:szCs w:val="28"/>
        </w:rPr>
      </w:pPr>
    </w:p>
    <w:p w14:paraId="4CABC5D1" w14:textId="75D19D57" w:rsidR="002E0F80" w:rsidRDefault="002E0F80" w:rsidP="00D102BC">
      <w:pPr>
        <w:pStyle w:val="Balk2"/>
        <w:spacing w:line="276" w:lineRule="auto"/>
        <w:jc w:val="left"/>
      </w:pPr>
      <w:r w:rsidRPr="00380CCD">
        <w:t>Nonfunctional Requirements</w:t>
      </w:r>
    </w:p>
    <w:p w14:paraId="642A4EB1" w14:textId="77777777" w:rsidR="00D102BC" w:rsidRPr="00D102BC" w:rsidRDefault="00D102BC" w:rsidP="00D102BC"/>
    <w:p w14:paraId="122315CB" w14:textId="74D0AE00" w:rsidR="002E0F80" w:rsidRDefault="002E0F80" w:rsidP="00AB7FE3">
      <w:pPr>
        <w:pStyle w:val="Balk3"/>
        <w:ind w:firstLine="0"/>
        <w:jc w:val="left"/>
        <w:rPr>
          <w:rFonts w:ascii="Arial" w:hAnsi="Arial" w:cs="Arial"/>
          <w:i w:val="0"/>
          <w:sz w:val="28"/>
          <w:szCs w:val="28"/>
        </w:rPr>
      </w:pPr>
      <w:bookmarkStart w:id="11" w:name="_Toc431983063"/>
      <w:r w:rsidRPr="002E0F80">
        <w:rPr>
          <w:rFonts w:ascii="Arial" w:hAnsi="Arial" w:cs="Arial"/>
          <w:b/>
          <w:i w:val="0"/>
          <w:sz w:val="28"/>
          <w:szCs w:val="28"/>
        </w:rPr>
        <w:lastRenderedPageBreak/>
        <w:t>Usability</w:t>
      </w:r>
      <w:bookmarkEnd w:id="11"/>
      <w:r w:rsidRPr="002E0F80">
        <w:rPr>
          <w:rFonts w:ascii="Arial" w:hAnsi="Arial" w:cs="Arial"/>
          <w:b/>
          <w:i w:val="0"/>
          <w:sz w:val="28"/>
          <w:szCs w:val="28"/>
        </w:rPr>
        <w:t>:</w:t>
      </w:r>
      <w:r w:rsidRPr="00E87805">
        <w:rPr>
          <w:rFonts w:ascii="Arial" w:hAnsi="Arial" w:cs="Arial"/>
          <w:i w:val="0"/>
          <w:sz w:val="28"/>
          <w:szCs w:val="28"/>
        </w:rPr>
        <w:t xml:space="preserve"> iFlat has an enough user interface and good user experience which requires like 10-15 tap gesture, 3-4 swipe gesture, 2-3 scrolling gesture to use the mobile app. Our interface is powerful which aims to “content first” apporach. İFlat aims to make less tapping gestures to provide whole system functions with full of its software requirements.</w:t>
      </w:r>
    </w:p>
    <w:p w14:paraId="2B0D7A2B" w14:textId="77777777" w:rsidR="002E0F80" w:rsidRPr="002E0F80" w:rsidRDefault="002E0F80" w:rsidP="002E0F80"/>
    <w:p w14:paraId="6714D3FA" w14:textId="4536073B" w:rsidR="002E0F80" w:rsidRDefault="002E0F80" w:rsidP="002E0F80">
      <w:pPr>
        <w:pStyle w:val="Balk3"/>
        <w:spacing w:line="276" w:lineRule="auto"/>
        <w:ind w:firstLine="0"/>
        <w:jc w:val="left"/>
      </w:pPr>
      <w:bookmarkStart w:id="12" w:name="_Toc431983064"/>
      <w:r w:rsidRPr="002E0F80">
        <w:rPr>
          <w:rFonts w:ascii="Arial" w:hAnsi="Arial" w:cs="Arial"/>
          <w:b/>
          <w:i w:val="0"/>
          <w:sz w:val="28"/>
          <w:szCs w:val="28"/>
        </w:rPr>
        <w:t>Reliability</w:t>
      </w:r>
      <w:bookmarkEnd w:id="12"/>
      <w:r w:rsidRPr="002E0F80">
        <w:rPr>
          <w:rFonts w:ascii="Arial" w:hAnsi="Arial" w:cs="Arial"/>
          <w:b/>
          <w:i w:val="0"/>
          <w:sz w:val="28"/>
          <w:szCs w:val="28"/>
        </w:rPr>
        <w:t>:</w:t>
      </w:r>
      <w:r w:rsidRPr="00E87805">
        <w:rPr>
          <w:rFonts w:ascii="Arial" w:hAnsi="Arial" w:cs="Arial"/>
          <w:i w:val="0"/>
          <w:sz w:val="28"/>
          <w:szCs w:val="28"/>
        </w:rPr>
        <w:t xml:space="preserve"> iFlat must be online functions %95 of the time</w:t>
      </w:r>
      <w:r w:rsidRPr="00E87805">
        <w:t>.</w:t>
      </w:r>
    </w:p>
    <w:p w14:paraId="02B974A0" w14:textId="77777777" w:rsidR="002E0F80" w:rsidRPr="002E0F80" w:rsidRDefault="002E0F80" w:rsidP="002E0F80"/>
    <w:p w14:paraId="78A67AC3" w14:textId="77777777" w:rsidR="002E0F80" w:rsidRDefault="002E0F80" w:rsidP="002E0F80">
      <w:pPr>
        <w:pStyle w:val="Balk3"/>
        <w:ind w:firstLine="0"/>
        <w:jc w:val="left"/>
        <w:rPr>
          <w:rFonts w:ascii="Arial" w:hAnsi="Arial" w:cs="Arial"/>
          <w:sz w:val="28"/>
          <w:szCs w:val="28"/>
        </w:rPr>
      </w:pPr>
      <w:bookmarkStart w:id="13" w:name="_Toc431983065"/>
      <w:r w:rsidRPr="002E0F80">
        <w:rPr>
          <w:rFonts w:ascii="Arial" w:hAnsi="Arial" w:cs="Arial"/>
          <w:b/>
          <w:i w:val="0"/>
          <w:sz w:val="28"/>
          <w:szCs w:val="28"/>
        </w:rPr>
        <w:t>Performance</w:t>
      </w:r>
      <w:bookmarkEnd w:id="13"/>
      <w:r w:rsidRPr="002E0F80">
        <w:rPr>
          <w:rFonts w:ascii="Arial" w:hAnsi="Arial" w:cs="Arial"/>
          <w:sz w:val="28"/>
          <w:szCs w:val="28"/>
        </w:rPr>
        <w:t>: iFlat uses great No-SQL apporach on persistent data storage so it provides fast responses and must handle like 5000 parallel users at the same time</w:t>
      </w:r>
    </w:p>
    <w:p w14:paraId="02F11281" w14:textId="77777777" w:rsidR="002E0F80" w:rsidRDefault="002E0F80" w:rsidP="002E0F80"/>
    <w:p w14:paraId="63A488BC" w14:textId="560207F6" w:rsidR="002E0F80" w:rsidRDefault="002E0F80" w:rsidP="006D3D34">
      <w:pPr>
        <w:pStyle w:val="Balk3"/>
        <w:ind w:firstLine="0"/>
        <w:jc w:val="left"/>
        <w:rPr>
          <w:rFonts w:ascii="Arial" w:hAnsi="Arial" w:cs="Arial"/>
          <w:i w:val="0"/>
          <w:sz w:val="28"/>
          <w:szCs w:val="28"/>
        </w:rPr>
      </w:pPr>
      <w:bookmarkStart w:id="14" w:name="_Toc431983066"/>
      <w:r w:rsidRPr="002E0F80">
        <w:rPr>
          <w:rFonts w:ascii="Arial" w:hAnsi="Arial" w:cs="Arial"/>
          <w:b/>
          <w:i w:val="0"/>
          <w:sz w:val="28"/>
          <w:szCs w:val="28"/>
        </w:rPr>
        <w:t>Supportability</w:t>
      </w:r>
      <w:bookmarkEnd w:id="14"/>
      <w:r w:rsidRPr="002E0F80">
        <w:rPr>
          <w:rFonts w:ascii="Arial" w:hAnsi="Arial" w:cs="Arial"/>
          <w:b/>
          <w:i w:val="0"/>
          <w:sz w:val="28"/>
          <w:szCs w:val="28"/>
        </w:rPr>
        <w:t>:</w:t>
      </w:r>
      <w:r w:rsidRPr="002E0F80">
        <w:rPr>
          <w:rFonts w:ascii="Arial" w:hAnsi="Arial" w:cs="Arial"/>
          <w:i w:val="0"/>
          <w:sz w:val="28"/>
          <w:szCs w:val="28"/>
        </w:rPr>
        <w:t xml:space="preserve"> iFlat’s maintenance must be easy wihin a user-friendly portal which only opens to Sys-Admins and Non-End-Users.</w:t>
      </w:r>
    </w:p>
    <w:p w14:paraId="32578363" w14:textId="77777777" w:rsidR="00B22219" w:rsidRPr="00B22219" w:rsidRDefault="00B22219" w:rsidP="00B22219"/>
    <w:p w14:paraId="163C7E37" w14:textId="77777777" w:rsidR="00B22219" w:rsidRDefault="00B22219" w:rsidP="00B22219">
      <w:pPr>
        <w:pStyle w:val="Balk3"/>
        <w:ind w:firstLine="0"/>
        <w:jc w:val="left"/>
        <w:rPr>
          <w:rFonts w:ascii="Arial" w:hAnsi="Arial" w:cs="Arial"/>
          <w:i w:val="0"/>
          <w:sz w:val="28"/>
          <w:szCs w:val="28"/>
        </w:rPr>
      </w:pPr>
      <w:bookmarkStart w:id="15" w:name="_Toc431983067"/>
      <w:r w:rsidRPr="002E0F80">
        <w:rPr>
          <w:rFonts w:ascii="Arial" w:hAnsi="Arial" w:cs="Arial"/>
          <w:b/>
          <w:i w:val="0"/>
          <w:sz w:val="28"/>
          <w:szCs w:val="28"/>
        </w:rPr>
        <w:t>Implementation</w:t>
      </w:r>
      <w:bookmarkEnd w:id="15"/>
      <w:r w:rsidRPr="002E0F80">
        <w:rPr>
          <w:rFonts w:ascii="Arial" w:hAnsi="Arial" w:cs="Arial"/>
          <w:b/>
          <w:i w:val="0"/>
          <w:sz w:val="28"/>
          <w:szCs w:val="28"/>
        </w:rPr>
        <w:t>:</w:t>
      </w:r>
      <w:r w:rsidRPr="002E0F80">
        <w:rPr>
          <w:rFonts w:ascii="Arial" w:hAnsi="Arial" w:cs="Arial"/>
          <w:i w:val="0"/>
          <w:sz w:val="28"/>
          <w:szCs w:val="28"/>
        </w:rPr>
        <w:t xml:space="preserve"> The system implemented with Xcode 8+ IDE, Swift 3+ native programming language and its great OOP and POP features. iFlat uses in back-end Firebase Real Database NoSQL platform, In Front-End, iFlat uses Apple’s iOS APIs and Libraries and can be accesible in iPhones. And the app can be downloaded from App Store.</w:t>
      </w:r>
    </w:p>
    <w:p w14:paraId="1AE3FE24" w14:textId="77777777" w:rsidR="00B22219" w:rsidRDefault="00B22219" w:rsidP="00B22219">
      <w:pPr>
        <w:ind w:firstLine="0"/>
      </w:pPr>
    </w:p>
    <w:p w14:paraId="12AD752C" w14:textId="77777777" w:rsidR="00B22219" w:rsidRDefault="00B22219" w:rsidP="00B22219">
      <w:pPr>
        <w:pStyle w:val="Balk3"/>
        <w:ind w:firstLine="0"/>
        <w:jc w:val="left"/>
        <w:rPr>
          <w:rFonts w:ascii="Arial" w:hAnsi="Arial" w:cs="Arial"/>
          <w:i w:val="0"/>
          <w:sz w:val="28"/>
          <w:szCs w:val="28"/>
        </w:rPr>
      </w:pPr>
      <w:bookmarkStart w:id="16" w:name="_Toc431983068"/>
      <w:r w:rsidRPr="006D3D34">
        <w:rPr>
          <w:rFonts w:ascii="Arial" w:hAnsi="Arial" w:cs="Arial"/>
          <w:b/>
          <w:i w:val="0"/>
          <w:sz w:val="28"/>
          <w:szCs w:val="28"/>
        </w:rPr>
        <w:lastRenderedPageBreak/>
        <w:t>Interface</w:t>
      </w:r>
      <w:bookmarkEnd w:id="16"/>
      <w:r w:rsidRPr="006D3D34">
        <w:rPr>
          <w:rFonts w:ascii="Arial" w:hAnsi="Arial" w:cs="Arial"/>
          <w:b/>
          <w:i w:val="0"/>
          <w:sz w:val="28"/>
          <w:szCs w:val="28"/>
        </w:rPr>
        <w:t>:</w:t>
      </w:r>
      <w:r w:rsidRPr="006D3D34">
        <w:rPr>
          <w:rFonts w:ascii="Arial" w:hAnsi="Arial" w:cs="Arial"/>
          <w:i w:val="0"/>
          <w:sz w:val="28"/>
          <w:szCs w:val="28"/>
        </w:rPr>
        <w:t xml:space="preserve"> We have designed iFlat from fresh. Therefore, Although the 3rd party APIs and Services used in iFlat which are described to the client, there is no other interfaces used. And there is no legacy project also which provides its services or interfaces.</w:t>
      </w:r>
    </w:p>
    <w:p w14:paraId="2221F24D" w14:textId="77777777" w:rsidR="002E0F80" w:rsidRDefault="002E0F80" w:rsidP="002E0F80">
      <w:pPr>
        <w:pStyle w:val="Balk3"/>
        <w:spacing w:line="276" w:lineRule="auto"/>
        <w:ind w:firstLine="0"/>
        <w:jc w:val="left"/>
        <w:rPr>
          <w:rFonts w:ascii="Arial" w:hAnsi="Arial" w:cs="Arial"/>
          <w:i w:val="0"/>
          <w:sz w:val="28"/>
          <w:szCs w:val="28"/>
        </w:rPr>
      </w:pPr>
      <w:bookmarkStart w:id="17" w:name="_Toc431983069"/>
    </w:p>
    <w:p w14:paraId="48E0E438" w14:textId="500E6DB9" w:rsidR="002E0F80" w:rsidRDefault="002E0F80" w:rsidP="002E0F80">
      <w:pPr>
        <w:pStyle w:val="Balk3"/>
        <w:spacing w:line="276" w:lineRule="auto"/>
        <w:ind w:firstLine="0"/>
        <w:jc w:val="left"/>
        <w:rPr>
          <w:rFonts w:ascii="Arial" w:hAnsi="Arial" w:cs="Arial"/>
          <w:i w:val="0"/>
          <w:sz w:val="28"/>
          <w:szCs w:val="28"/>
        </w:rPr>
      </w:pPr>
      <w:r w:rsidRPr="002E0F80">
        <w:rPr>
          <w:rFonts w:ascii="Arial" w:hAnsi="Arial" w:cs="Arial"/>
          <w:b/>
          <w:i w:val="0"/>
          <w:sz w:val="28"/>
          <w:szCs w:val="28"/>
        </w:rPr>
        <w:t>Packaging</w:t>
      </w:r>
      <w:bookmarkEnd w:id="17"/>
      <w:r w:rsidRPr="002E0F80">
        <w:rPr>
          <w:rFonts w:ascii="Arial" w:hAnsi="Arial" w:cs="Arial"/>
          <w:b/>
          <w:i w:val="0"/>
          <w:sz w:val="28"/>
          <w:szCs w:val="28"/>
        </w:rPr>
        <w:t>:</w:t>
      </w:r>
      <w:r w:rsidRPr="002E0F80">
        <w:rPr>
          <w:rFonts w:ascii="Arial" w:hAnsi="Arial" w:cs="Arial"/>
          <w:i w:val="0"/>
          <w:sz w:val="28"/>
          <w:szCs w:val="28"/>
        </w:rPr>
        <w:t xml:space="preserve"> Packaging of the system will be included in the future</w:t>
      </w:r>
    </w:p>
    <w:p w14:paraId="6777225E" w14:textId="77777777" w:rsidR="002E0F80" w:rsidRDefault="002E0F80" w:rsidP="002E0F80">
      <w:pPr>
        <w:pStyle w:val="Balk3"/>
        <w:spacing w:line="276" w:lineRule="auto"/>
        <w:ind w:firstLine="0"/>
        <w:jc w:val="left"/>
        <w:rPr>
          <w:rFonts w:eastAsiaTheme="minorHAnsi" w:cstheme="minorBidi"/>
          <w:bCs w:val="0"/>
          <w:i w:val="0"/>
          <w:color w:val="auto"/>
        </w:rPr>
      </w:pPr>
      <w:bookmarkStart w:id="18" w:name="_Toc431983070"/>
    </w:p>
    <w:p w14:paraId="76A00BF6" w14:textId="355E3F4C" w:rsidR="002E0F80" w:rsidRPr="002E0F80" w:rsidRDefault="002E0F80" w:rsidP="002E0F80">
      <w:pPr>
        <w:pStyle w:val="Balk3"/>
        <w:ind w:firstLine="0"/>
        <w:jc w:val="left"/>
        <w:rPr>
          <w:rFonts w:ascii="Arial" w:hAnsi="Arial" w:cs="Arial"/>
          <w:i w:val="0"/>
          <w:sz w:val="28"/>
          <w:szCs w:val="28"/>
        </w:rPr>
      </w:pPr>
      <w:r w:rsidRPr="002E0F80">
        <w:rPr>
          <w:rFonts w:ascii="Arial" w:hAnsi="Arial" w:cs="Arial"/>
          <w:b/>
          <w:i w:val="0"/>
          <w:sz w:val="28"/>
          <w:szCs w:val="28"/>
        </w:rPr>
        <w:t>Legal</w:t>
      </w:r>
      <w:bookmarkEnd w:id="18"/>
      <w:r w:rsidRPr="002E0F80">
        <w:rPr>
          <w:rFonts w:ascii="Arial" w:hAnsi="Arial" w:cs="Arial"/>
          <w:b/>
          <w:i w:val="0"/>
          <w:sz w:val="28"/>
          <w:szCs w:val="28"/>
        </w:rPr>
        <w:t>:</w:t>
      </w:r>
      <w:r w:rsidRPr="002E0F80">
        <w:rPr>
          <w:rFonts w:ascii="Arial" w:hAnsi="Arial" w:cs="Arial"/>
          <w:i w:val="0"/>
          <w:sz w:val="28"/>
          <w:szCs w:val="28"/>
        </w:rPr>
        <w:t xml:space="preserve"> iFlat is licenced by MIT Licence. The software is provided "as is", without warranty of any kind, express or 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BF2091D" w14:textId="77777777" w:rsidR="00B75D28" w:rsidRDefault="00B75D28" w:rsidP="0018659C">
      <w:pPr>
        <w:spacing w:line="360" w:lineRule="auto"/>
        <w:ind w:firstLine="0"/>
        <w:rPr>
          <w:rFonts w:ascii="Arial" w:hAnsi="Arial" w:cs="Arial"/>
          <w:sz w:val="28"/>
          <w:szCs w:val="28"/>
        </w:rPr>
      </w:pPr>
    </w:p>
    <w:p w14:paraId="6453315A" w14:textId="77777777" w:rsidR="003B368D" w:rsidRDefault="003B368D" w:rsidP="0018659C">
      <w:pPr>
        <w:spacing w:line="360" w:lineRule="auto"/>
        <w:ind w:firstLine="0"/>
        <w:rPr>
          <w:rFonts w:ascii="Arial" w:hAnsi="Arial" w:cs="Arial"/>
          <w:sz w:val="28"/>
          <w:szCs w:val="28"/>
        </w:rPr>
      </w:pPr>
    </w:p>
    <w:p w14:paraId="58164662" w14:textId="77777777" w:rsidR="003B368D" w:rsidRDefault="003B368D" w:rsidP="0018659C">
      <w:pPr>
        <w:spacing w:line="360" w:lineRule="auto"/>
        <w:ind w:firstLine="0"/>
        <w:rPr>
          <w:rFonts w:ascii="Arial" w:hAnsi="Arial" w:cs="Arial"/>
          <w:sz w:val="28"/>
          <w:szCs w:val="28"/>
        </w:rPr>
      </w:pPr>
    </w:p>
    <w:p w14:paraId="6996F424" w14:textId="77777777" w:rsidR="003B368D" w:rsidRDefault="003B368D" w:rsidP="0018659C">
      <w:pPr>
        <w:spacing w:line="360" w:lineRule="auto"/>
        <w:ind w:firstLine="0"/>
        <w:rPr>
          <w:rFonts w:ascii="Arial" w:hAnsi="Arial" w:cs="Arial"/>
          <w:sz w:val="28"/>
          <w:szCs w:val="28"/>
        </w:rPr>
      </w:pPr>
    </w:p>
    <w:p w14:paraId="5F210169" w14:textId="77777777" w:rsidR="003B368D" w:rsidRDefault="003B368D" w:rsidP="0018659C">
      <w:pPr>
        <w:spacing w:line="360" w:lineRule="auto"/>
        <w:ind w:firstLine="0"/>
        <w:rPr>
          <w:rFonts w:ascii="Arial" w:hAnsi="Arial" w:cs="Arial"/>
          <w:sz w:val="28"/>
          <w:szCs w:val="28"/>
        </w:rPr>
      </w:pPr>
    </w:p>
    <w:p w14:paraId="10400E69" w14:textId="77777777" w:rsidR="003B368D" w:rsidRDefault="003B368D" w:rsidP="0018659C">
      <w:pPr>
        <w:spacing w:line="360" w:lineRule="auto"/>
        <w:ind w:firstLine="0"/>
        <w:rPr>
          <w:rFonts w:ascii="Arial" w:hAnsi="Arial" w:cs="Arial"/>
          <w:sz w:val="28"/>
          <w:szCs w:val="28"/>
        </w:rPr>
      </w:pPr>
    </w:p>
    <w:p w14:paraId="04758FE4" w14:textId="77777777" w:rsidR="003B368D" w:rsidRDefault="003B368D" w:rsidP="0018659C">
      <w:pPr>
        <w:spacing w:line="360" w:lineRule="auto"/>
        <w:ind w:firstLine="0"/>
        <w:rPr>
          <w:rFonts w:ascii="Arial" w:hAnsi="Arial" w:cs="Arial"/>
          <w:sz w:val="28"/>
          <w:szCs w:val="28"/>
        </w:rPr>
      </w:pPr>
    </w:p>
    <w:p w14:paraId="2D1DC4B8" w14:textId="77777777" w:rsidR="003B368D" w:rsidRDefault="003B368D" w:rsidP="0018659C">
      <w:pPr>
        <w:spacing w:line="360" w:lineRule="auto"/>
        <w:ind w:firstLine="0"/>
        <w:rPr>
          <w:rFonts w:ascii="Arial" w:hAnsi="Arial" w:cs="Arial"/>
          <w:sz w:val="28"/>
          <w:szCs w:val="28"/>
        </w:rPr>
      </w:pPr>
    </w:p>
    <w:p w14:paraId="6A1084BB" w14:textId="77777777" w:rsidR="003B368D" w:rsidRDefault="003B368D" w:rsidP="0018659C">
      <w:pPr>
        <w:spacing w:line="360" w:lineRule="auto"/>
        <w:ind w:firstLine="0"/>
        <w:rPr>
          <w:rFonts w:ascii="Arial" w:hAnsi="Arial" w:cs="Arial"/>
          <w:sz w:val="28"/>
          <w:szCs w:val="28"/>
        </w:rPr>
      </w:pPr>
    </w:p>
    <w:p w14:paraId="16C0FB7D" w14:textId="77777777" w:rsidR="003B368D" w:rsidRDefault="003B368D" w:rsidP="0018659C">
      <w:pPr>
        <w:spacing w:line="360" w:lineRule="auto"/>
        <w:ind w:firstLine="0"/>
        <w:rPr>
          <w:rFonts w:ascii="Arial" w:hAnsi="Arial" w:cs="Arial"/>
          <w:sz w:val="28"/>
          <w:szCs w:val="28"/>
        </w:rPr>
      </w:pPr>
    </w:p>
    <w:p w14:paraId="047CA010" w14:textId="77777777" w:rsidR="003B368D" w:rsidRDefault="003B368D" w:rsidP="0018659C">
      <w:pPr>
        <w:spacing w:line="360" w:lineRule="auto"/>
        <w:ind w:firstLine="0"/>
        <w:rPr>
          <w:rFonts w:ascii="Arial" w:hAnsi="Arial" w:cs="Arial"/>
          <w:sz w:val="28"/>
          <w:szCs w:val="28"/>
        </w:rPr>
      </w:pPr>
    </w:p>
    <w:p w14:paraId="3C153B63" w14:textId="77777777" w:rsidR="003B368D" w:rsidRDefault="003B368D" w:rsidP="0018659C">
      <w:pPr>
        <w:spacing w:line="360" w:lineRule="auto"/>
        <w:ind w:firstLine="0"/>
        <w:rPr>
          <w:rFonts w:ascii="Arial" w:hAnsi="Arial" w:cs="Arial"/>
          <w:sz w:val="28"/>
          <w:szCs w:val="28"/>
        </w:rPr>
      </w:pPr>
    </w:p>
    <w:p w14:paraId="159419F0" w14:textId="77777777" w:rsidR="003B368D" w:rsidRPr="0018659C" w:rsidRDefault="003B368D" w:rsidP="0018659C">
      <w:pPr>
        <w:spacing w:line="360" w:lineRule="auto"/>
        <w:ind w:firstLine="0"/>
        <w:rPr>
          <w:rFonts w:ascii="Arial" w:hAnsi="Arial" w:cs="Arial"/>
          <w:sz w:val="28"/>
          <w:szCs w:val="28"/>
        </w:rPr>
      </w:pPr>
    </w:p>
    <w:p w14:paraId="0A7D8F70" w14:textId="77777777" w:rsidR="0081755C" w:rsidRPr="00380CCD" w:rsidRDefault="00B42FAC" w:rsidP="00BC3D67">
      <w:pPr>
        <w:pStyle w:val="Balk2"/>
      </w:pPr>
      <w:bookmarkStart w:id="19" w:name="_Toc431983071"/>
      <w:bookmarkEnd w:id="10"/>
      <w:r w:rsidRPr="00380CCD">
        <w:lastRenderedPageBreak/>
        <w:t>System M</w:t>
      </w:r>
      <w:r w:rsidR="0081755C" w:rsidRPr="00380CCD">
        <w:t>odels</w:t>
      </w:r>
      <w:bookmarkEnd w:id="19"/>
    </w:p>
    <w:p w14:paraId="0DF46D38" w14:textId="77777777" w:rsidR="00E203FF" w:rsidRDefault="00E203FF" w:rsidP="00E203FF">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6C74B363" w14:textId="77777777" w:rsidR="009A3197" w:rsidRDefault="009A3197" w:rsidP="00E203FF"/>
    <w:p w14:paraId="6C23FF9C" w14:textId="77777777" w:rsidR="009A3197" w:rsidRDefault="009A3197" w:rsidP="00E203FF"/>
    <w:p w14:paraId="69C9DFAF" w14:textId="77777777" w:rsidR="009A3197" w:rsidRDefault="009A3197" w:rsidP="009A3197">
      <w:pPr>
        <w:rPr>
          <w:b/>
          <w:i/>
        </w:rPr>
      </w:pPr>
      <w:r w:rsidRPr="009A3197">
        <w:rPr>
          <w:b/>
          <w:i/>
        </w:rPr>
        <w:t>Use Case Scenarios</w:t>
      </w:r>
    </w:p>
    <w:p w14:paraId="526E30D7" w14:textId="77777777" w:rsidR="009A3197" w:rsidRPr="009A3197" w:rsidRDefault="009A3197" w:rsidP="009A3197">
      <w:pPr>
        <w:rPr>
          <w:b/>
          <w:i/>
        </w:rPr>
      </w:pPr>
    </w:p>
    <w:tbl>
      <w:tblPr>
        <w:tblW w:w="0" w:type="auto"/>
        <w:tblInd w:w="-35" w:type="dxa"/>
        <w:tblLayout w:type="fixed"/>
        <w:tblLook w:val="0000" w:firstRow="0" w:lastRow="0" w:firstColumn="0" w:lastColumn="0" w:noHBand="0" w:noVBand="0"/>
      </w:tblPr>
      <w:tblGrid>
        <w:gridCol w:w="2689"/>
        <w:gridCol w:w="6731"/>
      </w:tblGrid>
      <w:tr w:rsidR="009A3197" w14:paraId="3A477030" w14:textId="77777777" w:rsidTr="000C7992">
        <w:tc>
          <w:tcPr>
            <w:tcW w:w="2689" w:type="dxa"/>
            <w:tcBorders>
              <w:top w:val="single" w:sz="4" w:space="0" w:color="000000"/>
              <w:left w:val="single" w:sz="4" w:space="0" w:color="000000"/>
              <w:bottom w:val="single" w:sz="4" w:space="0" w:color="000000"/>
            </w:tcBorders>
            <w:shd w:val="clear" w:color="auto" w:fill="auto"/>
          </w:tcPr>
          <w:p w14:paraId="0097282D"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41ECF388" w14:textId="1627B211" w:rsidR="009A3197" w:rsidRDefault="009A3197" w:rsidP="00B21A02">
            <w:pPr>
              <w:spacing w:after="0" w:line="240" w:lineRule="auto"/>
            </w:pPr>
            <w:r>
              <w:t>Add Promotion</w:t>
            </w:r>
          </w:p>
        </w:tc>
      </w:tr>
      <w:tr w:rsidR="009A3197" w14:paraId="727EC73C" w14:textId="77777777" w:rsidTr="004915ED">
        <w:trPr>
          <w:trHeight w:val="518"/>
        </w:trPr>
        <w:tc>
          <w:tcPr>
            <w:tcW w:w="2689" w:type="dxa"/>
            <w:tcBorders>
              <w:top w:val="single" w:sz="4" w:space="0" w:color="000000"/>
              <w:left w:val="single" w:sz="4" w:space="0" w:color="000000"/>
              <w:bottom w:val="single" w:sz="4" w:space="0" w:color="000000"/>
            </w:tcBorders>
            <w:shd w:val="clear" w:color="auto" w:fill="auto"/>
          </w:tcPr>
          <w:p w14:paraId="61A7C730" w14:textId="77777777" w:rsidR="009A3197" w:rsidRDefault="009A3197" w:rsidP="000C7992">
            <w:pPr>
              <w:spacing w:after="0" w:line="240" w:lineRule="auto"/>
              <w:jc w:val="left"/>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7C916FE6" w14:textId="77777777" w:rsidR="009A3197" w:rsidRDefault="009A3197" w:rsidP="000C7992">
            <w:pPr>
              <w:snapToGrid w:val="0"/>
              <w:spacing w:after="0" w:line="240" w:lineRule="auto"/>
            </w:pPr>
            <w:r>
              <w:t>Ahmet:SysAdmin</w:t>
            </w:r>
          </w:p>
        </w:tc>
      </w:tr>
      <w:tr w:rsidR="009A3197" w14:paraId="44062A35" w14:textId="77777777" w:rsidTr="000C7992">
        <w:tc>
          <w:tcPr>
            <w:tcW w:w="2689" w:type="dxa"/>
            <w:tcBorders>
              <w:top w:val="single" w:sz="4" w:space="0" w:color="000000"/>
              <w:left w:val="single" w:sz="4" w:space="0" w:color="000000"/>
              <w:bottom w:val="single" w:sz="4" w:space="0" w:color="000000"/>
            </w:tcBorders>
            <w:shd w:val="clear" w:color="auto" w:fill="auto"/>
          </w:tcPr>
          <w:p w14:paraId="04AE2C3B"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28E38869" w14:textId="77777777" w:rsidR="009A3197" w:rsidRDefault="009A3197" w:rsidP="004915ED">
            <w:pPr>
              <w:pStyle w:val="ListeParagraf"/>
              <w:numPr>
                <w:ilvl w:val="0"/>
                <w:numId w:val="19"/>
              </w:numPr>
              <w:snapToGrid w:val="0"/>
              <w:spacing w:after="0" w:line="240" w:lineRule="auto"/>
            </w:pPr>
            <w:r>
              <w:t xml:space="preserve">Ahmet enters the system. </w:t>
            </w:r>
          </w:p>
          <w:p w14:paraId="3BF4E7BB" w14:textId="77777777" w:rsidR="009A3197" w:rsidRDefault="009A3197" w:rsidP="004915ED">
            <w:pPr>
              <w:pStyle w:val="ListeParagraf"/>
              <w:numPr>
                <w:ilvl w:val="0"/>
                <w:numId w:val="19"/>
              </w:numPr>
              <w:snapToGrid w:val="0"/>
              <w:spacing w:after="0" w:line="240" w:lineRule="auto"/>
            </w:pPr>
            <w:r>
              <w:t>Ahmet determines promotion's details.</w:t>
            </w:r>
          </w:p>
          <w:p w14:paraId="1DDD127B" w14:textId="77777777" w:rsidR="009A3197" w:rsidRDefault="009A3197" w:rsidP="004915ED">
            <w:pPr>
              <w:pStyle w:val="ListeParagraf"/>
              <w:numPr>
                <w:ilvl w:val="0"/>
                <w:numId w:val="19"/>
              </w:numPr>
              <w:snapToGrid w:val="0"/>
              <w:spacing w:after="0" w:line="240" w:lineRule="auto"/>
            </w:pPr>
            <w:r>
              <w:t>Ahmet adds a promotion to the system.</w:t>
            </w:r>
          </w:p>
          <w:p w14:paraId="3D6AC4A1" w14:textId="77777777" w:rsidR="006030B7" w:rsidRDefault="006030B7" w:rsidP="000C7992">
            <w:pPr>
              <w:snapToGrid w:val="0"/>
              <w:spacing w:after="0" w:line="240" w:lineRule="auto"/>
            </w:pPr>
          </w:p>
        </w:tc>
      </w:tr>
    </w:tbl>
    <w:p w14:paraId="5128C98F" w14:textId="77777777" w:rsidR="009A3197" w:rsidRDefault="009A3197" w:rsidP="009A3197"/>
    <w:p w14:paraId="56FE4F0B" w14:textId="77777777" w:rsidR="009A3197" w:rsidRDefault="009A3197" w:rsidP="009A3197"/>
    <w:tbl>
      <w:tblPr>
        <w:tblW w:w="0" w:type="auto"/>
        <w:tblInd w:w="-35" w:type="dxa"/>
        <w:tblLayout w:type="fixed"/>
        <w:tblLook w:val="0000" w:firstRow="0" w:lastRow="0" w:firstColumn="0" w:lastColumn="0" w:noHBand="0" w:noVBand="0"/>
      </w:tblPr>
      <w:tblGrid>
        <w:gridCol w:w="2689"/>
        <w:gridCol w:w="6731"/>
      </w:tblGrid>
      <w:tr w:rsidR="009A3197" w14:paraId="39F700BA" w14:textId="77777777" w:rsidTr="000C7992">
        <w:tc>
          <w:tcPr>
            <w:tcW w:w="2689" w:type="dxa"/>
            <w:tcBorders>
              <w:top w:val="single" w:sz="4" w:space="0" w:color="000000"/>
              <w:left w:val="single" w:sz="4" w:space="0" w:color="000000"/>
              <w:bottom w:val="single" w:sz="4" w:space="0" w:color="000000"/>
            </w:tcBorders>
            <w:shd w:val="clear" w:color="auto" w:fill="auto"/>
          </w:tcPr>
          <w:p w14:paraId="0F9CBEA3"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0B4A3C46" w14:textId="77777777" w:rsidR="009A3197" w:rsidRDefault="009A3197" w:rsidP="000C7992">
            <w:pPr>
              <w:spacing w:after="0" w:line="240" w:lineRule="auto"/>
            </w:pPr>
            <w:r>
              <w:t>Delete Promotion</w:t>
            </w:r>
          </w:p>
        </w:tc>
      </w:tr>
      <w:tr w:rsidR="009A3197" w14:paraId="69016678" w14:textId="77777777" w:rsidTr="000C7992">
        <w:tc>
          <w:tcPr>
            <w:tcW w:w="2689" w:type="dxa"/>
            <w:tcBorders>
              <w:top w:val="single" w:sz="4" w:space="0" w:color="000000"/>
              <w:left w:val="single" w:sz="4" w:space="0" w:color="000000"/>
              <w:bottom w:val="single" w:sz="4" w:space="0" w:color="000000"/>
            </w:tcBorders>
            <w:shd w:val="clear" w:color="auto" w:fill="auto"/>
          </w:tcPr>
          <w:p w14:paraId="53E3BB5B" w14:textId="77777777" w:rsidR="009A3197" w:rsidRDefault="009A3197" w:rsidP="000C7992">
            <w:pPr>
              <w:spacing w:after="0" w:line="240" w:lineRule="auto"/>
              <w:jc w:val="left"/>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62977F74" w14:textId="77777777" w:rsidR="009A3197" w:rsidRDefault="009A3197" w:rsidP="000C7992">
            <w:pPr>
              <w:spacing w:after="0" w:line="240" w:lineRule="auto"/>
            </w:pPr>
            <w:r>
              <w:t>Ahmet : SysAdmin</w:t>
            </w:r>
          </w:p>
        </w:tc>
      </w:tr>
      <w:tr w:rsidR="009A3197" w14:paraId="6C9CD0AC" w14:textId="77777777" w:rsidTr="00C33224">
        <w:trPr>
          <w:trHeight w:val="1091"/>
        </w:trPr>
        <w:tc>
          <w:tcPr>
            <w:tcW w:w="2689" w:type="dxa"/>
            <w:tcBorders>
              <w:top w:val="single" w:sz="4" w:space="0" w:color="000000"/>
              <w:left w:val="single" w:sz="4" w:space="0" w:color="000000"/>
              <w:bottom w:val="single" w:sz="4" w:space="0" w:color="000000"/>
            </w:tcBorders>
            <w:shd w:val="clear" w:color="auto" w:fill="auto"/>
          </w:tcPr>
          <w:p w14:paraId="75C507EB"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4C1882DB" w14:textId="473C580A" w:rsidR="009A3197" w:rsidRDefault="009A3197" w:rsidP="004915ED">
            <w:pPr>
              <w:pStyle w:val="ListeParagraf"/>
              <w:numPr>
                <w:ilvl w:val="0"/>
                <w:numId w:val="20"/>
              </w:numPr>
              <w:snapToGrid w:val="0"/>
              <w:spacing w:after="0" w:line="240" w:lineRule="auto"/>
            </w:pPr>
            <w:r>
              <w:t>Ahmet enters the system.</w:t>
            </w:r>
          </w:p>
          <w:p w14:paraId="6360D762" w14:textId="77777777" w:rsidR="009A3197" w:rsidRDefault="009A3197" w:rsidP="004915ED">
            <w:pPr>
              <w:pStyle w:val="ListeParagraf"/>
              <w:numPr>
                <w:ilvl w:val="0"/>
                <w:numId w:val="20"/>
              </w:numPr>
              <w:snapToGrid w:val="0"/>
              <w:spacing w:after="0" w:line="240" w:lineRule="auto"/>
            </w:pPr>
            <w:r>
              <w:t>Ahmet checks out a promotion which he wants delete.</w:t>
            </w:r>
          </w:p>
          <w:p w14:paraId="1533C3EA" w14:textId="77777777" w:rsidR="009A3197" w:rsidRDefault="009A3197" w:rsidP="004915ED">
            <w:pPr>
              <w:pStyle w:val="ListeParagraf"/>
              <w:numPr>
                <w:ilvl w:val="0"/>
                <w:numId w:val="20"/>
              </w:numPr>
              <w:snapToGrid w:val="0"/>
              <w:spacing w:after="0" w:line="240" w:lineRule="auto"/>
            </w:pPr>
            <w:r>
              <w:t>Ahmet deletes a promotion from the system.</w:t>
            </w:r>
          </w:p>
          <w:p w14:paraId="7DEF9E67" w14:textId="77777777" w:rsidR="009A3197" w:rsidRDefault="009A3197" w:rsidP="000C7992">
            <w:pPr>
              <w:snapToGrid w:val="0"/>
              <w:spacing w:after="0" w:line="240" w:lineRule="auto"/>
            </w:pPr>
          </w:p>
        </w:tc>
      </w:tr>
    </w:tbl>
    <w:p w14:paraId="6F5AF603" w14:textId="77777777" w:rsidR="009A3197" w:rsidRDefault="009A3197" w:rsidP="009A3197"/>
    <w:p w14:paraId="16F44430" w14:textId="77777777" w:rsidR="009A3197" w:rsidRDefault="009A3197" w:rsidP="009A3197"/>
    <w:tbl>
      <w:tblPr>
        <w:tblW w:w="0" w:type="auto"/>
        <w:tblInd w:w="-35" w:type="dxa"/>
        <w:tblLayout w:type="fixed"/>
        <w:tblLook w:val="0000" w:firstRow="0" w:lastRow="0" w:firstColumn="0" w:lastColumn="0" w:noHBand="0" w:noVBand="0"/>
      </w:tblPr>
      <w:tblGrid>
        <w:gridCol w:w="2689"/>
        <w:gridCol w:w="6731"/>
      </w:tblGrid>
      <w:tr w:rsidR="009A3197" w14:paraId="768C061B" w14:textId="77777777" w:rsidTr="000C7992">
        <w:trPr>
          <w:trHeight w:val="351"/>
        </w:trPr>
        <w:tc>
          <w:tcPr>
            <w:tcW w:w="2689" w:type="dxa"/>
            <w:tcBorders>
              <w:top w:val="single" w:sz="4" w:space="0" w:color="000000"/>
              <w:left w:val="single" w:sz="4" w:space="0" w:color="000000"/>
              <w:bottom w:val="single" w:sz="4" w:space="0" w:color="000000"/>
            </w:tcBorders>
            <w:shd w:val="clear" w:color="auto" w:fill="auto"/>
          </w:tcPr>
          <w:p w14:paraId="33E8A9B3"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7FC2FDB5" w14:textId="77777777" w:rsidR="009A3197" w:rsidRDefault="009A3197" w:rsidP="000C7992">
            <w:pPr>
              <w:spacing w:after="0" w:line="240" w:lineRule="auto"/>
            </w:pPr>
            <w:r>
              <w:t>Ban Customer</w:t>
            </w:r>
          </w:p>
        </w:tc>
      </w:tr>
      <w:tr w:rsidR="009A3197" w14:paraId="781FCED6" w14:textId="77777777" w:rsidTr="000C7992">
        <w:tc>
          <w:tcPr>
            <w:tcW w:w="2689" w:type="dxa"/>
            <w:tcBorders>
              <w:top w:val="single" w:sz="4" w:space="0" w:color="000000"/>
              <w:left w:val="single" w:sz="4" w:space="0" w:color="000000"/>
              <w:bottom w:val="single" w:sz="4" w:space="0" w:color="000000"/>
            </w:tcBorders>
            <w:shd w:val="clear" w:color="auto" w:fill="auto"/>
          </w:tcPr>
          <w:p w14:paraId="74D335AA" w14:textId="77777777" w:rsidR="009A3197" w:rsidRDefault="009A3197" w:rsidP="000C7992">
            <w:pPr>
              <w:spacing w:after="0" w:line="240" w:lineRule="auto"/>
              <w:jc w:val="left"/>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65BE9E56" w14:textId="77777777" w:rsidR="009A3197" w:rsidRDefault="009A3197" w:rsidP="000C7992">
            <w:pPr>
              <w:snapToGrid w:val="0"/>
              <w:spacing w:after="0" w:line="240" w:lineRule="auto"/>
            </w:pPr>
          </w:p>
          <w:p w14:paraId="5CCD3284" w14:textId="5DE7BA25" w:rsidR="009A3197" w:rsidRDefault="006030B7" w:rsidP="000C7992">
            <w:pPr>
              <w:spacing w:after="0" w:line="240" w:lineRule="auto"/>
            </w:pPr>
            <w:r>
              <w:t>Kamil:</w:t>
            </w:r>
            <w:r w:rsidR="009A3197">
              <w:t xml:space="preserve"> SysAdmin</w:t>
            </w:r>
          </w:p>
          <w:p w14:paraId="4717D3A9" w14:textId="77777777" w:rsidR="009A3197" w:rsidRDefault="009A3197" w:rsidP="000C7992">
            <w:pPr>
              <w:spacing w:after="0" w:line="240" w:lineRule="auto"/>
            </w:pPr>
          </w:p>
        </w:tc>
      </w:tr>
      <w:tr w:rsidR="009A3197" w14:paraId="0793B996" w14:textId="77777777" w:rsidTr="000C7992">
        <w:tc>
          <w:tcPr>
            <w:tcW w:w="2689" w:type="dxa"/>
            <w:tcBorders>
              <w:top w:val="single" w:sz="4" w:space="0" w:color="000000"/>
              <w:left w:val="single" w:sz="4" w:space="0" w:color="000000"/>
              <w:bottom w:val="single" w:sz="4" w:space="0" w:color="000000"/>
            </w:tcBorders>
            <w:shd w:val="clear" w:color="auto" w:fill="auto"/>
          </w:tcPr>
          <w:p w14:paraId="774EDCC7"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2778B402" w14:textId="77777777" w:rsidR="009A3197" w:rsidRDefault="009A3197" w:rsidP="004915ED">
            <w:pPr>
              <w:pStyle w:val="ListeParagraf"/>
              <w:numPr>
                <w:ilvl w:val="0"/>
                <w:numId w:val="21"/>
              </w:numPr>
              <w:snapToGrid w:val="0"/>
              <w:spacing w:after="0" w:line="240" w:lineRule="auto"/>
            </w:pPr>
            <w:r>
              <w:t>Kamil enters the system.</w:t>
            </w:r>
          </w:p>
          <w:p w14:paraId="5C9E71FD" w14:textId="77777777" w:rsidR="009A3197" w:rsidRDefault="009A3197" w:rsidP="004915ED">
            <w:pPr>
              <w:pStyle w:val="ListeParagraf"/>
              <w:numPr>
                <w:ilvl w:val="0"/>
                <w:numId w:val="21"/>
              </w:numPr>
              <w:snapToGrid w:val="0"/>
              <w:spacing w:after="0" w:line="240" w:lineRule="auto"/>
            </w:pPr>
            <w:r>
              <w:t>Kamil finds out customer to will be banned.</w:t>
            </w:r>
          </w:p>
          <w:p w14:paraId="4587D8C4" w14:textId="77777777" w:rsidR="009A3197" w:rsidRDefault="009A3197" w:rsidP="004915ED">
            <w:pPr>
              <w:pStyle w:val="ListeParagraf"/>
              <w:numPr>
                <w:ilvl w:val="0"/>
                <w:numId w:val="21"/>
              </w:numPr>
              <w:snapToGrid w:val="0"/>
              <w:spacing w:after="0" w:line="240" w:lineRule="auto"/>
            </w:pPr>
            <w:r>
              <w:t>Kamil bans a customer.</w:t>
            </w:r>
          </w:p>
        </w:tc>
      </w:tr>
    </w:tbl>
    <w:p w14:paraId="3C11F9D6" w14:textId="77777777" w:rsidR="009A3197" w:rsidRDefault="009A3197" w:rsidP="00E203FF">
      <w:pPr>
        <w:rPr>
          <w:rFonts w:cs="Times New Roman"/>
          <w:b/>
          <w:szCs w:val="24"/>
        </w:rPr>
      </w:pPr>
    </w:p>
    <w:p w14:paraId="36C922E7" w14:textId="77777777" w:rsidR="009A3197" w:rsidRDefault="009A3197" w:rsidP="00E203FF">
      <w:pPr>
        <w:rPr>
          <w:rFonts w:cs="Times New Roman"/>
          <w:b/>
          <w:szCs w:val="24"/>
        </w:rPr>
      </w:pPr>
    </w:p>
    <w:p w14:paraId="6506E8F1" w14:textId="77777777" w:rsidR="009A3197" w:rsidRDefault="009A3197" w:rsidP="009A3197"/>
    <w:tbl>
      <w:tblPr>
        <w:tblW w:w="9420" w:type="dxa"/>
        <w:tblInd w:w="-35" w:type="dxa"/>
        <w:tblLayout w:type="fixed"/>
        <w:tblLook w:val="0000" w:firstRow="0" w:lastRow="0" w:firstColumn="0" w:lastColumn="0" w:noHBand="0" w:noVBand="0"/>
      </w:tblPr>
      <w:tblGrid>
        <w:gridCol w:w="2689"/>
        <w:gridCol w:w="6731"/>
      </w:tblGrid>
      <w:tr w:rsidR="009A3197" w14:paraId="3A15D030" w14:textId="77777777" w:rsidTr="009A3197">
        <w:tc>
          <w:tcPr>
            <w:tcW w:w="2689" w:type="dxa"/>
            <w:tcBorders>
              <w:top w:val="single" w:sz="4" w:space="0" w:color="000000"/>
              <w:left w:val="single" w:sz="4" w:space="0" w:color="000000"/>
              <w:bottom w:val="single" w:sz="4" w:space="0" w:color="000000"/>
            </w:tcBorders>
            <w:shd w:val="clear" w:color="auto" w:fill="auto"/>
          </w:tcPr>
          <w:p w14:paraId="55235C50"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48993F14" w14:textId="77777777" w:rsidR="009A3197" w:rsidRDefault="009A3197" w:rsidP="000C7992">
            <w:pPr>
              <w:spacing w:after="0" w:line="240" w:lineRule="auto"/>
            </w:pPr>
            <w:r>
              <w:t>Rate Customer</w:t>
            </w:r>
          </w:p>
        </w:tc>
      </w:tr>
      <w:tr w:rsidR="009A3197" w14:paraId="54061480" w14:textId="77777777" w:rsidTr="009A3197">
        <w:tc>
          <w:tcPr>
            <w:tcW w:w="2689" w:type="dxa"/>
            <w:tcBorders>
              <w:top w:val="single" w:sz="4" w:space="0" w:color="000000"/>
              <w:left w:val="single" w:sz="4" w:space="0" w:color="000000"/>
              <w:bottom w:val="single" w:sz="4" w:space="0" w:color="000000"/>
            </w:tcBorders>
            <w:shd w:val="clear" w:color="auto" w:fill="auto"/>
          </w:tcPr>
          <w:p w14:paraId="71E086D2" w14:textId="77777777" w:rsidR="009A3197" w:rsidRDefault="009A3197" w:rsidP="000C7992">
            <w:pPr>
              <w:spacing w:after="0" w:line="240" w:lineRule="auto"/>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4DA107C5" w14:textId="143E3EDC" w:rsidR="009A3197" w:rsidRDefault="006030B7" w:rsidP="000C7992">
            <w:pPr>
              <w:spacing w:after="0" w:line="240" w:lineRule="auto"/>
            </w:pPr>
            <w:r>
              <w:t>Taner:</w:t>
            </w:r>
            <w:r w:rsidR="009A3197">
              <w:t xml:space="preserve"> Renter</w:t>
            </w:r>
          </w:p>
          <w:p w14:paraId="35B3F68B" w14:textId="77777777" w:rsidR="009A3197" w:rsidRDefault="009A3197" w:rsidP="000C7992">
            <w:pPr>
              <w:spacing w:after="0" w:line="240" w:lineRule="auto"/>
            </w:pPr>
            <w:r>
              <w:t>Tolga:Host</w:t>
            </w:r>
          </w:p>
        </w:tc>
      </w:tr>
      <w:tr w:rsidR="009A3197" w14:paraId="0EC0F8C9" w14:textId="77777777" w:rsidTr="009A3197">
        <w:tc>
          <w:tcPr>
            <w:tcW w:w="2689" w:type="dxa"/>
            <w:tcBorders>
              <w:top w:val="single" w:sz="4" w:space="0" w:color="000000"/>
              <w:left w:val="single" w:sz="4" w:space="0" w:color="000000"/>
              <w:bottom w:val="single" w:sz="4" w:space="0" w:color="000000"/>
            </w:tcBorders>
            <w:shd w:val="clear" w:color="auto" w:fill="auto"/>
          </w:tcPr>
          <w:p w14:paraId="084D62D2"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4E4ECF61" w14:textId="10BEA3AB" w:rsidR="009A3197" w:rsidRDefault="009A3197" w:rsidP="004915ED">
            <w:pPr>
              <w:pStyle w:val="ListeParagraf"/>
              <w:numPr>
                <w:ilvl w:val="0"/>
                <w:numId w:val="22"/>
              </w:numPr>
              <w:snapToGrid w:val="0"/>
              <w:spacing w:after="0" w:line="240" w:lineRule="auto"/>
            </w:pPr>
            <w:r>
              <w:t>Taner enters the system.</w:t>
            </w:r>
          </w:p>
          <w:p w14:paraId="4076AE21" w14:textId="77777777" w:rsidR="009A3197" w:rsidRDefault="009A3197" w:rsidP="004915ED">
            <w:pPr>
              <w:pStyle w:val="ListeParagraf"/>
              <w:numPr>
                <w:ilvl w:val="0"/>
                <w:numId w:val="22"/>
              </w:numPr>
              <w:snapToGrid w:val="0"/>
              <w:spacing w:after="0" w:line="240" w:lineRule="auto"/>
            </w:pPr>
            <w:r>
              <w:t>Taner searches a flat.</w:t>
            </w:r>
          </w:p>
          <w:p w14:paraId="2403056D" w14:textId="77777777" w:rsidR="009A3197" w:rsidRDefault="009A3197" w:rsidP="004915ED">
            <w:pPr>
              <w:pStyle w:val="ListeParagraf"/>
              <w:numPr>
                <w:ilvl w:val="0"/>
                <w:numId w:val="22"/>
              </w:numPr>
              <w:snapToGrid w:val="0"/>
              <w:spacing w:after="0" w:line="240" w:lineRule="auto"/>
            </w:pPr>
            <w:r>
              <w:t>Taner rents a Tolga's flat.</w:t>
            </w:r>
          </w:p>
          <w:p w14:paraId="22F3ED7B" w14:textId="77777777" w:rsidR="009A3197" w:rsidRDefault="009A3197" w:rsidP="004915ED">
            <w:pPr>
              <w:pStyle w:val="ListeParagraf"/>
              <w:numPr>
                <w:ilvl w:val="0"/>
                <w:numId w:val="22"/>
              </w:numPr>
              <w:snapToGrid w:val="0"/>
              <w:spacing w:after="0" w:line="240" w:lineRule="auto"/>
            </w:pPr>
            <w:r>
              <w:t>Rental processes is over.</w:t>
            </w:r>
          </w:p>
          <w:p w14:paraId="7F2D7A7D" w14:textId="74E7CFA2" w:rsidR="009A3197" w:rsidRDefault="009A3197" w:rsidP="004915ED">
            <w:pPr>
              <w:pStyle w:val="ListeParagraf"/>
              <w:numPr>
                <w:ilvl w:val="0"/>
                <w:numId w:val="22"/>
              </w:numPr>
              <w:snapToGrid w:val="0"/>
              <w:spacing w:after="0" w:line="240" w:lineRule="auto"/>
            </w:pPr>
            <w:r>
              <w:t>Tolga and Taner gives rating with each other.</w:t>
            </w:r>
          </w:p>
        </w:tc>
      </w:tr>
    </w:tbl>
    <w:p w14:paraId="15CF029B" w14:textId="77777777" w:rsidR="009A3197" w:rsidRDefault="009A3197" w:rsidP="009A3197">
      <w:pPr>
        <w:ind w:firstLine="0"/>
      </w:pPr>
    </w:p>
    <w:p w14:paraId="55DD288A" w14:textId="77777777" w:rsidR="000C7992" w:rsidRDefault="000C7992" w:rsidP="009A3197">
      <w:pPr>
        <w:ind w:firstLine="0"/>
      </w:pPr>
    </w:p>
    <w:p w14:paraId="191708A7" w14:textId="77777777" w:rsidR="000C7992" w:rsidRDefault="000C7992" w:rsidP="009A3197">
      <w:pPr>
        <w:ind w:firstLine="0"/>
      </w:pPr>
    </w:p>
    <w:tbl>
      <w:tblPr>
        <w:tblW w:w="0" w:type="auto"/>
        <w:tblInd w:w="-35" w:type="dxa"/>
        <w:tblLayout w:type="fixed"/>
        <w:tblLook w:val="0000" w:firstRow="0" w:lastRow="0" w:firstColumn="0" w:lastColumn="0" w:noHBand="0" w:noVBand="0"/>
      </w:tblPr>
      <w:tblGrid>
        <w:gridCol w:w="2689"/>
        <w:gridCol w:w="6731"/>
      </w:tblGrid>
      <w:tr w:rsidR="009A3197" w14:paraId="4208C405" w14:textId="77777777" w:rsidTr="000C7992">
        <w:tc>
          <w:tcPr>
            <w:tcW w:w="2689" w:type="dxa"/>
            <w:tcBorders>
              <w:top w:val="single" w:sz="4" w:space="0" w:color="000000"/>
              <w:left w:val="single" w:sz="4" w:space="0" w:color="000000"/>
              <w:bottom w:val="single" w:sz="4" w:space="0" w:color="000000"/>
            </w:tcBorders>
            <w:shd w:val="clear" w:color="auto" w:fill="auto"/>
          </w:tcPr>
          <w:p w14:paraId="41A39F78"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3D298A0C" w14:textId="0BE6EF93" w:rsidR="009A3197" w:rsidRDefault="009A3197" w:rsidP="000C7992">
            <w:pPr>
              <w:spacing w:after="0" w:line="240" w:lineRule="auto"/>
            </w:pPr>
            <w:r>
              <w:t>Report Flat Issue</w:t>
            </w:r>
            <w:r w:rsidR="00B21A02">
              <w:t>(High Priority)</w:t>
            </w:r>
          </w:p>
          <w:p w14:paraId="7DA1C4D3" w14:textId="77777777" w:rsidR="009A3197" w:rsidRDefault="009A3197" w:rsidP="000C7992">
            <w:pPr>
              <w:spacing w:after="0" w:line="240" w:lineRule="auto"/>
            </w:pPr>
          </w:p>
        </w:tc>
      </w:tr>
      <w:tr w:rsidR="009A3197" w14:paraId="6DC32407" w14:textId="77777777" w:rsidTr="000C7992">
        <w:tc>
          <w:tcPr>
            <w:tcW w:w="2689" w:type="dxa"/>
            <w:tcBorders>
              <w:top w:val="single" w:sz="4" w:space="0" w:color="000000"/>
              <w:left w:val="single" w:sz="4" w:space="0" w:color="000000"/>
              <w:bottom w:val="single" w:sz="4" w:space="0" w:color="000000"/>
            </w:tcBorders>
            <w:shd w:val="clear" w:color="auto" w:fill="auto"/>
          </w:tcPr>
          <w:p w14:paraId="6554C6E9" w14:textId="77777777" w:rsidR="009A3197" w:rsidRDefault="009A3197" w:rsidP="000C7992">
            <w:pPr>
              <w:spacing w:after="0" w:line="240" w:lineRule="auto"/>
              <w:jc w:val="left"/>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005FC359" w14:textId="77777777" w:rsidR="009A3197" w:rsidRDefault="009A3197" w:rsidP="000C7992">
            <w:pPr>
              <w:spacing w:after="0" w:line="240" w:lineRule="auto"/>
            </w:pPr>
            <w:r>
              <w:t>Ayşe : Renter</w:t>
            </w:r>
          </w:p>
          <w:p w14:paraId="74D5D39E" w14:textId="77777777" w:rsidR="009A3197" w:rsidRDefault="009A3197" w:rsidP="000C7992">
            <w:pPr>
              <w:spacing w:after="0" w:line="240" w:lineRule="auto"/>
            </w:pPr>
            <w:r>
              <w:t>Özge : SysAdmin</w:t>
            </w:r>
          </w:p>
          <w:p w14:paraId="4A244DA2" w14:textId="77777777" w:rsidR="009A3197" w:rsidRDefault="009A3197" w:rsidP="000C7992">
            <w:pPr>
              <w:spacing w:after="0" w:line="240" w:lineRule="auto"/>
            </w:pPr>
          </w:p>
        </w:tc>
      </w:tr>
      <w:tr w:rsidR="009A3197" w14:paraId="49B4D1A3" w14:textId="77777777" w:rsidTr="000C7992">
        <w:tc>
          <w:tcPr>
            <w:tcW w:w="2689" w:type="dxa"/>
            <w:tcBorders>
              <w:top w:val="single" w:sz="4" w:space="0" w:color="000000"/>
              <w:left w:val="single" w:sz="4" w:space="0" w:color="000000"/>
              <w:bottom w:val="single" w:sz="4" w:space="0" w:color="000000"/>
            </w:tcBorders>
            <w:shd w:val="clear" w:color="auto" w:fill="auto"/>
          </w:tcPr>
          <w:p w14:paraId="724A1B1F"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1FFF7AC3" w14:textId="77777777" w:rsidR="009A3197" w:rsidRDefault="009A3197" w:rsidP="004915ED">
            <w:pPr>
              <w:pStyle w:val="ListeParagraf"/>
              <w:numPr>
                <w:ilvl w:val="0"/>
                <w:numId w:val="23"/>
              </w:numPr>
              <w:snapToGrid w:val="0"/>
              <w:spacing w:after="0" w:line="240" w:lineRule="auto"/>
            </w:pPr>
            <w:r>
              <w:t>Ayşe rents a flat.</w:t>
            </w:r>
          </w:p>
          <w:p w14:paraId="2715401E" w14:textId="77777777" w:rsidR="009A3197" w:rsidRDefault="009A3197" w:rsidP="004915ED">
            <w:pPr>
              <w:pStyle w:val="ListeParagraf"/>
              <w:numPr>
                <w:ilvl w:val="0"/>
                <w:numId w:val="23"/>
              </w:numPr>
              <w:snapToGrid w:val="0"/>
              <w:spacing w:after="0" w:line="240" w:lineRule="auto"/>
            </w:pPr>
            <w:r>
              <w:t>Ayşe is not pleased about rented flat.</w:t>
            </w:r>
          </w:p>
          <w:p w14:paraId="754977FE" w14:textId="77777777" w:rsidR="009A3197" w:rsidRDefault="009A3197" w:rsidP="004915ED">
            <w:pPr>
              <w:pStyle w:val="ListeParagraf"/>
              <w:numPr>
                <w:ilvl w:val="0"/>
                <w:numId w:val="23"/>
              </w:numPr>
              <w:snapToGrid w:val="0"/>
              <w:spacing w:after="0" w:line="240" w:lineRule="auto"/>
            </w:pPr>
            <w:r>
              <w:t>Ayşe reports this flat to Ozge.</w:t>
            </w:r>
          </w:p>
          <w:p w14:paraId="3E75D68E" w14:textId="77777777" w:rsidR="009A3197" w:rsidRDefault="009A3197" w:rsidP="000C7992">
            <w:pPr>
              <w:snapToGrid w:val="0"/>
              <w:spacing w:after="0" w:line="240" w:lineRule="auto"/>
              <w:ind w:firstLine="0"/>
            </w:pPr>
          </w:p>
        </w:tc>
      </w:tr>
    </w:tbl>
    <w:p w14:paraId="38DB4211" w14:textId="77777777" w:rsidR="009A3197" w:rsidRDefault="009A3197" w:rsidP="009A3197"/>
    <w:p w14:paraId="5D4CC3F8" w14:textId="77777777" w:rsidR="009A3197" w:rsidRDefault="009A3197" w:rsidP="00E203FF">
      <w:pPr>
        <w:rPr>
          <w:rFonts w:cs="Times New Roman"/>
          <w:b/>
          <w:szCs w:val="24"/>
        </w:rPr>
      </w:pPr>
    </w:p>
    <w:p w14:paraId="4E825693" w14:textId="77777777" w:rsidR="009A3197" w:rsidRDefault="009A3197" w:rsidP="00E203FF">
      <w:pPr>
        <w:rPr>
          <w:rFonts w:cs="Times New Roman"/>
          <w:b/>
          <w:szCs w:val="24"/>
        </w:rPr>
      </w:pPr>
    </w:p>
    <w:tbl>
      <w:tblPr>
        <w:tblW w:w="0" w:type="auto"/>
        <w:tblInd w:w="-35" w:type="dxa"/>
        <w:tblLayout w:type="fixed"/>
        <w:tblLook w:val="0000" w:firstRow="0" w:lastRow="0" w:firstColumn="0" w:lastColumn="0" w:noHBand="0" w:noVBand="0"/>
      </w:tblPr>
      <w:tblGrid>
        <w:gridCol w:w="2689"/>
        <w:gridCol w:w="6731"/>
      </w:tblGrid>
      <w:tr w:rsidR="009A3197" w14:paraId="77D77D48" w14:textId="77777777" w:rsidTr="000C7992">
        <w:tc>
          <w:tcPr>
            <w:tcW w:w="2689" w:type="dxa"/>
            <w:tcBorders>
              <w:top w:val="single" w:sz="4" w:space="0" w:color="000000"/>
              <w:left w:val="single" w:sz="4" w:space="0" w:color="000000"/>
              <w:bottom w:val="single" w:sz="4" w:space="0" w:color="000000"/>
            </w:tcBorders>
            <w:shd w:val="clear" w:color="auto" w:fill="auto"/>
          </w:tcPr>
          <w:p w14:paraId="080F1B2B"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4691F43F" w14:textId="77777777" w:rsidR="009A3197" w:rsidRDefault="009A3197" w:rsidP="000C7992">
            <w:pPr>
              <w:spacing w:after="0" w:line="240" w:lineRule="auto"/>
            </w:pPr>
            <w:r>
              <w:t>Edit Promotion</w:t>
            </w:r>
          </w:p>
          <w:p w14:paraId="6853F47E" w14:textId="77777777" w:rsidR="009A3197" w:rsidRDefault="009A3197" w:rsidP="000C7992">
            <w:pPr>
              <w:spacing w:after="0" w:line="240" w:lineRule="auto"/>
            </w:pPr>
          </w:p>
        </w:tc>
      </w:tr>
      <w:tr w:rsidR="009A3197" w14:paraId="348D91B4" w14:textId="77777777" w:rsidTr="000C7992">
        <w:tc>
          <w:tcPr>
            <w:tcW w:w="2689" w:type="dxa"/>
            <w:tcBorders>
              <w:top w:val="single" w:sz="4" w:space="0" w:color="000000"/>
              <w:left w:val="single" w:sz="4" w:space="0" w:color="000000"/>
              <w:bottom w:val="single" w:sz="4" w:space="0" w:color="000000"/>
            </w:tcBorders>
            <w:shd w:val="clear" w:color="auto" w:fill="auto"/>
          </w:tcPr>
          <w:p w14:paraId="20EE287F" w14:textId="77777777" w:rsidR="009A3197" w:rsidRDefault="009A3197" w:rsidP="000C7992">
            <w:pPr>
              <w:spacing w:after="0" w:line="240" w:lineRule="auto"/>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6B9454FE" w14:textId="77777777" w:rsidR="009A3197" w:rsidRDefault="009A3197" w:rsidP="000C7992">
            <w:pPr>
              <w:spacing w:after="0" w:line="240" w:lineRule="auto"/>
            </w:pPr>
            <w:r>
              <w:t>Fatma : SysAdmin</w:t>
            </w:r>
          </w:p>
        </w:tc>
      </w:tr>
      <w:tr w:rsidR="009A3197" w14:paraId="78DE0526" w14:textId="77777777" w:rsidTr="000C7992">
        <w:tc>
          <w:tcPr>
            <w:tcW w:w="2689" w:type="dxa"/>
            <w:tcBorders>
              <w:top w:val="single" w:sz="4" w:space="0" w:color="000000"/>
              <w:left w:val="single" w:sz="4" w:space="0" w:color="000000"/>
              <w:bottom w:val="single" w:sz="4" w:space="0" w:color="000000"/>
            </w:tcBorders>
            <w:shd w:val="clear" w:color="auto" w:fill="auto"/>
          </w:tcPr>
          <w:p w14:paraId="361B82EE"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587AA473" w14:textId="77777777" w:rsidR="009A3197" w:rsidRDefault="009A3197" w:rsidP="004915ED">
            <w:pPr>
              <w:pStyle w:val="ListeParagraf"/>
              <w:numPr>
                <w:ilvl w:val="0"/>
                <w:numId w:val="24"/>
              </w:numPr>
              <w:snapToGrid w:val="0"/>
              <w:spacing w:after="0" w:line="240" w:lineRule="auto"/>
            </w:pPr>
            <w:r>
              <w:t>Fatma enters the system.</w:t>
            </w:r>
          </w:p>
          <w:p w14:paraId="7403AE42" w14:textId="77777777" w:rsidR="009A3197" w:rsidRDefault="009A3197" w:rsidP="004915ED">
            <w:pPr>
              <w:pStyle w:val="ListeParagraf"/>
              <w:numPr>
                <w:ilvl w:val="0"/>
                <w:numId w:val="24"/>
              </w:numPr>
              <w:snapToGrid w:val="0"/>
              <w:spacing w:after="0" w:line="240" w:lineRule="auto"/>
            </w:pPr>
            <w:r>
              <w:t xml:space="preserve">Fatma searches a promotion. </w:t>
            </w:r>
          </w:p>
          <w:p w14:paraId="4C411C0D" w14:textId="77777777" w:rsidR="009A3197" w:rsidRDefault="009A3197" w:rsidP="004915ED">
            <w:pPr>
              <w:pStyle w:val="ListeParagraf"/>
              <w:numPr>
                <w:ilvl w:val="0"/>
                <w:numId w:val="24"/>
              </w:numPr>
              <w:snapToGrid w:val="0"/>
              <w:spacing w:after="0" w:line="240" w:lineRule="auto"/>
            </w:pPr>
            <w:r>
              <w:t>Fatma edits a promotion.</w:t>
            </w:r>
          </w:p>
        </w:tc>
      </w:tr>
    </w:tbl>
    <w:p w14:paraId="79401B6B" w14:textId="77777777" w:rsidR="009A3197" w:rsidRDefault="009A3197" w:rsidP="00E203FF">
      <w:pPr>
        <w:rPr>
          <w:rFonts w:cs="Times New Roman"/>
          <w:b/>
          <w:szCs w:val="24"/>
        </w:rPr>
      </w:pPr>
    </w:p>
    <w:p w14:paraId="00141CA3" w14:textId="77777777" w:rsidR="009A3197" w:rsidRDefault="009A3197" w:rsidP="00E203FF">
      <w:pPr>
        <w:rPr>
          <w:rFonts w:cs="Times New Roman"/>
          <w:b/>
          <w:szCs w:val="24"/>
        </w:rPr>
      </w:pPr>
    </w:p>
    <w:p w14:paraId="47BFE9A1" w14:textId="77777777" w:rsidR="009A3197" w:rsidRDefault="009A3197" w:rsidP="009A3197"/>
    <w:tbl>
      <w:tblPr>
        <w:tblW w:w="0" w:type="auto"/>
        <w:tblInd w:w="-35" w:type="dxa"/>
        <w:tblLayout w:type="fixed"/>
        <w:tblLook w:val="0000" w:firstRow="0" w:lastRow="0" w:firstColumn="0" w:lastColumn="0" w:noHBand="0" w:noVBand="0"/>
      </w:tblPr>
      <w:tblGrid>
        <w:gridCol w:w="2689"/>
        <w:gridCol w:w="6731"/>
      </w:tblGrid>
      <w:tr w:rsidR="009A3197" w14:paraId="17EBB7D3" w14:textId="77777777" w:rsidTr="000C7992">
        <w:tc>
          <w:tcPr>
            <w:tcW w:w="2689" w:type="dxa"/>
            <w:tcBorders>
              <w:top w:val="single" w:sz="4" w:space="0" w:color="000000"/>
              <w:left w:val="single" w:sz="4" w:space="0" w:color="000000"/>
              <w:bottom w:val="single" w:sz="4" w:space="0" w:color="000000"/>
            </w:tcBorders>
            <w:shd w:val="clear" w:color="auto" w:fill="auto"/>
          </w:tcPr>
          <w:p w14:paraId="287295BD"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4EE73BBE" w14:textId="77777777" w:rsidR="009A3197" w:rsidRDefault="009A3197" w:rsidP="000C7992">
            <w:pPr>
              <w:spacing w:after="0" w:line="240" w:lineRule="auto"/>
            </w:pPr>
            <w:r>
              <w:t>Display Owner Profile</w:t>
            </w:r>
          </w:p>
        </w:tc>
      </w:tr>
      <w:tr w:rsidR="009A3197" w14:paraId="6871B1BE" w14:textId="77777777" w:rsidTr="004915ED">
        <w:trPr>
          <w:trHeight w:val="560"/>
        </w:trPr>
        <w:tc>
          <w:tcPr>
            <w:tcW w:w="2689" w:type="dxa"/>
            <w:tcBorders>
              <w:top w:val="single" w:sz="4" w:space="0" w:color="000000"/>
              <w:left w:val="single" w:sz="4" w:space="0" w:color="000000"/>
              <w:bottom w:val="single" w:sz="4" w:space="0" w:color="000000"/>
            </w:tcBorders>
            <w:shd w:val="clear" w:color="auto" w:fill="auto"/>
          </w:tcPr>
          <w:p w14:paraId="48F7DE49" w14:textId="77777777" w:rsidR="009A3197" w:rsidRDefault="009A3197" w:rsidP="000C7992">
            <w:pPr>
              <w:spacing w:after="0" w:line="240" w:lineRule="auto"/>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68177F0B" w14:textId="77777777" w:rsidR="009A3197" w:rsidRDefault="009A3197" w:rsidP="000C7992">
            <w:pPr>
              <w:spacing w:after="0" w:line="240" w:lineRule="auto"/>
            </w:pPr>
            <w:r>
              <w:t>Hakan : Customer</w:t>
            </w:r>
          </w:p>
        </w:tc>
      </w:tr>
      <w:tr w:rsidR="009A3197" w14:paraId="633ED270" w14:textId="77777777" w:rsidTr="000C7992">
        <w:tc>
          <w:tcPr>
            <w:tcW w:w="2689" w:type="dxa"/>
            <w:tcBorders>
              <w:top w:val="single" w:sz="4" w:space="0" w:color="000000"/>
              <w:left w:val="single" w:sz="4" w:space="0" w:color="000000"/>
              <w:bottom w:val="single" w:sz="4" w:space="0" w:color="000000"/>
            </w:tcBorders>
            <w:shd w:val="clear" w:color="auto" w:fill="auto"/>
          </w:tcPr>
          <w:p w14:paraId="6CBCC3AD"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20ABB524" w14:textId="77777777" w:rsidR="009A3197" w:rsidRDefault="009A3197" w:rsidP="000C7992">
            <w:pPr>
              <w:snapToGrid w:val="0"/>
              <w:spacing w:after="0" w:line="240" w:lineRule="auto"/>
            </w:pPr>
          </w:p>
          <w:p w14:paraId="7650F221" w14:textId="77777777" w:rsidR="009A3197" w:rsidRDefault="009A3197" w:rsidP="004915ED">
            <w:pPr>
              <w:pStyle w:val="ListeParagraf"/>
              <w:numPr>
                <w:ilvl w:val="0"/>
                <w:numId w:val="25"/>
              </w:numPr>
              <w:snapToGrid w:val="0"/>
              <w:spacing w:after="0" w:line="240" w:lineRule="auto"/>
            </w:pPr>
            <w:r>
              <w:t>Hakan enters the system.</w:t>
            </w:r>
          </w:p>
          <w:p w14:paraId="1A65C3D7" w14:textId="77777777" w:rsidR="009A3197" w:rsidRDefault="009A3197" w:rsidP="004915ED">
            <w:pPr>
              <w:pStyle w:val="ListeParagraf"/>
              <w:numPr>
                <w:ilvl w:val="0"/>
                <w:numId w:val="25"/>
              </w:numPr>
              <w:snapToGrid w:val="0"/>
              <w:spacing w:after="0" w:line="240" w:lineRule="auto"/>
            </w:pPr>
            <w:r>
              <w:t>Hakan clicks menu button.</w:t>
            </w:r>
          </w:p>
          <w:p w14:paraId="4D16DFA7" w14:textId="77777777" w:rsidR="009A3197" w:rsidRDefault="009A3197" w:rsidP="004915ED">
            <w:pPr>
              <w:pStyle w:val="ListeParagraf"/>
              <w:numPr>
                <w:ilvl w:val="0"/>
                <w:numId w:val="25"/>
              </w:numPr>
              <w:snapToGrid w:val="0"/>
              <w:spacing w:after="0" w:line="240" w:lineRule="auto"/>
            </w:pPr>
            <w:r>
              <w:t>Hakan displays own profile.</w:t>
            </w:r>
          </w:p>
          <w:p w14:paraId="018EEDA0" w14:textId="77777777" w:rsidR="009A3197" w:rsidRDefault="009A3197" w:rsidP="000C7992">
            <w:pPr>
              <w:snapToGrid w:val="0"/>
              <w:spacing w:after="0" w:line="240" w:lineRule="auto"/>
            </w:pPr>
          </w:p>
        </w:tc>
      </w:tr>
    </w:tbl>
    <w:p w14:paraId="7C1BFF2E" w14:textId="77777777" w:rsidR="009A3197" w:rsidRDefault="009A3197" w:rsidP="009A3197"/>
    <w:p w14:paraId="726F9FBD" w14:textId="77777777" w:rsidR="009A3197" w:rsidRDefault="009A3197" w:rsidP="009A3197"/>
    <w:tbl>
      <w:tblPr>
        <w:tblW w:w="0" w:type="auto"/>
        <w:tblInd w:w="-35" w:type="dxa"/>
        <w:tblLayout w:type="fixed"/>
        <w:tblLook w:val="0000" w:firstRow="0" w:lastRow="0" w:firstColumn="0" w:lastColumn="0" w:noHBand="0" w:noVBand="0"/>
      </w:tblPr>
      <w:tblGrid>
        <w:gridCol w:w="2689"/>
        <w:gridCol w:w="6731"/>
      </w:tblGrid>
      <w:tr w:rsidR="009A3197" w14:paraId="58E3C74A" w14:textId="77777777" w:rsidTr="000C7992">
        <w:tc>
          <w:tcPr>
            <w:tcW w:w="2689" w:type="dxa"/>
            <w:tcBorders>
              <w:top w:val="single" w:sz="4" w:space="0" w:color="000000"/>
              <w:left w:val="single" w:sz="4" w:space="0" w:color="000000"/>
              <w:bottom w:val="single" w:sz="4" w:space="0" w:color="000000"/>
            </w:tcBorders>
            <w:shd w:val="clear" w:color="auto" w:fill="auto"/>
          </w:tcPr>
          <w:p w14:paraId="3F5008D3"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7C6F6788" w14:textId="77777777" w:rsidR="009A3197" w:rsidRDefault="009A3197" w:rsidP="000C7992">
            <w:pPr>
              <w:spacing w:after="0" w:line="240" w:lineRule="auto"/>
            </w:pPr>
            <w:r>
              <w:t>Add Flat to Wish List</w:t>
            </w:r>
          </w:p>
        </w:tc>
      </w:tr>
      <w:tr w:rsidR="009A3197" w14:paraId="14E3DC41" w14:textId="77777777" w:rsidTr="000C7992">
        <w:tc>
          <w:tcPr>
            <w:tcW w:w="2689" w:type="dxa"/>
            <w:tcBorders>
              <w:top w:val="single" w:sz="4" w:space="0" w:color="000000"/>
              <w:left w:val="single" w:sz="4" w:space="0" w:color="000000"/>
              <w:bottom w:val="single" w:sz="4" w:space="0" w:color="000000"/>
            </w:tcBorders>
            <w:shd w:val="clear" w:color="auto" w:fill="auto"/>
          </w:tcPr>
          <w:p w14:paraId="35613787" w14:textId="77777777" w:rsidR="009A3197" w:rsidRDefault="009A3197" w:rsidP="000C7992">
            <w:pPr>
              <w:spacing w:after="0" w:line="240" w:lineRule="auto"/>
              <w:jc w:val="left"/>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6D9C011E" w14:textId="77777777" w:rsidR="009A3197" w:rsidRDefault="009A3197" w:rsidP="000C7992">
            <w:pPr>
              <w:spacing w:after="0" w:line="240" w:lineRule="auto"/>
            </w:pPr>
            <w:r>
              <w:t>Ahmet : Renter</w:t>
            </w:r>
          </w:p>
        </w:tc>
      </w:tr>
      <w:tr w:rsidR="009A3197" w14:paraId="6828032F" w14:textId="77777777" w:rsidTr="000C7992">
        <w:tc>
          <w:tcPr>
            <w:tcW w:w="2689" w:type="dxa"/>
            <w:tcBorders>
              <w:top w:val="single" w:sz="4" w:space="0" w:color="000000"/>
              <w:left w:val="single" w:sz="4" w:space="0" w:color="000000"/>
              <w:bottom w:val="single" w:sz="4" w:space="0" w:color="000000"/>
            </w:tcBorders>
            <w:shd w:val="clear" w:color="auto" w:fill="auto"/>
          </w:tcPr>
          <w:p w14:paraId="048562F0"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0C3142F2" w14:textId="77777777" w:rsidR="009A3197" w:rsidRDefault="009A3197" w:rsidP="000C7992">
            <w:pPr>
              <w:snapToGrid w:val="0"/>
              <w:spacing w:after="0" w:line="240" w:lineRule="auto"/>
            </w:pPr>
          </w:p>
          <w:p w14:paraId="58E1E267" w14:textId="77777777" w:rsidR="009A3197" w:rsidRDefault="009A3197" w:rsidP="004915ED">
            <w:pPr>
              <w:pStyle w:val="ListeParagraf"/>
              <w:numPr>
                <w:ilvl w:val="0"/>
                <w:numId w:val="26"/>
              </w:numPr>
              <w:snapToGrid w:val="0"/>
              <w:spacing w:after="0" w:line="240" w:lineRule="auto"/>
            </w:pPr>
            <w:r>
              <w:t>Ahmet logs in the system.</w:t>
            </w:r>
          </w:p>
          <w:p w14:paraId="6CB774DD" w14:textId="77777777" w:rsidR="009A3197" w:rsidRDefault="009A3197" w:rsidP="004915ED">
            <w:pPr>
              <w:pStyle w:val="ListeParagraf"/>
              <w:numPr>
                <w:ilvl w:val="0"/>
                <w:numId w:val="26"/>
              </w:numPr>
              <w:snapToGrid w:val="0"/>
              <w:spacing w:after="0" w:line="240" w:lineRule="auto"/>
            </w:pPr>
            <w:r>
              <w:t>Ahmet searches and lists all flat.</w:t>
            </w:r>
          </w:p>
          <w:p w14:paraId="550B2E42" w14:textId="77777777" w:rsidR="009A3197" w:rsidRDefault="009A3197" w:rsidP="004915ED">
            <w:pPr>
              <w:pStyle w:val="ListeParagraf"/>
              <w:numPr>
                <w:ilvl w:val="0"/>
                <w:numId w:val="26"/>
              </w:numPr>
              <w:snapToGrid w:val="0"/>
              <w:spacing w:after="0" w:line="240" w:lineRule="auto"/>
            </w:pPr>
            <w:r>
              <w:t>Ahmet clicks “add wish list” button to add a flat which he likes.</w:t>
            </w:r>
          </w:p>
          <w:p w14:paraId="28FA6A14" w14:textId="77777777" w:rsidR="009A3197" w:rsidRDefault="009A3197" w:rsidP="000C7992">
            <w:pPr>
              <w:snapToGrid w:val="0"/>
              <w:spacing w:after="0" w:line="240" w:lineRule="auto"/>
            </w:pPr>
          </w:p>
          <w:p w14:paraId="29C43B69" w14:textId="77777777" w:rsidR="009A3197" w:rsidRDefault="009A3197" w:rsidP="000C7992">
            <w:pPr>
              <w:snapToGrid w:val="0"/>
              <w:spacing w:after="0" w:line="240" w:lineRule="auto"/>
            </w:pPr>
          </w:p>
        </w:tc>
      </w:tr>
    </w:tbl>
    <w:p w14:paraId="620F0C52" w14:textId="77777777" w:rsidR="009A3197" w:rsidRDefault="009A3197" w:rsidP="009A3197">
      <w:pPr>
        <w:spacing w:after="160" w:line="252" w:lineRule="auto"/>
      </w:pPr>
    </w:p>
    <w:p w14:paraId="1E9B52B0" w14:textId="77777777" w:rsidR="009A3197" w:rsidRDefault="009A3197" w:rsidP="00E203FF">
      <w:pPr>
        <w:rPr>
          <w:rFonts w:cs="Times New Roman"/>
          <w:b/>
          <w:szCs w:val="24"/>
        </w:rPr>
      </w:pPr>
    </w:p>
    <w:p w14:paraId="41C4248C" w14:textId="77777777" w:rsidR="000C7992" w:rsidRDefault="000C7992" w:rsidP="00E203FF">
      <w:pPr>
        <w:rPr>
          <w:rFonts w:cs="Times New Roman"/>
          <w:b/>
          <w:szCs w:val="24"/>
        </w:rPr>
      </w:pPr>
    </w:p>
    <w:p w14:paraId="1CBAE82D" w14:textId="77777777" w:rsidR="000C7992" w:rsidRDefault="000C7992" w:rsidP="00E203FF">
      <w:pPr>
        <w:rPr>
          <w:rFonts w:cs="Times New Roman"/>
          <w:b/>
          <w:szCs w:val="24"/>
        </w:rPr>
      </w:pPr>
    </w:p>
    <w:p w14:paraId="00044C4B" w14:textId="77777777" w:rsidR="009A3197" w:rsidRDefault="009A3197" w:rsidP="009A3197">
      <w:pPr>
        <w:spacing w:after="160" w:line="252" w:lineRule="auto"/>
      </w:pPr>
    </w:p>
    <w:p w14:paraId="3FEF8228" w14:textId="77777777" w:rsidR="009A3197" w:rsidRDefault="009A3197" w:rsidP="009A3197"/>
    <w:p w14:paraId="20690EED" w14:textId="77777777" w:rsidR="000C7992" w:rsidRDefault="000C7992" w:rsidP="009A3197"/>
    <w:tbl>
      <w:tblPr>
        <w:tblW w:w="0" w:type="auto"/>
        <w:tblInd w:w="-35" w:type="dxa"/>
        <w:tblLayout w:type="fixed"/>
        <w:tblLook w:val="0000" w:firstRow="0" w:lastRow="0" w:firstColumn="0" w:lastColumn="0" w:noHBand="0" w:noVBand="0"/>
      </w:tblPr>
      <w:tblGrid>
        <w:gridCol w:w="2689"/>
        <w:gridCol w:w="6731"/>
      </w:tblGrid>
      <w:tr w:rsidR="009A3197" w14:paraId="15521EB3" w14:textId="77777777" w:rsidTr="000C7992">
        <w:trPr>
          <w:trHeight w:val="408"/>
        </w:trPr>
        <w:tc>
          <w:tcPr>
            <w:tcW w:w="2689" w:type="dxa"/>
            <w:tcBorders>
              <w:top w:val="single" w:sz="4" w:space="0" w:color="000000"/>
              <w:left w:val="single" w:sz="4" w:space="0" w:color="000000"/>
              <w:bottom w:val="single" w:sz="4" w:space="0" w:color="000000"/>
            </w:tcBorders>
            <w:shd w:val="clear" w:color="auto" w:fill="auto"/>
          </w:tcPr>
          <w:p w14:paraId="6261191D"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420D5A68" w14:textId="77777777" w:rsidR="009A3197" w:rsidRDefault="009A3197" w:rsidP="000C7992">
            <w:pPr>
              <w:spacing w:after="0" w:line="240" w:lineRule="auto"/>
            </w:pPr>
            <w:r>
              <w:t>View On Map</w:t>
            </w:r>
          </w:p>
        </w:tc>
      </w:tr>
      <w:tr w:rsidR="009A3197" w14:paraId="1478E3CD" w14:textId="77777777" w:rsidTr="000C7992">
        <w:tc>
          <w:tcPr>
            <w:tcW w:w="2689" w:type="dxa"/>
            <w:tcBorders>
              <w:top w:val="single" w:sz="4" w:space="0" w:color="000000"/>
              <w:left w:val="single" w:sz="4" w:space="0" w:color="000000"/>
              <w:bottom w:val="single" w:sz="4" w:space="0" w:color="000000"/>
            </w:tcBorders>
            <w:shd w:val="clear" w:color="auto" w:fill="auto"/>
          </w:tcPr>
          <w:p w14:paraId="0A70877B" w14:textId="77777777" w:rsidR="009A3197" w:rsidRDefault="009A3197" w:rsidP="000C7992">
            <w:pPr>
              <w:spacing w:after="0" w:line="240" w:lineRule="auto"/>
              <w:jc w:val="left"/>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1A0A33FB" w14:textId="77777777" w:rsidR="009A3197" w:rsidRDefault="009A3197" w:rsidP="000C7992">
            <w:pPr>
              <w:spacing w:after="0" w:line="240" w:lineRule="auto"/>
            </w:pPr>
            <w:r>
              <w:t>Ahmet : Renter</w:t>
            </w:r>
          </w:p>
        </w:tc>
      </w:tr>
      <w:tr w:rsidR="009A3197" w14:paraId="781450F9" w14:textId="77777777" w:rsidTr="000C7992">
        <w:tc>
          <w:tcPr>
            <w:tcW w:w="2689" w:type="dxa"/>
            <w:tcBorders>
              <w:top w:val="single" w:sz="4" w:space="0" w:color="000000"/>
              <w:left w:val="single" w:sz="4" w:space="0" w:color="000000"/>
              <w:bottom w:val="single" w:sz="4" w:space="0" w:color="000000"/>
            </w:tcBorders>
            <w:shd w:val="clear" w:color="auto" w:fill="auto"/>
          </w:tcPr>
          <w:p w14:paraId="7CC7EB1D"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1C93A7DB" w14:textId="77777777" w:rsidR="009A3197" w:rsidRDefault="009A3197" w:rsidP="000C7992">
            <w:pPr>
              <w:snapToGrid w:val="0"/>
              <w:spacing w:after="0" w:line="240" w:lineRule="auto"/>
            </w:pPr>
          </w:p>
          <w:p w14:paraId="679B3AD2" w14:textId="77777777" w:rsidR="009A3197" w:rsidRDefault="009A3197" w:rsidP="004915ED">
            <w:pPr>
              <w:pStyle w:val="ListeParagraf"/>
              <w:numPr>
                <w:ilvl w:val="0"/>
                <w:numId w:val="27"/>
              </w:numPr>
              <w:snapToGrid w:val="0"/>
              <w:spacing w:after="0" w:line="240" w:lineRule="auto"/>
            </w:pPr>
            <w:r>
              <w:t xml:space="preserve">Ahmet searches or list all flats. </w:t>
            </w:r>
          </w:p>
          <w:p w14:paraId="492C8851" w14:textId="77777777" w:rsidR="009A3197" w:rsidRDefault="009A3197" w:rsidP="004915ED">
            <w:pPr>
              <w:pStyle w:val="ListeParagraf"/>
              <w:numPr>
                <w:ilvl w:val="0"/>
                <w:numId w:val="27"/>
              </w:numPr>
              <w:snapToGrid w:val="0"/>
              <w:spacing w:after="0" w:line="240" w:lineRule="auto"/>
            </w:pPr>
            <w:r>
              <w:t xml:space="preserve">Ahmet clicks this flat's details. </w:t>
            </w:r>
          </w:p>
          <w:p w14:paraId="4C767932" w14:textId="77777777" w:rsidR="009A3197" w:rsidRDefault="009A3197" w:rsidP="004915ED">
            <w:pPr>
              <w:pStyle w:val="ListeParagraf"/>
              <w:numPr>
                <w:ilvl w:val="0"/>
                <w:numId w:val="27"/>
              </w:numPr>
              <w:snapToGrid w:val="0"/>
              <w:spacing w:after="0" w:line="240" w:lineRule="auto"/>
            </w:pPr>
            <w:r>
              <w:t>Ahmet sees this flat on map.</w:t>
            </w:r>
          </w:p>
        </w:tc>
      </w:tr>
    </w:tbl>
    <w:p w14:paraId="5C0A57B9" w14:textId="77777777" w:rsidR="009A3197" w:rsidRDefault="009A3197" w:rsidP="009A3197">
      <w:pPr>
        <w:spacing w:after="160" w:line="252" w:lineRule="auto"/>
      </w:pPr>
    </w:p>
    <w:p w14:paraId="13D448E0" w14:textId="77777777" w:rsidR="009A3197" w:rsidRDefault="009A3197" w:rsidP="009A3197"/>
    <w:tbl>
      <w:tblPr>
        <w:tblW w:w="0" w:type="auto"/>
        <w:tblInd w:w="-35" w:type="dxa"/>
        <w:tblLayout w:type="fixed"/>
        <w:tblLook w:val="0000" w:firstRow="0" w:lastRow="0" w:firstColumn="0" w:lastColumn="0" w:noHBand="0" w:noVBand="0"/>
      </w:tblPr>
      <w:tblGrid>
        <w:gridCol w:w="2689"/>
        <w:gridCol w:w="6731"/>
      </w:tblGrid>
      <w:tr w:rsidR="009A3197" w14:paraId="1DE7AA6D" w14:textId="77777777" w:rsidTr="000C7992">
        <w:tc>
          <w:tcPr>
            <w:tcW w:w="2689" w:type="dxa"/>
            <w:tcBorders>
              <w:top w:val="single" w:sz="4" w:space="0" w:color="000000"/>
              <w:left w:val="single" w:sz="4" w:space="0" w:color="000000"/>
              <w:bottom w:val="single" w:sz="4" w:space="0" w:color="000000"/>
            </w:tcBorders>
            <w:shd w:val="clear" w:color="auto" w:fill="auto"/>
          </w:tcPr>
          <w:p w14:paraId="51FC65BB"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5AD7A527" w14:textId="35819320" w:rsidR="009A3197" w:rsidRDefault="009A3197" w:rsidP="000C7992">
            <w:pPr>
              <w:spacing w:after="0" w:line="240" w:lineRule="auto"/>
            </w:pPr>
            <w:r>
              <w:t>Report Customer Issue</w:t>
            </w:r>
            <w:r w:rsidR="00B21A02">
              <w:t>(High Priority)</w:t>
            </w:r>
          </w:p>
        </w:tc>
      </w:tr>
      <w:tr w:rsidR="009A3197" w14:paraId="756B3597" w14:textId="77777777" w:rsidTr="000C7992">
        <w:tc>
          <w:tcPr>
            <w:tcW w:w="2689" w:type="dxa"/>
            <w:tcBorders>
              <w:top w:val="single" w:sz="4" w:space="0" w:color="000000"/>
              <w:left w:val="single" w:sz="4" w:space="0" w:color="000000"/>
              <w:bottom w:val="single" w:sz="4" w:space="0" w:color="000000"/>
            </w:tcBorders>
            <w:shd w:val="clear" w:color="auto" w:fill="auto"/>
          </w:tcPr>
          <w:p w14:paraId="5B81E898" w14:textId="77777777" w:rsidR="009A3197" w:rsidRDefault="009A3197" w:rsidP="000C7992">
            <w:pPr>
              <w:spacing w:after="0" w:line="240" w:lineRule="auto"/>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21C4F69F" w14:textId="77777777" w:rsidR="009A3197" w:rsidRDefault="009A3197" w:rsidP="000C7992">
            <w:pPr>
              <w:spacing w:after="0" w:line="240" w:lineRule="auto"/>
            </w:pPr>
            <w:r>
              <w:t>Ahmet : Renter</w:t>
            </w:r>
          </w:p>
          <w:p w14:paraId="1C35FEB7" w14:textId="77777777" w:rsidR="009A3197" w:rsidRDefault="009A3197" w:rsidP="000C7992">
            <w:pPr>
              <w:spacing w:after="0" w:line="240" w:lineRule="auto"/>
            </w:pPr>
            <w:r>
              <w:t>Mehmet : Host</w:t>
            </w:r>
          </w:p>
          <w:p w14:paraId="5E797ADC" w14:textId="77777777" w:rsidR="009A3197" w:rsidRDefault="009A3197" w:rsidP="000C7992">
            <w:pPr>
              <w:spacing w:after="0" w:line="240" w:lineRule="auto"/>
            </w:pPr>
            <w:r>
              <w:t>Kemal:SysAdmin</w:t>
            </w:r>
          </w:p>
        </w:tc>
      </w:tr>
      <w:tr w:rsidR="009A3197" w14:paraId="3DA3AC1D" w14:textId="77777777" w:rsidTr="000C7992">
        <w:tc>
          <w:tcPr>
            <w:tcW w:w="2689" w:type="dxa"/>
            <w:tcBorders>
              <w:top w:val="single" w:sz="4" w:space="0" w:color="000000"/>
              <w:left w:val="single" w:sz="4" w:space="0" w:color="000000"/>
              <w:bottom w:val="single" w:sz="4" w:space="0" w:color="000000"/>
            </w:tcBorders>
            <w:shd w:val="clear" w:color="auto" w:fill="auto"/>
          </w:tcPr>
          <w:p w14:paraId="2CF3E2BC"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234E09F6" w14:textId="77777777" w:rsidR="009A3197" w:rsidRDefault="009A3197" w:rsidP="000C7992">
            <w:pPr>
              <w:snapToGrid w:val="0"/>
              <w:spacing w:after="0" w:line="240" w:lineRule="auto"/>
            </w:pPr>
          </w:p>
          <w:p w14:paraId="03E0D6AC" w14:textId="77777777" w:rsidR="009A3197" w:rsidRDefault="009A3197" w:rsidP="004915ED">
            <w:pPr>
              <w:pStyle w:val="ListeParagraf"/>
              <w:numPr>
                <w:ilvl w:val="0"/>
                <w:numId w:val="28"/>
              </w:numPr>
              <w:snapToGrid w:val="0"/>
              <w:spacing w:after="0" w:line="240" w:lineRule="auto"/>
            </w:pPr>
            <w:r>
              <w:t>Ahmet or Mehmet comments negative.</w:t>
            </w:r>
          </w:p>
          <w:p w14:paraId="63982FB7" w14:textId="77777777" w:rsidR="009A3197" w:rsidRDefault="009A3197" w:rsidP="004915ED">
            <w:pPr>
              <w:pStyle w:val="ListeParagraf"/>
              <w:numPr>
                <w:ilvl w:val="0"/>
                <w:numId w:val="28"/>
              </w:numPr>
              <w:snapToGrid w:val="0"/>
              <w:spacing w:after="0" w:line="240" w:lineRule="auto"/>
            </w:pPr>
            <w:r>
              <w:t>One of them clicks report customer button.</w:t>
            </w:r>
          </w:p>
          <w:p w14:paraId="606B7843" w14:textId="77777777" w:rsidR="009A3197" w:rsidRDefault="009A3197" w:rsidP="004915ED">
            <w:pPr>
              <w:pStyle w:val="ListeParagraf"/>
              <w:numPr>
                <w:ilvl w:val="0"/>
                <w:numId w:val="28"/>
              </w:numPr>
              <w:snapToGrid w:val="0"/>
              <w:spacing w:after="0" w:line="240" w:lineRule="auto"/>
            </w:pPr>
            <w:r>
              <w:t>Kemal gets this report.</w:t>
            </w:r>
          </w:p>
          <w:p w14:paraId="15F19B0D" w14:textId="77777777" w:rsidR="009A3197" w:rsidRDefault="009A3197" w:rsidP="004915ED">
            <w:pPr>
              <w:pStyle w:val="ListeParagraf"/>
              <w:numPr>
                <w:ilvl w:val="0"/>
                <w:numId w:val="28"/>
              </w:numPr>
              <w:snapToGrid w:val="0"/>
              <w:spacing w:after="0" w:line="240" w:lineRule="auto"/>
            </w:pPr>
            <w:r>
              <w:t>Kemal evaluates this issue.</w:t>
            </w:r>
          </w:p>
          <w:p w14:paraId="70D60D19" w14:textId="77777777" w:rsidR="009A3197" w:rsidRDefault="009A3197" w:rsidP="000C7992">
            <w:pPr>
              <w:snapToGrid w:val="0"/>
              <w:spacing w:after="0" w:line="240" w:lineRule="auto"/>
            </w:pPr>
          </w:p>
          <w:p w14:paraId="5EC16DF1" w14:textId="77777777" w:rsidR="009A3197" w:rsidRDefault="009A3197" w:rsidP="000C7992">
            <w:pPr>
              <w:snapToGrid w:val="0"/>
              <w:spacing w:after="0" w:line="240" w:lineRule="auto"/>
            </w:pPr>
          </w:p>
        </w:tc>
      </w:tr>
    </w:tbl>
    <w:p w14:paraId="4B0EAE26" w14:textId="77777777" w:rsidR="009A3197" w:rsidRDefault="009A3197" w:rsidP="009A3197">
      <w:pPr>
        <w:spacing w:after="160" w:line="252" w:lineRule="auto"/>
      </w:pPr>
    </w:p>
    <w:p w14:paraId="6B02BB39" w14:textId="77777777" w:rsidR="009A3197" w:rsidRDefault="009A3197" w:rsidP="001D75D4">
      <w:pPr>
        <w:spacing w:after="160" w:line="252" w:lineRule="auto"/>
        <w:ind w:firstLine="0"/>
      </w:pPr>
    </w:p>
    <w:p w14:paraId="46BA78C9" w14:textId="77777777" w:rsidR="009A3197" w:rsidRDefault="009A3197" w:rsidP="009A3197"/>
    <w:tbl>
      <w:tblPr>
        <w:tblW w:w="0" w:type="auto"/>
        <w:tblInd w:w="-35" w:type="dxa"/>
        <w:tblLayout w:type="fixed"/>
        <w:tblLook w:val="0000" w:firstRow="0" w:lastRow="0" w:firstColumn="0" w:lastColumn="0" w:noHBand="0" w:noVBand="0"/>
      </w:tblPr>
      <w:tblGrid>
        <w:gridCol w:w="2689"/>
        <w:gridCol w:w="6731"/>
      </w:tblGrid>
      <w:tr w:rsidR="009A3197" w14:paraId="7F5FE682" w14:textId="77777777" w:rsidTr="000C7992">
        <w:tc>
          <w:tcPr>
            <w:tcW w:w="2689" w:type="dxa"/>
            <w:tcBorders>
              <w:top w:val="single" w:sz="4" w:space="0" w:color="000000"/>
              <w:left w:val="single" w:sz="4" w:space="0" w:color="000000"/>
              <w:bottom w:val="single" w:sz="4" w:space="0" w:color="000000"/>
            </w:tcBorders>
            <w:shd w:val="clear" w:color="auto" w:fill="auto"/>
          </w:tcPr>
          <w:p w14:paraId="7AB88804"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1446E8DB" w14:textId="1A615AD9" w:rsidR="009A3197" w:rsidRDefault="009A3197" w:rsidP="000C7992">
            <w:pPr>
              <w:spacing w:after="0" w:line="240" w:lineRule="auto"/>
            </w:pPr>
            <w:r>
              <w:t>Use Promotion</w:t>
            </w:r>
          </w:p>
        </w:tc>
      </w:tr>
      <w:tr w:rsidR="009A3197" w14:paraId="77068974" w14:textId="77777777" w:rsidTr="000C7992">
        <w:tc>
          <w:tcPr>
            <w:tcW w:w="2689" w:type="dxa"/>
            <w:tcBorders>
              <w:top w:val="single" w:sz="4" w:space="0" w:color="000000"/>
              <w:left w:val="single" w:sz="4" w:space="0" w:color="000000"/>
              <w:bottom w:val="single" w:sz="4" w:space="0" w:color="000000"/>
            </w:tcBorders>
            <w:shd w:val="clear" w:color="auto" w:fill="auto"/>
          </w:tcPr>
          <w:p w14:paraId="1D1AF7F9" w14:textId="77777777" w:rsidR="009A3197" w:rsidRDefault="009A3197" w:rsidP="000C7992">
            <w:pPr>
              <w:spacing w:after="0" w:line="240" w:lineRule="auto"/>
              <w:jc w:val="left"/>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2EA7D0EB" w14:textId="77777777" w:rsidR="009A3197" w:rsidRDefault="009A3197" w:rsidP="000C7992">
            <w:pPr>
              <w:spacing w:after="0" w:line="240" w:lineRule="auto"/>
            </w:pPr>
            <w:r>
              <w:t>Ahmet : Renter</w:t>
            </w:r>
          </w:p>
        </w:tc>
      </w:tr>
      <w:tr w:rsidR="009A3197" w14:paraId="15718CEE" w14:textId="77777777" w:rsidTr="000C7992">
        <w:tc>
          <w:tcPr>
            <w:tcW w:w="2689" w:type="dxa"/>
            <w:tcBorders>
              <w:top w:val="single" w:sz="4" w:space="0" w:color="000000"/>
              <w:left w:val="single" w:sz="4" w:space="0" w:color="000000"/>
              <w:bottom w:val="single" w:sz="4" w:space="0" w:color="000000"/>
            </w:tcBorders>
            <w:shd w:val="clear" w:color="auto" w:fill="auto"/>
          </w:tcPr>
          <w:p w14:paraId="50D42F49" w14:textId="77777777" w:rsidR="009A3197" w:rsidRDefault="009A3197" w:rsidP="000C7992">
            <w:pPr>
              <w:spacing w:after="0" w:line="240" w:lineRule="auto"/>
            </w:pPr>
            <w:r>
              <w:t xml:space="preserve">Flow of Events </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7726DF01" w14:textId="77777777" w:rsidR="009A3197" w:rsidRDefault="009A3197" w:rsidP="004915ED">
            <w:pPr>
              <w:pStyle w:val="ListeParagraf"/>
              <w:numPr>
                <w:ilvl w:val="0"/>
                <w:numId w:val="30"/>
              </w:numPr>
              <w:snapToGrid w:val="0"/>
              <w:spacing w:after="0" w:line="240" w:lineRule="auto"/>
            </w:pPr>
            <w:r>
              <w:t>Ahmet finds out a promotion.</w:t>
            </w:r>
          </w:p>
          <w:p w14:paraId="29462140" w14:textId="77777777" w:rsidR="009A3197" w:rsidRDefault="009A3197" w:rsidP="004915ED">
            <w:pPr>
              <w:pStyle w:val="ListeParagraf"/>
              <w:numPr>
                <w:ilvl w:val="0"/>
                <w:numId w:val="30"/>
              </w:numPr>
              <w:snapToGrid w:val="0"/>
              <w:spacing w:after="0" w:line="240" w:lineRule="auto"/>
            </w:pPr>
            <w:r>
              <w:t xml:space="preserve">Ahmet opens payment options. </w:t>
            </w:r>
          </w:p>
          <w:p w14:paraId="02765FB5" w14:textId="77777777" w:rsidR="009A3197" w:rsidRDefault="009A3197" w:rsidP="004915ED">
            <w:pPr>
              <w:pStyle w:val="ListeParagraf"/>
              <w:numPr>
                <w:ilvl w:val="0"/>
                <w:numId w:val="30"/>
              </w:numPr>
              <w:snapToGrid w:val="0"/>
              <w:spacing w:after="0" w:line="240" w:lineRule="auto"/>
            </w:pPr>
            <w:r>
              <w:t>Ahmet enters a promotion code.</w:t>
            </w:r>
          </w:p>
          <w:p w14:paraId="124252DC" w14:textId="77777777" w:rsidR="009A3197" w:rsidRDefault="009A3197" w:rsidP="000C7992">
            <w:pPr>
              <w:snapToGrid w:val="0"/>
              <w:spacing w:after="0" w:line="240" w:lineRule="auto"/>
            </w:pPr>
          </w:p>
        </w:tc>
      </w:tr>
    </w:tbl>
    <w:p w14:paraId="40384A1F" w14:textId="77777777" w:rsidR="009A3197" w:rsidRDefault="009A3197" w:rsidP="009A3197">
      <w:pPr>
        <w:spacing w:after="160" w:line="252" w:lineRule="auto"/>
        <w:ind w:firstLine="0"/>
      </w:pPr>
    </w:p>
    <w:p w14:paraId="1F154F0E" w14:textId="77777777" w:rsidR="009A3197" w:rsidRDefault="009A3197" w:rsidP="009A3197">
      <w:pPr>
        <w:spacing w:after="160" w:line="252" w:lineRule="auto"/>
        <w:ind w:firstLine="0"/>
      </w:pPr>
    </w:p>
    <w:p w14:paraId="0F8684F6" w14:textId="77777777" w:rsidR="009A3197" w:rsidRDefault="009A3197" w:rsidP="009A3197">
      <w:pPr>
        <w:spacing w:after="160" w:line="252" w:lineRule="auto"/>
        <w:ind w:firstLine="0"/>
      </w:pPr>
    </w:p>
    <w:p w14:paraId="52D9CD10" w14:textId="77777777" w:rsidR="009A3197" w:rsidRDefault="009A3197" w:rsidP="009A3197">
      <w:pPr>
        <w:spacing w:after="160" w:line="252" w:lineRule="auto"/>
        <w:ind w:firstLine="0"/>
      </w:pPr>
    </w:p>
    <w:p w14:paraId="49E51894" w14:textId="77777777" w:rsidR="009A3197" w:rsidRDefault="009A3197" w:rsidP="00E203FF"/>
    <w:p w14:paraId="4969CD9B" w14:textId="77777777" w:rsidR="000C7992" w:rsidRDefault="000C7992" w:rsidP="00E203FF"/>
    <w:p w14:paraId="7B01832E" w14:textId="77777777" w:rsidR="000C7992" w:rsidRDefault="000C7992" w:rsidP="00E203FF"/>
    <w:p w14:paraId="089CC804" w14:textId="77777777" w:rsidR="009A3197" w:rsidRDefault="009A3197" w:rsidP="00E203FF">
      <w:pPr>
        <w:rPr>
          <w:rFonts w:cs="Times New Roman"/>
          <w:b/>
          <w:szCs w:val="24"/>
        </w:rPr>
      </w:pPr>
    </w:p>
    <w:tbl>
      <w:tblPr>
        <w:tblW w:w="0" w:type="auto"/>
        <w:tblInd w:w="-35" w:type="dxa"/>
        <w:tblLayout w:type="fixed"/>
        <w:tblLook w:val="0000" w:firstRow="0" w:lastRow="0" w:firstColumn="0" w:lastColumn="0" w:noHBand="0" w:noVBand="0"/>
      </w:tblPr>
      <w:tblGrid>
        <w:gridCol w:w="2689"/>
        <w:gridCol w:w="6731"/>
      </w:tblGrid>
      <w:tr w:rsidR="009A3197" w14:paraId="59FF87AB" w14:textId="77777777" w:rsidTr="000C7992">
        <w:tc>
          <w:tcPr>
            <w:tcW w:w="2689" w:type="dxa"/>
            <w:tcBorders>
              <w:top w:val="single" w:sz="4" w:space="0" w:color="000000"/>
              <w:left w:val="single" w:sz="4" w:space="0" w:color="000000"/>
              <w:bottom w:val="single" w:sz="4" w:space="0" w:color="000000"/>
            </w:tcBorders>
            <w:shd w:val="clear" w:color="auto" w:fill="auto"/>
          </w:tcPr>
          <w:p w14:paraId="2ED9A383"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6E62A923" w14:textId="77777777" w:rsidR="009A3197" w:rsidRDefault="009A3197" w:rsidP="000C7992">
            <w:pPr>
              <w:spacing w:after="0" w:line="240" w:lineRule="auto"/>
            </w:pPr>
            <w:r>
              <w:t>Close Issue</w:t>
            </w:r>
          </w:p>
        </w:tc>
      </w:tr>
      <w:tr w:rsidR="009A3197" w14:paraId="7016BE87" w14:textId="77777777" w:rsidTr="000C7992">
        <w:tc>
          <w:tcPr>
            <w:tcW w:w="2689" w:type="dxa"/>
            <w:tcBorders>
              <w:top w:val="single" w:sz="4" w:space="0" w:color="000000"/>
              <w:left w:val="single" w:sz="4" w:space="0" w:color="000000"/>
              <w:bottom w:val="single" w:sz="4" w:space="0" w:color="000000"/>
            </w:tcBorders>
            <w:shd w:val="clear" w:color="auto" w:fill="auto"/>
          </w:tcPr>
          <w:p w14:paraId="3B0490F3" w14:textId="77777777" w:rsidR="009A3197" w:rsidRDefault="009A3197" w:rsidP="000C7992">
            <w:pPr>
              <w:spacing w:after="0" w:line="240" w:lineRule="auto"/>
              <w:jc w:val="left"/>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39398E59" w14:textId="77777777" w:rsidR="009A3197" w:rsidRDefault="009A3197" w:rsidP="000C7992">
            <w:pPr>
              <w:spacing w:after="0" w:line="240" w:lineRule="auto"/>
            </w:pPr>
            <w:r>
              <w:t>Mehmet : SysAdmin</w:t>
            </w:r>
          </w:p>
        </w:tc>
      </w:tr>
      <w:tr w:rsidR="009A3197" w14:paraId="534FBD43" w14:textId="77777777" w:rsidTr="000C7992">
        <w:tc>
          <w:tcPr>
            <w:tcW w:w="2689" w:type="dxa"/>
            <w:tcBorders>
              <w:top w:val="single" w:sz="4" w:space="0" w:color="000000"/>
              <w:left w:val="single" w:sz="4" w:space="0" w:color="000000"/>
              <w:bottom w:val="single" w:sz="4" w:space="0" w:color="000000"/>
            </w:tcBorders>
            <w:shd w:val="clear" w:color="auto" w:fill="auto"/>
          </w:tcPr>
          <w:p w14:paraId="339824D9"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6ECA7092" w14:textId="77777777" w:rsidR="009A3197" w:rsidRDefault="009A3197" w:rsidP="000C7992">
            <w:pPr>
              <w:snapToGrid w:val="0"/>
              <w:spacing w:after="0" w:line="240" w:lineRule="auto"/>
            </w:pPr>
          </w:p>
          <w:p w14:paraId="674D85C6" w14:textId="77777777" w:rsidR="009A3197" w:rsidRDefault="009A3197" w:rsidP="004915ED">
            <w:pPr>
              <w:pStyle w:val="ListeParagraf"/>
              <w:numPr>
                <w:ilvl w:val="0"/>
                <w:numId w:val="31"/>
              </w:numPr>
              <w:snapToGrid w:val="0"/>
              <w:spacing w:after="0" w:line="240" w:lineRule="auto"/>
            </w:pPr>
            <w:r>
              <w:t>Mehmet searches all issue.</w:t>
            </w:r>
          </w:p>
          <w:p w14:paraId="2411FD22" w14:textId="43DD39DC" w:rsidR="009A3197" w:rsidRDefault="009A3197" w:rsidP="004915ED">
            <w:pPr>
              <w:pStyle w:val="ListeParagraf"/>
              <w:numPr>
                <w:ilvl w:val="0"/>
                <w:numId w:val="31"/>
              </w:numPr>
              <w:snapToGrid w:val="0"/>
              <w:spacing w:after="0" w:line="240" w:lineRule="auto"/>
            </w:pPr>
            <w:r>
              <w:t xml:space="preserve">Mehmet finds out a </w:t>
            </w:r>
            <w:r w:rsidR="004915ED">
              <w:t>issue</w:t>
            </w:r>
            <w:r>
              <w:t>.</w:t>
            </w:r>
          </w:p>
          <w:p w14:paraId="6128D306" w14:textId="6873D157" w:rsidR="009A3197" w:rsidRDefault="009A3197" w:rsidP="004915ED">
            <w:pPr>
              <w:pStyle w:val="ListeParagraf"/>
              <w:numPr>
                <w:ilvl w:val="0"/>
                <w:numId w:val="31"/>
              </w:numPr>
              <w:snapToGrid w:val="0"/>
              <w:spacing w:after="0" w:line="240" w:lineRule="auto"/>
            </w:pPr>
            <w:r>
              <w:t xml:space="preserve">Mehmet closes this </w:t>
            </w:r>
            <w:r w:rsidR="004915ED">
              <w:t>issue</w:t>
            </w:r>
            <w:r>
              <w:t>.</w:t>
            </w:r>
          </w:p>
          <w:p w14:paraId="76346691" w14:textId="77777777" w:rsidR="009A3197" w:rsidRDefault="009A3197" w:rsidP="000C7992">
            <w:pPr>
              <w:snapToGrid w:val="0"/>
              <w:spacing w:after="0" w:line="240" w:lineRule="auto"/>
            </w:pPr>
          </w:p>
        </w:tc>
      </w:tr>
    </w:tbl>
    <w:p w14:paraId="351CA575" w14:textId="77777777" w:rsidR="009A3197" w:rsidRDefault="009A3197" w:rsidP="009A3197">
      <w:pPr>
        <w:spacing w:after="160" w:line="252" w:lineRule="auto"/>
      </w:pPr>
    </w:p>
    <w:p w14:paraId="3A3992B2" w14:textId="77777777" w:rsidR="009A3197" w:rsidRDefault="009A3197" w:rsidP="00E203FF">
      <w:pPr>
        <w:rPr>
          <w:rFonts w:cs="Times New Roman"/>
          <w:b/>
          <w:szCs w:val="24"/>
        </w:rPr>
      </w:pPr>
    </w:p>
    <w:p w14:paraId="6DFAD9CA" w14:textId="77777777" w:rsidR="009A3197" w:rsidRDefault="009A3197" w:rsidP="009A3197"/>
    <w:tbl>
      <w:tblPr>
        <w:tblW w:w="0" w:type="auto"/>
        <w:tblInd w:w="-35" w:type="dxa"/>
        <w:tblLayout w:type="fixed"/>
        <w:tblLook w:val="0000" w:firstRow="0" w:lastRow="0" w:firstColumn="0" w:lastColumn="0" w:noHBand="0" w:noVBand="0"/>
      </w:tblPr>
      <w:tblGrid>
        <w:gridCol w:w="2689"/>
        <w:gridCol w:w="6731"/>
      </w:tblGrid>
      <w:tr w:rsidR="009A3197" w14:paraId="0FF03466" w14:textId="77777777" w:rsidTr="000C7992">
        <w:tc>
          <w:tcPr>
            <w:tcW w:w="2689" w:type="dxa"/>
            <w:tcBorders>
              <w:top w:val="single" w:sz="4" w:space="0" w:color="000000"/>
              <w:left w:val="single" w:sz="4" w:space="0" w:color="000000"/>
              <w:bottom w:val="single" w:sz="4" w:space="0" w:color="000000"/>
            </w:tcBorders>
            <w:shd w:val="clear" w:color="auto" w:fill="auto"/>
          </w:tcPr>
          <w:p w14:paraId="4B821EC8"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59E3B6FF" w14:textId="77777777" w:rsidR="009A3197" w:rsidRDefault="009A3197" w:rsidP="000C7992">
            <w:pPr>
              <w:spacing w:after="0" w:line="240" w:lineRule="auto"/>
            </w:pPr>
            <w:r>
              <w:t>Apply Filter</w:t>
            </w:r>
          </w:p>
        </w:tc>
      </w:tr>
      <w:tr w:rsidR="009A3197" w14:paraId="55483400" w14:textId="77777777" w:rsidTr="000C7992">
        <w:tc>
          <w:tcPr>
            <w:tcW w:w="2689" w:type="dxa"/>
            <w:tcBorders>
              <w:top w:val="single" w:sz="4" w:space="0" w:color="000000"/>
              <w:left w:val="single" w:sz="4" w:space="0" w:color="000000"/>
              <w:bottom w:val="single" w:sz="4" w:space="0" w:color="000000"/>
            </w:tcBorders>
            <w:shd w:val="clear" w:color="auto" w:fill="auto"/>
          </w:tcPr>
          <w:p w14:paraId="0D16E5C7" w14:textId="77777777" w:rsidR="009A3197" w:rsidRDefault="009A3197" w:rsidP="000C7992">
            <w:pPr>
              <w:spacing w:after="0" w:line="240" w:lineRule="auto"/>
              <w:jc w:val="left"/>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4279CA07" w14:textId="77777777" w:rsidR="009A3197" w:rsidRDefault="009A3197" w:rsidP="000C7992">
            <w:pPr>
              <w:spacing w:after="0" w:line="240" w:lineRule="auto"/>
            </w:pPr>
            <w:r>
              <w:t>Eren:Host,Renter</w:t>
            </w:r>
          </w:p>
        </w:tc>
      </w:tr>
      <w:tr w:rsidR="009A3197" w14:paraId="32F0D10C" w14:textId="77777777" w:rsidTr="000C7992">
        <w:tc>
          <w:tcPr>
            <w:tcW w:w="2689" w:type="dxa"/>
            <w:tcBorders>
              <w:top w:val="single" w:sz="4" w:space="0" w:color="000000"/>
              <w:left w:val="single" w:sz="4" w:space="0" w:color="000000"/>
              <w:bottom w:val="single" w:sz="4" w:space="0" w:color="000000"/>
            </w:tcBorders>
            <w:shd w:val="clear" w:color="auto" w:fill="auto"/>
          </w:tcPr>
          <w:p w14:paraId="4DFFCC73"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6953398E" w14:textId="77777777" w:rsidR="009A3197" w:rsidRDefault="009A3197" w:rsidP="000C7992">
            <w:pPr>
              <w:snapToGrid w:val="0"/>
              <w:spacing w:after="0" w:line="240" w:lineRule="auto"/>
            </w:pPr>
          </w:p>
          <w:p w14:paraId="38D3FE5D" w14:textId="77777777" w:rsidR="009A3197" w:rsidRDefault="009A3197" w:rsidP="004915ED">
            <w:pPr>
              <w:pStyle w:val="ListeParagraf"/>
              <w:numPr>
                <w:ilvl w:val="0"/>
                <w:numId w:val="32"/>
              </w:numPr>
              <w:snapToGrid w:val="0"/>
              <w:spacing w:after="0" w:line="240" w:lineRule="auto"/>
            </w:pPr>
            <w:r>
              <w:t>Eren logs in the system.</w:t>
            </w:r>
          </w:p>
          <w:p w14:paraId="37D20057" w14:textId="77777777" w:rsidR="009A3197" w:rsidRDefault="009A3197" w:rsidP="004915ED">
            <w:pPr>
              <w:pStyle w:val="ListeParagraf"/>
              <w:numPr>
                <w:ilvl w:val="0"/>
                <w:numId w:val="32"/>
              </w:numPr>
              <w:snapToGrid w:val="0"/>
              <w:spacing w:after="0" w:line="240" w:lineRule="auto"/>
            </w:pPr>
            <w:r>
              <w:t>Eren searches a flat.</w:t>
            </w:r>
          </w:p>
          <w:p w14:paraId="0E63D92F" w14:textId="77777777" w:rsidR="009A3197" w:rsidRDefault="009A3197" w:rsidP="004915ED">
            <w:pPr>
              <w:pStyle w:val="ListeParagraf"/>
              <w:numPr>
                <w:ilvl w:val="0"/>
                <w:numId w:val="32"/>
              </w:numPr>
              <w:snapToGrid w:val="0"/>
              <w:spacing w:after="0" w:line="240" w:lineRule="auto"/>
            </w:pPr>
            <w:r>
              <w:t>Eren searches a flat by money,address,date,location,room numbers.</w:t>
            </w:r>
          </w:p>
          <w:p w14:paraId="278F8FCE" w14:textId="77777777" w:rsidR="009A3197" w:rsidRDefault="009A3197" w:rsidP="000C7992">
            <w:pPr>
              <w:snapToGrid w:val="0"/>
              <w:spacing w:after="0" w:line="240" w:lineRule="auto"/>
            </w:pPr>
          </w:p>
          <w:p w14:paraId="498CA05C" w14:textId="77777777" w:rsidR="009A3197" w:rsidRDefault="009A3197" w:rsidP="000C7992">
            <w:pPr>
              <w:snapToGrid w:val="0"/>
              <w:spacing w:after="0" w:line="240" w:lineRule="auto"/>
            </w:pPr>
          </w:p>
        </w:tc>
      </w:tr>
    </w:tbl>
    <w:p w14:paraId="5B909B37" w14:textId="77777777" w:rsidR="009A3197" w:rsidRDefault="009A3197" w:rsidP="009A3197">
      <w:pPr>
        <w:spacing w:after="160" w:line="252" w:lineRule="auto"/>
      </w:pPr>
    </w:p>
    <w:p w14:paraId="1C71B489" w14:textId="77777777" w:rsidR="009A3197" w:rsidRDefault="009A3197" w:rsidP="009A3197">
      <w:pPr>
        <w:spacing w:after="160" w:line="252" w:lineRule="auto"/>
        <w:ind w:firstLine="0"/>
      </w:pPr>
    </w:p>
    <w:p w14:paraId="5127A623" w14:textId="77777777" w:rsidR="009A3197" w:rsidRDefault="009A3197" w:rsidP="009A3197"/>
    <w:tbl>
      <w:tblPr>
        <w:tblW w:w="0" w:type="auto"/>
        <w:tblInd w:w="-35" w:type="dxa"/>
        <w:tblLayout w:type="fixed"/>
        <w:tblLook w:val="0000" w:firstRow="0" w:lastRow="0" w:firstColumn="0" w:lastColumn="0" w:noHBand="0" w:noVBand="0"/>
      </w:tblPr>
      <w:tblGrid>
        <w:gridCol w:w="2689"/>
        <w:gridCol w:w="6731"/>
      </w:tblGrid>
      <w:tr w:rsidR="009A3197" w14:paraId="44B6628F" w14:textId="77777777" w:rsidTr="000C7992">
        <w:tc>
          <w:tcPr>
            <w:tcW w:w="2689" w:type="dxa"/>
            <w:tcBorders>
              <w:top w:val="single" w:sz="4" w:space="0" w:color="000000"/>
              <w:left w:val="single" w:sz="4" w:space="0" w:color="000000"/>
              <w:bottom w:val="single" w:sz="4" w:space="0" w:color="000000"/>
            </w:tcBorders>
            <w:shd w:val="clear" w:color="auto" w:fill="auto"/>
          </w:tcPr>
          <w:p w14:paraId="791D79A8" w14:textId="77777777" w:rsidR="009A3197" w:rsidRDefault="009A3197" w:rsidP="000C7992">
            <w:pPr>
              <w:spacing w:after="0" w:line="240" w:lineRule="auto"/>
            </w:pPr>
            <w:r>
              <w:t>Scenario Name</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7AD12647" w14:textId="04F14968" w:rsidR="009A3197" w:rsidRDefault="009A3197" w:rsidP="000C7992">
            <w:pPr>
              <w:spacing w:after="0" w:line="240" w:lineRule="auto"/>
            </w:pPr>
            <w:r>
              <w:t xml:space="preserve">Reserve Flat </w:t>
            </w:r>
            <w:r w:rsidR="001D75D4">
              <w:t>(Hight Priority)</w:t>
            </w:r>
          </w:p>
        </w:tc>
      </w:tr>
      <w:tr w:rsidR="009A3197" w14:paraId="7663FB11" w14:textId="77777777" w:rsidTr="000C7992">
        <w:tc>
          <w:tcPr>
            <w:tcW w:w="2689" w:type="dxa"/>
            <w:tcBorders>
              <w:top w:val="single" w:sz="4" w:space="0" w:color="000000"/>
              <w:left w:val="single" w:sz="4" w:space="0" w:color="000000"/>
              <w:bottom w:val="single" w:sz="4" w:space="0" w:color="000000"/>
            </w:tcBorders>
            <w:shd w:val="clear" w:color="auto" w:fill="auto"/>
          </w:tcPr>
          <w:p w14:paraId="23EFF007" w14:textId="77777777" w:rsidR="009A3197" w:rsidRDefault="009A3197" w:rsidP="000C7992">
            <w:pPr>
              <w:spacing w:after="0" w:line="240" w:lineRule="auto"/>
              <w:jc w:val="left"/>
            </w:pPr>
            <w:r>
              <w:t>Participant actor instances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46D7FB7C" w14:textId="77777777" w:rsidR="009A3197" w:rsidRDefault="009A3197" w:rsidP="000C7992">
            <w:pPr>
              <w:spacing w:after="0" w:line="240" w:lineRule="auto"/>
            </w:pPr>
            <w:r>
              <w:t>Ahmet : Renter</w:t>
            </w:r>
          </w:p>
          <w:p w14:paraId="66D78DB3" w14:textId="77777777" w:rsidR="009A3197" w:rsidRDefault="009A3197" w:rsidP="000C7992">
            <w:pPr>
              <w:spacing w:after="0" w:line="240" w:lineRule="auto"/>
            </w:pPr>
            <w:r>
              <w:t>Mehmet:Host</w:t>
            </w:r>
          </w:p>
        </w:tc>
      </w:tr>
      <w:tr w:rsidR="009A3197" w14:paraId="7520FDA5" w14:textId="77777777" w:rsidTr="000C7992">
        <w:tc>
          <w:tcPr>
            <w:tcW w:w="2689" w:type="dxa"/>
            <w:tcBorders>
              <w:top w:val="single" w:sz="4" w:space="0" w:color="000000"/>
              <w:left w:val="single" w:sz="4" w:space="0" w:color="000000"/>
              <w:bottom w:val="single" w:sz="4" w:space="0" w:color="000000"/>
            </w:tcBorders>
            <w:shd w:val="clear" w:color="auto" w:fill="auto"/>
          </w:tcPr>
          <w:p w14:paraId="74A3C2B8" w14:textId="77777777" w:rsidR="009A3197" w:rsidRDefault="009A3197" w:rsidP="000C7992">
            <w:pPr>
              <w:spacing w:after="0" w:line="240" w:lineRule="auto"/>
            </w:pPr>
            <w:r>
              <w:t>Flow of Events</w:t>
            </w:r>
          </w:p>
        </w:tc>
        <w:tc>
          <w:tcPr>
            <w:tcW w:w="6731" w:type="dxa"/>
            <w:tcBorders>
              <w:top w:val="single" w:sz="4" w:space="0" w:color="000000"/>
              <w:left w:val="single" w:sz="4" w:space="0" w:color="000000"/>
              <w:bottom w:val="single" w:sz="4" w:space="0" w:color="000000"/>
              <w:right w:val="single" w:sz="4" w:space="0" w:color="000000"/>
            </w:tcBorders>
            <w:shd w:val="clear" w:color="auto" w:fill="auto"/>
          </w:tcPr>
          <w:p w14:paraId="4971FD50" w14:textId="77777777" w:rsidR="009A3197" w:rsidRDefault="009A3197" w:rsidP="004915ED">
            <w:pPr>
              <w:pStyle w:val="ListeParagraf"/>
              <w:numPr>
                <w:ilvl w:val="0"/>
                <w:numId w:val="33"/>
              </w:numPr>
              <w:snapToGrid w:val="0"/>
              <w:spacing w:after="0" w:line="240" w:lineRule="auto"/>
            </w:pPr>
            <w:r>
              <w:t>Ahmet logs in the system.</w:t>
            </w:r>
          </w:p>
          <w:p w14:paraId="350FB244" w14:textId="77777777" w:rsidR="009A3197" w:rsidRDefault="009A3197" w:rsidP="004915ED">
            <w:pPr>
              <w:pStyle w:val="ListeParagraf"/>
              <w:numPr>
                <w:ilvl w:val="0"/>
                <w:numId w:val="33"/>
              </w:numPr>
              <w:snapToGrid w:val="0"/>
              <w:spacing w:after="0" w:line="240" w:lineRule="auto"/>
            </w:pPr>
            <w:r>
              <w:t>Ahmet lists all flat.</w:t>
            </w:r>
          </w:p>
          <w:p w14:paraId="3636AA21" w14:textId="77777777" w:rsidR="009A3197" w:rsidRDefault="009A3197" w:rsidP="004915ED">
            <w:pPr>
              <w:pStyle w:val="ListeParagraf"/>
              <w:numPr>
                <w:ilvl w:val="0"/>
                <w:numId w:val="33"/>
              </w:numPr>
              <w:snapToGrid w:val="0"/>
              <w:spacing w:after="0" w:line="240" w:lineRule="auto"/>
            </w:pPr>
            <w:r>
              <w:t>Ahmet likes a flat.</w:t>
            </w:r>
          </w:p>
          <w:p w14:paraId="6A297C24" w14:textId="77777777" w:rsidR="009A3197" w:rsidRDefault="009A3197" w:rsidP="004915ED">
            <w:pPr>
              <w:pStyle w:val="ListeParagraf"/>
              <w:numPr>
                <w:ilvl w:val="0"/>
                <w:numId w:val="33"/>
              </w:numPr>
              <w:snapToGrid w:val="0"/>
              <w:spacing w:after="0" w:line="240" w:lineRule="auto"/>
            </w:pPr>
            <w:r>
              <w:t>Ahmet makes a reservation request to Mehmet.</w:t>
            </w:r>
          </w:p>
          <w:p w14:paraId="548C6E35" w14:textId="77777777" w:rsidR="009A3197" w:rsidRDefault="009A3197" w:rsidP="004915ED">
            <w:pPr>
              <w:pStyle w:val="ListeParagraf"/>
              <w:numPr>
                <w:ilvl w:val="0"/>
                <w:numId w:val="33"/>
              </w:numPr>
              <w:snapToGrid w:val="0"/>
              <w:spacing w:after="0" w:line="240" w:lineRule="auto"/>
            </w:pPr>
            <w:r>
              <w:t>Mehmet checks out the request.</w:t>
            </w:r>
          </w:p>
          <w:p w14:paraId="2A6CCE22" w14:textId="77777777" w:rsidR="009A3197" w:rsidRDefault="009A3197" w:rsidP="004915ED">
            <w:pPr>
              <w:pStyle w:val="ListeParagraf"/>
              <w:numPr>
                <w:ilvl w:val="0"/>
                <w:numId w:val="33"/>
              </w:numPr>
              <w:snapToGrid w:val="0"/>
              <w:spacing w:after="0" w:line="240" w:lineRule="auto"/>
            </w:pPr>
            <w:r>
              <w:t>Mehmet accepts the request.</w:t>
            </w:r>
          </w:p>
          <w:p w14:paraId="2B2CB0E4" w14:textId="77777777" w:rsidR="009A3197" w:rsidRDefault="009A3197" w:rsidP="004915ED">
            <w:pPr>
              <w:pStyle w:val="ListeParagraf"/>
              <w:numPr>
                <w:ilvl w:val="0"/>
                <w:numId w:val="33"/>
              </w:numPr>
              <w:snapToGrid w:val="0"/>
              <w:spacing w:after="0" w:line="240" w:lineRule="auto"/>
            </w:pPr>
            <w:r>
              <w:t>Ahmet gets this notification.</w:t>
            </w:r>
          </w:p>
          <w:p w14:paraId="6C8AD9B1" w14:textId="77777777" w:rsidR="009A3197" w:rsidRDefault="009A3197" w:rsidP="004915ED">
            <w:pPr>
              <w:pStyle w:val="ListeParagraf"/>
              <w:numPr>
                <w:ilvl w:val="0"/>
                <w:numId w:val="33"/>
              </w:numPr>
              <w:snapToGrid w:val="0"/>
              <w:spacing w:after="0" w:line="240" w:lineRule="auto"/>
            </w:pPr>
            <w:r>
              <w:t>Ahmet pays money how much Mehmet's flat is.</w:t>
            </w:r>
          </w:p>
          <w:p w14:paraId="25CE445A" w14:textId="77777777" w:rsidR="009A3197" w:rsidRDefault="009A3197" w:rsidP="004915ED">
            <w:pPr>
              <w:pStyle w:val="ListeParagraf"/>
              <w:numPr>
                <w:ilvl w:val="0"/>
                <w:numId w:val="33"/>
              </w:numPr>
              <w:snapToGrid w:val="0"/>
              <w:spacing w:after="0" w:line="240" w:lineRule="auto"/>
            </w:pPr>
            <w:r>
              <w:t>Ahmet reserve Mehmet's flat.</w:t>
            </w:r>
          </w:p>
        </w:tc>
      </w:tr>
    </w:tbl>
    <w:p w14:paraId="0DAF91B0" w14:textId="77777777" w:rsidR="009A3197" w:rsidRDefault="009A3197" w:rsidP="009A3197">
      <w:pPr>
        <w:spacing w:after="160" w:line="252" w:lineRule="auto"/>
      </w:pPr>
    </w:p>
    <w:p w14:paraId="1C681649" w14:textId="77777777" w:rsidR="009A3197" w:rsidRDefault="009A3197" w:rsidP="009A3197"/>
    <w:p w14:paraId="04126DAE" w14:textId="77777777" w:rsidR="000C7992" w:rsidRDefault="000C7992" w:rsidP="009A3197"/>
    <w:p w14:paraId="22CC681A" w14:textId="41030332" w:rsidR="009A3197" w:rsidRDefault="009A3197" w:rsidP="009A3197"/>
    <w:p w14:paraId="2B9E59CD" w14:textId="77777777" w:rsidR="009A3197" w:rsidRDefault="009A3197" w:rsidP="009A3197"/>
    <w:tbl>
      <w:tblPr>
        <w:tblW w:w="0" w:type="auto"/>
        <w:tblInd w:w="-25" w:type="dxa"/>
        <w:tblLayout w:type="fixed"/>
        <w:tblLook w:val="0000" w:firstRow="0" w:lastRow="0" w:firstColumn="0" w:lastColumn="0" w:noHBand="0" w:noVBand="0"/>
      </w:tblPr>
      <w:tblGrid>
        <w:gridCol w:w="2689"/>
        <w:gridCol w:w="6711"/>
      </w:tblGrid>
      <w:tr w:rsidR="009A3197" w14:paraId="64D01B28" w14:textId="77777777" w:rsidTr="000C7992">
        <w:tc>
          <w:tcPr>
            <w:tcW w:w="2689" w:type="dxa"/>
            <w:tcBorders>
              <w:top w:val="single" w:sz="4" w:space="0" w:color="000000"/>
              <w:left w:val="single" w:sz="4" w:space="0" w:color="000000"/>
              <w:bottom w:val="single" w:sz="4" w:space="0" w:color="000000"/>
            </w:tcBorders>
            <w:shd w:val="clear" w:color="auto" w:fill="auto"/>
          </w:tcPr>
          <w:p w14:paraId="16C269D7" w14:textId="77777777" w:rsidR="009A3197" w:rsidRDefault="009A3197" w:rsidP="000C7992">
            <w:pPr>
              <w:spacing w:after="0" w:line="240" w:lineRule="auto"/>
            </w:pPr>
            <w:r>
              <w:t>Scenario Name</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3B632004" w14:textId="226AED13" w:rsidR="009A3197" w:rsidRDefault="009A3197" w:rsidP="000C7992">
            <w:pPr>
              <w:spacing w:after="0" w:line="240" w:lineRule="auto"/>
            </w:pPr>
            <w:r>
              <w:t>Adding a new flat</w:t>
            </w:r>
            <w:r w:rsidR="001D75D4">
              <w:t>(Hight Priority)</w:t>
            </w:r>
          </w:p>
        </w:tc>
      </w:tr>
      <w:tr w:rsidR="009A3197" w14:paraId="226E195C" w14:textId="77777777" w:rsidTr="000C7992">
        <w:tc>
          <w:tcPr>
            <w:tcW w:w="2689" w:type="dxa"/>
            <w:tcBorders>
              <w:top w:val="single" w:sz="4" w:space="0" w:color="000000"/>
              <w:left w:val="single" w:sz="4" w:space="0" w:color="000000"/>
              <w:bottom w:val="single" w:sz="4" w:space="0" w:color="000000"/>
            </w:tcBorders>
            <w:shd w:val="clear" w:color="auto" w:fill="auto"/>
          </w:tcPr>
          <w:p w14:paraId="1EAEC857" w14:textId="77777777" w:rsidR="009A3197" w:rsidRDefault="009A3197" w:rsidP="000C7992">
            <w:pPr>
              <w:spacing w:after="0" w:line="240" w:lineRule="auto"/>
              <w:jc w:val="left"/>
            </w:pPr>
            <w:r>
              <w:t>Participant actor instances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32488048" w14:textId="77777777" w:rsidR="009A3197" w:rsidRDefault="009A3197" w:rsidP="000C7992">
            <w:pPr>
              <w:spacing w:after="0" w:line="240" w:lineRule="auto"/>
            </w:pPr>
            <w:r>
              <w:t>Ali : Host</w:t>
            </w:r>
          </w:p>
        </w:tc>
      </w:tr>
      <w:tr w:rsidR="009A3197" w14:paraId="6483BE9C" w14:textId="77777777" w:rsidTr="000C7992">
        <w:tc>
          <w:tcPr>
            <w:tcW w:w="2689" w:type="dxa"/>
            <w:tcBorders>
              <w:top w:val="single" w:sz="4" w:space="0" w:color="000000"/>
              <w:left w:val="single" w:sz="4" w:space="0" w:color="000000"/>
              <w:bottom w:val="single" w:sz="4" w:space="0" w:color="000000"/>
            </w:tcBorders>
            <w:shd w:val="clear" w:color="auto" w:fill="auto"/>
          </w:tcPr>
          <w:p w14:paraId="74CF91AC" w14:textId="77777777" w:rsidR="009A3197" w:rsidRDefault="009A3197" w:rsidP="000C7992">
            <w:pPr>
              <w:spacing w:after="0" w:line="240" w:lineRule="auto"/>
            </w:pPr>
            <w:r>
              <w:t>Flow of Events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5A14569D" w14:textId="77777777" w:rsidR="009A3197" w:rsidRDefault="009A3197" w:rsidP="000C7992">
            <w:pPr>
              <w:snapToGrid w:val="0"/>
              <w:spacing w:after="0" w:line="240" w:lineRule="auto"/>
            </w:pPr>
          </w:p>
          <w:p w14:paraId="594BAADD" w14:textId="77777777" w:rsidR="009A3197" w:rsidRDefault="009A3197" w:rsidP="004915ED">
            <w:pPr>
              <w:pStyle w:val="ListeParagraf"/>
              <w:numPr>
                <w:ilvl w:val="0"/>
                <w:numId w:val="35"/>
              </w:numPr>
              <w:snapToGrid w:val="0"/>
              <w:spacing w:after="0" w:line="240" w:lineRule="auto"/>
            </w:pPr>
            <w:r>
              <w:t>Ali logs in the system.</w:t>
            </w:r>
          </w:p>
          <w:p w14:paraId="46E6B45B" w14:textId="77777777" w:rsidR="009A3197" w:rsidRDefault="009A3197" w:rsidP="004915ED">
            <w:pPr>
              <w:pStyle w:val="ListeParagraf"/>
              <w:numPr>
                <w:ilvl w:val="0"/>
                <w:numId w:val="35"/>
              </w:numPr>
              <w:snapToGrid w:val="0"/>
              <w:spacing w:after="0" w:line="240" w:lineRule="auto"/>
            </w:pPr>
            <w:r>
              <w:t>Ali opens the menu.</w:t>
            </w:r>
          </w:p>
          <w:p w14:paraId="1BA1D942" w14:textId="77777777" w:rsidR="009A3197" w:rsidRDefault="009A3197" w:rsidP="004915ED">
            <w:pPr>
              <w:pStyle w:val="ListeParagraf"/>
              <w:numPr>
                <w:ilvl w:val="0"/>
                <w:numId w:val="35"/>
              </w:numPr>
              <w:snapToGrid w:val="0"/>
              <w:spacing w:after="0" w:line="240" w:lineRule="auto"/>
            </w:pPr>
            <w:r>
              <w:t>Ali chooses add a new flat.</w:t>
            </w:r>
          </w:p>
          <w:p w14:paraId="2B18766B" w14:textId="77777777" w:rsidR="009A3197" w:rsidRDefault="009A3197" w:rsidP="000C7992">
            <w:pPr>
              <w:snapToGrid w:val="0"/>
              <w:spacing w:after="0" w:line="240" w:lineRule="auto"/>
            </w:pPr>
          </w:p>
        </w:tc>
      </w:tr>
    </w:tbl>
    <w:p w14:paraId="2D345B69" w14:textId="77777777" w:rsidR="009A3197" w:rsidRDefault="009A3197" w:rsidP="009A3197"/>
    <w:p w14:paraId="77A55318" w14:textId="77777777" w:rsidR="009A3197" w:rsidRDefault="009A3197" w:rsidP="00E203FF">
      <w:pPr>
        <w:rPr>
          <w:rFonts w:cs="Times New Roman"/>
          <w:b/>
          <w:szCs w:val="24"/>
        </w:rPr>
      </w:pPr>
    </w:p>
    <w:tbl>
      <w:tblPr>
        <w:tblW w:w="0" w:type="auto"/>
        <w:tblInd w:w="-25" w:type="dxa"/>
        <w:tblLayout w:type="fixed"/>
        <w:tblLook w:val="0000" w:firstRow="0" w:lastRow="0" w:firstColumn="0" w:lastColumn="0" w:noHBand="0" w:noVBand="0"/>
      </w:tblPr>
      <w:tblGrid>
        <w:gridCol w:w="2689"/>
        <w:gridCol w:w="6711"/>
      </w:tblGrid>
      <w:tr w:rsidR="009A3197" w14:paraId="08B162DD" w14:textId="77777777" w:rsidTr="000C7992">
        <w:tc>
          <w:tcPr>
            <w:tcW w:w="2689" w:type="dxa"/>
            <w:tcBorders>
              <w:top w:val="single" w:sz="4" w:space="0" w:color="000000"/>
              <w:left w:val="single" w:sz="4" w:space="0" w:color="000000"/>
              <w:bottom w:val="single" w:sz="4" w:space="0" w:color="000000"/>
            </w:tcBorders>
            <w:shd w:val="clear" w:color="auto" w:fill="auto"/>
          </w:tcPr>
          <w:p w14:paraId="042E857F" w14:textId="77777777" w:rsidR="009A3197" w:rsidRDefault="009A3197" w:rsidP="000C7992">
            <w:pPr>
              <w:spacing w:after="0" w:line="240" w:lineRule="auto"/>
            </w:pPr>
            <w:r>
              <w:t>Scenario Name</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07C416F5" w14:textId="33DE303C" w:rsidR="009A3197" w:rsidRDefault="009A3197" w:rsidP="000C7992">
            <w:pPr>
              <w:spacing w:after="0" w:line="240" w:lineRule="auto"/>
            </w:pPr>
            <w:r>
              <w:t>Searching Flat</w:t>
            </w:r>
            <w:r w:rsidR="001D75D4">
              <w:t>(Hight Priority)</w:t>
            </w:r>
          </w:p>
        </w:tc>
      </w:tr>
      <w:tr w:rsidR="009A3197" w14:paraId="0549DECD" w14:textId="77777777" w:rsidTr="000C7992">
        <w:tc>
          <w:tcPr>
            <w:tcW w:w="2689" w:type="dxa"/>
            <w:tcBorders>
              <w:top w:val="single" w:sz="4" w:space="0" w:color="000000"/>
              <w:left w:val="single" w:sz="4" w:space="0" w:color="000000"/>
              <w:bottom w:val="single" w:sz="4" w:space="0" w:color="000000"/>
            </w:tcBorders>
            <w:shd w:val="clear" w:color="auto" w:fill="auto"/>
          </w:tcPr>
          <w:p w14:paraId="182A720F" w14:textId="77777777" w:rsidR="009A3197" w:rsidRDefault="009A3197" w:rsidP="000C7992">
            <w:pPr>
              <w:spacing w:after="0" w:line="240" w:lineRule="auto"/>
            </w:pPr>
            <w:r>
              <w:t>Participant actor instances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2F665EA6" w14:textId="77777777" w:rsidR="009A3197" w:rsidRDefault="009A3197" w:rsidP="000C7992">
            <w:pPr>
              <w:spacing w:after="0" w:line="240" w:lineRule="auto"/>
            </w:pPr>
            <w:r>
              <w:t>Veli : Renter</w:t>
            </w:r>
          </w:p>
        </w:tc>
      </w:tr>
      <w:tr w:rsidR="009A3197" w14:paraId="189758D6" w14:textId="77777777" w:rsidTr="000C7992">
        <w:tc>
          <w:tcPr>
            <w:tcW w:w="2689" w:type="dxa"/>
            <w:tcBorders>
              <w:top w:val="single" w:sz="4" w:space="0" w:color="000000"/>
              <w:left w:val="single" w:sz="4" w:space="0" w:color="000000"/>
              <w:bottom w:val="single" w:sz="4" w:space="0" w:color="000000"/>
            </w:tcBorders>
            <w:shd w:val="clear" w:color="auto" w:fill="auto"/>
          </w:tcPr>
          <w:p w14:paraId="7DF4FF70" w14:textId="77777777" w:rsidR="009A3197" w:rsidRDefault="009A3197" w:rsidP="000C7992">
            <w:pPr>
              <w:spacing w:after="0" w:line="240" w:lineRule="auto"/>
            </w:pPr>
            <w:r>
              <w:t>Flow of Events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3AF868E5" w14:textId="77777777" w:rsidR="009A3197" w:rsidRDefault="009A3197" w:rsidP="000C7992">
            <w:pPr>
              <w:snapToGrid w:val="0"/>
              <w:spacing w:after="0" w:line="240" w:lineRule="auto"/>
            </w:pPr>
          </w:p>
          <w:p w14:paraId="66DCE0BF" w14:textId="77777777" w:rsidR="009A3197" w:rsidRDefault="009A3197" w:rsidP="004915ED">
            <w:pPr>
              <w:pStyle w:val="ListeParagraf"/>
              <w:numPr>
                <w:ilvl w:val="0"/>
                <w:numId w:val="36"/>
              </w:numPr>
              <w:snapToGrid w:val="0"/>
              <w:spacing w:after="0" w:line="240" w:lineRule="auto"/>
            </w:pPr>
            <w:r>
              <w:t>Veli enters this system.</w:t>
            </w:r>
          </w:p>
          <w:p w14:paraId="42A6EB22" w14:textId="77777777" w:rsidR="009A3197" w:rsidRDefault="009A3197" w:rsidP="004915ED">
            <w:pPr>
              <w:pStyle w:val="ListeParagraf"/>
              <w:numPr>
                <w:ilvl w:val="0"/>
                <w:numId w:val="36"/>
              </w:numPr>
              <w:snapToGrid w:val="0"/>
              <w:spacing w:after="0" w:line="240" w:lineRule="auto"/>
            </w:pPr>
            <w:r>
              <w:t>Veli searches all flat by their feature.</w:t>
            </w:r>
          </w:p>
        </w:tc>
      </w:tr>
    </w:tbl>
    <w:p w14:paraId="0137C949" w14:textId="77777777" w:rsidR="009A3197" w:rsidRDefault="009A3197" w:rsidP="009A3197"/>
    <w:p w14:paraId="2675B31D" w14:textId="77777777" w:rsidR="009A3197" w:rsidRDefault="009A3197" w:rsidP="009A3197"/>
    <w:tbl>
      <w:tblPr>
        <w:tblW w:w="0" w:type="auto"/>
        <w:tblInd w:w="-25" w:type="dxa"/>
        <w:tblLayout w:type="fixed"/>
        <w:tblLook w:val="0000" w:firstRow="0" w:lastRow="0" w:firstColumn="0" w:lastColumn="0" w:noHBand="0" w:noVBand="0"/>
      </w:tblPr>
      <w:tblGrid>
        <w:gridCol w:w="2689"/>
        <w:gridCol w:w="6711"/>
      </w:tblGrid>
      <w:tr w:rsidR="009A3197" w14:paraId="103E29CE" w14:textId="77777777" w:rsidTr="000C7992">
        <w:tc>
          <w:tcPr>
            <w:tcW w:w="2689" w:type="dxa"/>
            <w:tcBorders>
              <w:top w:val="single" w:sz="4" w:space="0" w:color="000000"/>
              <w:left w:val="single" w:sz="4" w:space="0" w:color="000000"/>
              <w:bottom w:val="single" w:sz="4" w:space="0" w:color="000000"/>
            </w:tcBorders>
            <w:shd w:val="clear" w:color="auto" w:fill="auto"/>
          </w:tcPr>
          <w:p w14:paraId="5431AA31" w14:textId="77777777" w:rsidR="009A3197" w:rsidRDefault="009A3197" w:rsidP="000C7992">
            <w:pPr>
              <w:spacing w:after="0" w:line="240" w:lineRule="auto"/>
            </w:pPr>
            <w:r>
              <w:t>Scenario Name</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105B0E3E" w14:textId="3F8C504C" w:rsidR="009A3197" w:rsidRDefault="009A3197" w:rsidP="000C7992">
            <w:pPr>
              <w:spacing w:after="0" w:line="240" w:lineRule="auto"/>
            </w:pPr>
            <w:r>
              <w:t>Reserve a flat</w:t>
            </w:r>
            <w:r w:rsidR="001D75D4">
              <w:t>(Hight Priority)</w:t>
            </w:r>
          </w:p>
        </w:tc>
      </w:tr>
      <w:tr w:rsidR="009A3197" w14:paraId="65E37313" w14:textId="77777777" w:rsidTr="000C7992">
        <w:tc>
          <w:tcPr>
            <w:tcW w:w="2689" w:type="dxa"/>
            <w:tcBorders>
              <w:top w:val="single" w:sz="4" w:space="0" w:color="000000"/>
              <w:left w:val="single" w:sz="4" w:space="0" w:color="000000"/>
              <w:bottom w:val="single" w:sz="4" w:space="0" w:color="000000"/>
            </w:tcBorders>
            <w:shd w:val="clear" w:color="auto" w:fill="auto"/>
          </w:tcPr>
          <w:p w14:paraId="3BD6900A" w14:textId="77777777" w:rsidR="009A3197" w:rsidRDefault="009A3197" w:rsidP="000C7992">
            <w:pPr>
              <w:spacing w:after="0" w:line="240" w:lineRule="auto"/>
            </w:pPr>
            <w:r>
              <w:t>Participant actor instances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31609F0F" w14:textId="77777777" w:rsidR="009A3197" w:rsidRDefault="009A3197" w:rsidP="000C7992">
            <w:pPr>
              <w:spacing w:after="0" w:line="240" w:lineRule="auto"/>
            </w:pPr>
            <w:r>
              <w:t>Ahmet : Renter</w:t>
            </w:r>
          </w:p>
          <w:p w14:paraId="62C2CA9A" w14:textId="77777777" w:rsidR="009A3197" w:rsidRDefault="009A3197" w:rsidP="000C7992">
            <w:pPr>
              <w:spacing w:after="0" w:line="240" w:lineRule="auto"/>
            </w:pPr>
            <w:r>
              <w:t>Kamil : Host</w:t>
            </w:r>
          </w:p>
        </w:tc>
      </w:tr>
      <w:tr w:rsidR="009A3197" w14:paraId="19BCBFC3" w14:textId="77777777" w:rsidTr="000C7992">
        <w:tc>
          <w:tcPr>
            <w:tcW w:w="2689" w:type="dxa"/>
            <w:tcBorders>
              <w:top w:val="single" w:sz="4" w:space="0" w:color="000000"/>
              <w:left w:val="single" w:sz="4" w:space="0" w:color="000000"/>
              <w:bottom w:val="single" w:sz="4" w:space="0" w:color="000000"/>
            </w:tcBorders>
            <w:shd w:val="clear" w:color="auto" w:fill="auto"/>
          </w:tcPr>
          <w:p w14:paraId="61C286C7" w14:textId="77777777" w:rsidR="009A3197" w:rsidRDefault="009A3197" w:rsidP="000C7992">
            <w:pPr>
              <w:spacing w:after="0" w:line="240" w:lineRule="auto"/>
            </w:pPr>
            <w:r>
              <w:t>Flow of Events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7EB96930" w14:textId="77777777" w:rsidR="009A3197" w:rsidRDefault="009A3197" w:rsidP="000C7992">
            <w:pPr>
              <w:snapToGrid w:val="0"/>
              <w:spacing w:after="0" w:line="240" w:lineRule="auto"/>
            </w:pPr>
          </w:p>
          <w:p w14:paraId="2A056208" w14:textId="77777777" w:rsidR="009A3197" w:rsidRDefault="009A3197" w:rsidP="004915ED">
            <w:pPr>
              <w:pStyle w:val="ListeParagraf"/>
              <w:numPr>
                <w:ilvl w:val="0"/>
                <w:numId w:val="37"/>
              </w:numPr>
              <w:snapToGrid w:val="0"/>
              <w:spacing w:after="0" w:line="240" w:lineRule="auto"/>
            </w:pPr>
            <w:r>
              <w:t>Ahmet searches a flat.</w:t>
            </w:r>
          </w:p>
          <w:p w14:paraId="2B8E8FAB" w14:textId="77777777" w:rsidR="009A3197" w:rsidRDefault="009A3197" w:rsidP="004915ED">
            <w:pPr>
              <w:pStyle w:val="ListeParagraf"/>
              <w:numPr>
                <w:ilvl w:val="0"/>
                <w:numId w:val="37"/>
              </w:numPr>
              <w:snapToGrid w:val="0"/>
              <w:spacing w:after="0" w:line="240" w:lineRule="auto"/>
            </w:pPr>
            <w:r>
              <w:t>Ahmet finds out Kamil's flat.</w:t>
            </w:r>
          </w:p>
          <w:p w14:paraId="172A66E5" w14:textId="77777777" w:rsidR="009A3197" w:rsidRDefault="009A3197" w:rsidP="004915ED">
            <w:pPr>
              <w:pStyle w:val="ListeParagraf"/>
              <w:numPr>
                <w:ilvl w:val="0"/>
                <w:numId w:val="37"/>
              </w:numPr>
              <w:snapToGrid w:val="0"/>
              <w:spacing w:after="0" w:line="240" w:lineRule="auto"/>
            </w:pPr>
            <w:r>
              <w:t>Ahmet sends  a reservation request.</w:t>
            </w:r>
          </w:p>
          <w:p w14:paraId="50BA1584" w14:textId="77777777" w:rsidR="009A3197" w:rsidRDefault="009A3197" w:rsidP="004915ED">
            <w:pPr>
              <w:pStyle w:val="ListeParagraf"/>
              <w:numPr>
                <w:ilvl w:val="0"/>
                <w:numId w:val="37"/>
              </w:numPr>
              <w:snapToGrid w:val="0"/>
              <w:spacing w:after="0" w:line="240" w:lineRule="auto"/>
            </w:pPr>
            <w:r>
              <w:t>Kamil accepts this request.</w:t>
            </w:r>
          </w:p>
          <w:p w14:paraId="0DD836E2" w14:textId="77777777" w:rsidR="009A3197" w:rsidRDefault="009A3197" w:rsidP="004915ED">
            <w:pPr>
              <w:pStyle w:val="ListeParagraf"/>
              <w:numPr>
                <w:ilvl w:val="0"/>
                <w:numId w:val="37"/>
              </w:numPr>
              <w:snapToGrid w:val="0"/>
              <w:spacing w:after="0" w:line="240" w:lineRule="auto"/>
            </w:pPr>
            <w:r>
              <w:t>Ahmet chooses a payment option.</w:t>
            </w:r>
          </w:p>
          <w:p w14:paraId="3ABE2BFB" w14:textId="77777777" w:rsidR="009A3197" w:rsidRDefault="009A3197" w:rsidP="004915ED">
            <w:pPr>
              <w:pStyle w:val="ListeParagraf"/>
              <w:numPr>
                <w:ilvl w:val="0"/>
                <w:numId w:val="37"/>
              </w:numPr>
              <w:snapToGrid w:val="0"/>
              <w:spacing w:after="0" w:line="240" w:lineRule="auto"/>
            </w:pPr>
            <w:r>
              <w:t>Ahmet pays flats' money.</w:t>
            </w:r>
          </w:p>
          <w:p w14:paraId="2CAA18A6" w14:textId="77777777" w:rsidR="009A3197" w:rsidRDefault="009A3197" w:rsidP="004915ED">
            <w:pPr>
              <w:pStyle w:val="ListeParagraf"/>
              <w:numPr>
                <w:ilvl w:val="0"/>
                <w:numId w:val="37"/>
              </w:numPr>
              <w:snapToGrid w:val="0"/>
              <w:spacing w:after="0" w:line="240" w:lineRule="auto"/>
            </w:pPr>
            <w:r>
              <w:t>Ahmet rents Kamil's flat.</w:t>
            </w:r>
          </w:p>
          <w:p w14:paraId="14805154" w14:textId="77777777" w:rsidR="009A3197" w:rsidRDefault="009A3197" w:rsidP="000C7992">
            <w:pPr>
              <w:snapToGrid w:val="0"/>
              <w:spacing w:after="0" w:line="240" w:lineRule="auto"/>
            </w:pPr>
          </w:p>
        </w:tc>
      </w:tr>
    </w:tbl>
    <w:p w14:paraId="791550D0" w14:textId="77777777" w:rsidR="009A3197" w:rsidRDefault="009A3197" w:rsidP="009A3197"/>
    <w:p w14:paraId="3AC80507" w14:textId="77777777" w:rsidR="009A3197" w:rsidRDefault="009A3197" w:rsidP="009A3197"/>
    <w:tbl>
      <w:tblPr>
        <w:tblW w:w="0" w:type="auto"/>
        <w:tblInd w:w="-25" w:type="dxa"/>
        <w:tblLayout w:type="fixed"/>
        <w:tblLook w:val="0000" w:firstRow="0" w:lastRow="0" w:firstColumn="0" w:lastColumn="0" w:noHBand="0" w:noVBand="0"/>
      </w:tblPr>
      <w:tblGrid>
        <w:gridCol w:w="2689"/>
        <w:gridCol w:w="6711"/>
      </w:tblGrid>
      <w:tr w:rsidR="009A3197" w14:paraId="474E13FB" w14:textId="77777777" w:rsidTr="000C7992">
        <w:tc>
          <w:tcPr>
            <w:tcW w:w="2689" w:type="dxa"/>
            <w:tcBorders>
              <w:top w:val="single" w:sz="4" w:space="0" w:color="000000"/>
              <w:left w:val="single" w:sz="4" w:space="0" w:color="000000"/>
              <w:bottom w:val="single" w:sz="4" w:space="0" w:color="000000"/>
            </w:tcBorders>
            <w:shd w:val="clear" w:color="auto" w:fill="auto"/>
          </w:tcPr>
          <w:p w14:paraId="41CA2583" w14:textId="77777777" w:rsidR="009A3197" w:rsidRDefault="009A3197" w:rsidP="000C7992">
            <w:pPr>
              <w:spacing w:after="0" w:line="240" w:lineRule="auto"/>
            </w:pPr>
            <w:r>
              <w:t>Scenario Name</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030DE670" w14:textId="77777777" w:rsidR="009A3197" w:rsidRDefault="009A3197" w:rsidP="000C7992">
            <w:pPr>
              <w:spacing w:after="0" w:line="240" w:lineRule="auto"/>
            </w:pPr>
            <w:r>
              <w:t>Changing Password</w:t>
            </w:r>
          </w:p>
        </w:tc>
      </w:tr>
      <w:tr w:rsidR="009A3197" w14:paraId="3EC1C148" w14:textId="77777777" w:rsidTr="000C7992">
        <w:tc>
          <w:tcPr>
            <w:tcW w:w="2689" w:type="dxa"/>
            <w:tcBorders>
              <w:top w:val="single" w:sz="4" w:space="0" w:color="000000"/>
              <w:left w:val="single" w:sz="4" w:space="0" w:color="000000"/>
              <w:bottom w:val="single" w:sz="4" w:space="0" w:color="000000"/>
            </w:tcBorders>
            <w:shd w:val="clear" w:color="auto" w:fill="auto"/>
          </w:tcPr>
          <w:p w14:paraId="19614DFE" w14:textId="77777777" w:rsidR="009A3197" w:rsidRDefault="009A3197" w:rsidP="006D1909">
            <w:pPr>
              <w:spacing w:after="0" w:line="240" w:lineRule="auto"/>
              <w:jc w:val="left"/>
            </w:pPr>
            <w:r>
              <w:t>Participant actor instances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44F9D088" w14:textId="77777777" w:rsidR="009A3197" w:rsidRDefault="009A3197" w:rsidP="000C7992">
            <w:pPr>
              <w:spacing w:after="0" w:line="240" w:lineRule="auto"/>
            </w:pPr>
            <w:r>
              <w:t>Mehmet : Customer</w:t>
            </w:r>
          </w:p>
        </w:tc>
      </w:tr>
      <w:tr w:rsidR="009A3197" w14:paraId="4EB89FC6" w14:textId="77777777" w:rsidTr="000C7992">
        <w:tc>
          <w:tcPr>
            <w:tcW w:w="2689" w:type="dxa"/>
            <w:tcBorders>
              <w:top w:val="single" w:sz="4" w:space="0" w:color="000000"/>
              <w:left w:val="single" w:sz="4" w:space="0" w:color="000000"/>
              <w:bottom w:val="single" w:sz="4" w:space="0" w:color="000000"/>
            </w:tcBorders>
            <w:shd w:val="clear" w:color="auto" w:fill="auto"/>
          </w:tcPr>
          <w:p w14:paraId="2A20B2C3" w14:textId="77777777" w:rsidR="009A3197" w:rsidRDefault="009A3197" w:rsidP="000C7992">
            <w:pPr>
              <w:spacing w:after="0" w:line="240" w:lineRule="auto"/>
            </w:pPr>
            <w:r>
              <w:t>Flow of Events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4376A0E1" w14:textId="77777777" w:rsidR="009A3197" w:rsidRDefault="009A3197" w:rsidP="004915ED">
            <w:pPr>
              <w:pStyle w:val="ListeParagraf"/>
              <w:numPr>
                <w:ilvl w:val="0"/>
                <w:numId w:val="38"/>
              </w:numPr>
              <w:snapToGrid w:val="0"/>
              <w:spacing w:after="0" w:line="240" w:lineRule="auto"/>
            </w:pPr>
            <w:r>
              <w:t>Mehmet logs in the system.</w:t>
            </w:r>
          </w:p>
          <w:p w14:paraId="3906C0DD" w14:textId="77777777" w:rsidR="009A3197" w:rsidRDefault="009A3197" w:rsidP="004915ED">
            <w:pPr>
              <w:pStyle w:val="ListeParagraf"/>
              <w:numPr>
                <w:ilvl w:val="0"/>
                <w:numId w:val="38"/>
              </w:numPr>
              <w:snapToGrid w:val="0"/>
              <w:spacing w:after="0" w:line="240" w:lineRule="auto"/>
            </w:pPr>
            <w:r>
              <w:t>Mehmet clicks “edit own profile” button.</w:t>
            </w:r>
          </w:p>
          <w:p w14:paraId="5321B20E" w14:textId="77777777" w:rsidR="009A3197" w:rsidRDefault="009A3197" w:rsidP="004915ED">
            <w:pPr>
              <w:pStyle w:val="ListeParagraf"/>
              <w:numPr>
                <w:ilvl w:val="0"/>
                <w:numId w:val="38"/>
              </w:numPr>
              <w:snapToGrid w:val="0"/>
              <w:spacing w:after="0" w:line="240" w:lineRule="auto"/>
            </w:pPr>
            <w:r>
              <w:t>Mehmet clicks change password button.</w:t>
            </w:r>
          </w:p>
        </w:tc>
      </w:tr>
    </w:tbl>
    <w:p w14:paraId="5E42F9FF" w14:textId="77777777" w:rsidR="009A3197" w:rsidRDefault="009A3197" w:rsidP="009A3197">
      <w:pPr>
        <w:ind w:firstLine="0"/>
      </w:pPr>
    </w:p>
    <w:p w14:paraId="49C260A9" w14:textId="77777777" w:rsidR="009A3197" w:rsidRDefault="009A3197" w:rsidP="009A3197">
      <w:pPr>
        <w:ind w:firstLine="0"/>
      </w:pPr>
    </w:p>
    <w:tbl>
      <w:tblPr>
        <w:tblW w:w="0" w:type="auto"/>
        <w:tblInd w:w="-25" w:type="dxa"/>
        <w:tblLayout w:type="fixed"/>
        <w:tblLook w:val="0000" w:firstRow="0" w:lastRow="0" w:firstColumn="0" w:lastColumn="0" w:noHBand="0" w:noVBand="0"/>
      </w:tblPr>
      <w:tblGrid>
        <w:gridCol w:w="2689"/>
        <w:gridCol w:w="6711"/>
      </w:tblGrid>
      <w:tr w:rsidR="009A3197" w14:paraId="36C7C097" w14:textId="77777777" w:rsidTr="000C7992">
        <w:tc>
          <w:tcPr>
            <w:tcW w:w="2689" w:type="dxa"/>
            <w:tcBorders>
              <w:top w:val="single" w:sz="4" w:space="0" w:color="000000"/>
              <w:left w:val="single" w:sz="4" w:space="0" w:color="000000"/>
              <w:bottom w:val="single" w:sz="4" w:space="0" w:color="000000"/>
            </w:tcBorders>
            <w:shd w:val="clear" w:color="auto" w:fill="auto"/>
          </w:tcPr>
          <w:p w14:paraId="4A7D8BB2" w14:textId="77777777" w:rsidR="009A3197" w:rsidRDefault="009A3197" w:rsidP="000C7992">
            <w:pPr>
              <w:spacing w:after="0" w:line="240" w:lineRule="auto"/>
            </w:pPr>
            <w:r>
              <w:t>Scenario Name</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4D650042" w14:textId="3799CD6F" w:rsidR="009A3197" w:rsidRDefault="009A3197" w:rsidP="000C7992">
            <w:pPr>
              <w:spacing w:after="0" w:line="240" w:lineRule="auto"/>
            </w:pPr>
            <w:r>
              <w:t>Withdraw Money to Bank Account</w:t>
            </w:r>
            <w:r w:rsidR="001D75D4">
              <w:t>(Hight Priority)</w:t>
            </w:r>
          </w:p>
        </w:tc>
      </w:tr>
      <w:tr w:rsidR="009A3197" w14:paraId="66A47E0D" w14:textId="77777777" w:rsidTr="000C7992">
        <w:tc>
          <w:tcPr>
            <w:tcW w:w="2689" w:type="dxa"/>
            <w:tcBorders>
              <w:top w:val="single" w:sz="4" w:space="0" w:color="000000"/>
              <w:left w:val="single" w:sz="4" w:space="0" w:color="000000"/>
              <w:bottom w:val="single" w:sz="4" w:space="0" w:color="000000"/>
            </w:tcBorders>
            <w:shd w:val="clear" w:color="auto" w:fill="auto"/>
          </w:tcPr>
          <w:p w14:paraId="283427D0" w14:textId="77777777" w:rsidR="009A3197" w:rsidRDefault="009A3197" w:rsidP="000C7992">
            <w:pPr>
              <w:spacing w:after="0" w:line="240" w:lineRule="auto"/>
            </w:pPr>
            <w:r>
              <w:t>Participant actor instances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73E830EC" w14:textId="77777777" w:rsidR="009A3197" w:rsidRDefault="009A3197" w:rsidP="000C7992">
            <w:pPr>
              <w:spacing w:after="0" w:line="240" w:lineRule="auto"/>
            </w:pPr>
            <w:r>
              <w:t>Ayşe : Renter</w:t>
            </w:r>
          </w:p>
          <w:p w14:paraId="2DA9D030" w14:textId="77777777" w:rsidR="009A3197" w:rsidRDefault="009A3197" w:rsidP="000C7992">
            <w:pPr>
              <w:spacing w:after="0" w:line="240" w:lineRule="auto"/>
            </w:pPr>
            <w:r>
              <w:t xml:space="preserve">Fatma : Host </w:t>
            </w:r>
          </w:p>
        </w:tc>
      </w:tr>
      <w:tr w:rsidR="009A3197" w14:paraId="5823CCEF" w14:textId="77777777" w:rsidTr="000C7992">
        <w:tc>
          <w:tcPr>
            <w:tcW w:w="2689" w:type="dxa"/>
            <w:tcBorders>
              <w:top w:val="single" w:sz="4" w:space="0" w:color="000000"/>
              <w:left w:val="single" w:sz="4" w:space="0" w:color="000000"/>
              <w:bottom w:val="single" w:sz="4" w:space="0" w:color="000000"/>
            </w:tcBorders>
            <w:shd w:val="clear" w:color="auto" w:fill="auto"/>
          </w:tcPr>
          <w:p w14:paraId="4F84B6E7" w14:textId="77777777" w:rsidR="009A3197" w:rsidRDefault="009A3197" w:rsidP="000C7992">
            <w:pPr>
              <w:spacing w:after="0" w:line="240" w:lineRule="auto"/>
            </w:pPr>
            <w:r>
              <w:t>Flow of Events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31699143" w14:textId="77777777" w:rsidR="009A3197" w:rsidRDefault="009A3197" w:rsidP="000C7992">
            <w:pPr>
              <w:snapToGrid w:val="0"/>
              <w:spacing w:after="0" w:line="240" w:lineRule="auto"/>
            </w:pPr>
          </w:p>
          <w:p w14:paraId="39F68CE9" w14:textId="77777777" w:rsidR="009A3197" w:rsidRDefault="009A3197" w:rsidP="004915ED">
            <w:pPr>
              <w:pStyle w:val="ListeParagraf"/>
              <w:numPr>
                <w:ilvl w:val="0"/>
                <w:numId w:val="39"/>
              </w:numPr>
              <w:snapToGrid w:val="0"/>
              <w:spacing w:after="0" w:line="240" w:lineRule="auto"/>
            </w:pPr>
            <w:r>
              <w:t>Ayşe rents Fatma's flat.</w:t>
            </w:r>
          </w:p>
          <w:p w14:paraId="42888AC1" w14:textId="77777777" w:rsidR="009A3197" w:rsidRDefault="009A3197" w:rsidP="004915ED">
            <w:pPr>
              <w:pStyle w:val="ListeParagraf"/>
              <w:numPr>
                <w:ilvl w:val="0"/>
                <w:numId w:val="39"/>
              </w:numPr>
              <w:snapToGrid w:val="0"/>
              <w:spacing w:after="0" w:line="240" w:lineRule="auto"/>
            </w:pPr>
            <w:r>
              <w:t>Ayşe pays the payment.</w:t>
            </w:r>
          </w:p>
          <w:p w14:paraId="55BD3EEC" w14:textId="2F7302B8" w:rsidR="009A3197" w:rsidRDefault="009A3197" w:rsidP="004915ED">
            <w:pPr>
              <w:pStyle w:val="ListeParagraf"/>
              <w:numPr>
                <w:ilvl w:val="0"/>
                <w:numId w:val="39"/>
              </w:numPr>
              <w:snapToGrid w:val="0"/>
              <w:spacing w:after="0" w:line="240" w:lineRule="auto"/>
            </w:pPr>
            <w:r>
              <w:t>Ayşe's money goes the system.</w:t>
            </w:r>
          </w:p>
        </w:tc>
      </w:tr>
    </w:tbl>
    <w:p w14:paraId="7079C78F" w14:textId="77777777" w:rsidR="009A3197" w:rsidRDefault="009A3197" w:rsidP="009A3197">
      <w:pPr>
        <w:ind w:firstLine="0"/>
      </w:pPr>
    </w:p>
    <w:p w14:paraId="272C0184" w14:textId="77777777" w:rsidR="009A3197" w:rsidRDefault="009A3197" w:rsidP="009A3197"/>
    <w:p w14:paraId="15599FF5" w14:textId="77777777" w:rsidR="009A3197" w:rsidRDefault="009A3197" w:rsidP="009A3197">
      <w:pPr>
        <w:ind w:firstLine="0"/>
      </w:pPr>
    </w:p>
    <w:tbl>
      <w:tblPr>
        <w:tblW w:w="9400" w:type="dxa"/>
        <w:tblInd w:w="-25" w:type="dxa"/>
        <w:tblLayout w:type="fixed"/>
        <w:tblLook w:val="0000" w:firstRow="0" w:lastRow="0" w:firstColumn="0" w:lastColumn="0" w:noHBand="0" w:noVBand="0"/>
      </w:tblPr>
      <w:tblGrid>
        <w:gridCol w:w="2689"/>
        <w:gridCol w:w="6711"/>
      </w:tblGrid>
      <w:tr w:rsidR="009A3197" w14:paraId="742FBF34" w14:textId="77777777" w:rsidTr="009A3197">
        <w:tc>
          <w:tcPr>
            <w:tcW w:w="2689" w:type="dxa"/>
            <w:tcBorders>
              <w:top w:val="single" w:sz="4" w:space="0" w:color="000000"/>
              <w:left w:val="single" w:sz="4" w:space="0" w:color="000000"/>
              <w:bottom w:val="single" w:sz="4" w:space="0" w:color="000000"/>
            </w:tcBorders>
            <w:shd w:val="clear" w:color="auto" w:fill="auto"/>
          </w:tcPr>
          <w:p w14:paraId="04E973CE" w14:textId="77777777" w:rsidR="009A3197" w:rsidRDefault="009A3197" w:rsidP="000C7992">
            <w:pPr>
              <w:spacing w:after="0" w:line="240" w:lineRule="auto"/>
            </w:pPr>
            <w:r>
              <w:t>Scenario Name</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0B0C5BF0" w14:textId="77777777" w:rsidR="009A3197" w:rsidRDefault="009A3197" w:rsidP="000C7992">
            <w:pPr>
              <w:spacing w:after="0" w:line="240" w:lineRule="auto"/>
            </w:pPr>
            <w:r>
              <w:t>Withdraw Money to Bank Account</w:t>
            </w:r>
          </w:p>
        </w:tc>
      </w:tr>
      <w:tr w:rsidR="009A3197" w14:paraId="13BC89CC" w14:textId="77777777" w:rsidTr="009A3197">
        <w:tc>
          <w:tcPr>
            <w:tcW w:w="2689" w:type="dxa"/>
            <w:tcBorders>
              <w:top w:val="single" w:sz="4" w:space="0" w:color="000000"/>
              <w:left w:val="single" w:sz="4" w:space="0" w:color="000000"/>
              <w:bottom w:val="single" w:sz="4" w:space="0" w:color="000000"/>
            </w:tcBorders>
            <w:shd w:val="clear" w:color="auto" w:fill="auto"/>
          </w:tcPr>
          <w:p w14:paraId="66C736DC" w14:textId="77777777" w:rsidR="009A3197" w:rsidRDefault="009A3197" w:rsidP="000C7992">
            <w:pPr>
              <w:spacing w:after="0" w:line="240" w:lineRule="auto"/>
              <w:jc w:val="left"/>
            </w:pPr>
            <w:r>
              <w:t>Participant actor instances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03907143" w14:textId="77777777" w:rsidR="009A3197" w:rsidRDefault="009A3197" w:rsidP="000C7992">
            <w:pPr>
              <w:spacing w:after="0" w:line="240" w:lineRule="auto"/>
            </w:pPr>
            <w:r>
              <w:t>Ayşe : Renter</w:t>
            </w:r>
          </w:p>
          <w:p w14:paraId="5755DAED" w14:textId="77777777" w:rsidR="009A3197" w:rsidRDefault="009A3197" w:rsidP="000C7992">
            <w:pPr>
              <w:spacing w:after="0" w:line="240" w:lineRule="auto"/>
            </w:pPr>
            <w:r>
              <w:t xml:space="preserve">Fatma : Host </w:t>
            </w:r>
          </w:p>
        </w:tc>
      </w:tr>
      <w:tr w:rsidR="009A3197" w14:paraId="5D8F9DE1" w14:textId="77777777" w:rsidTr="009A3197">
        <w:tc>
          <w:tcPr>
            <w:tcW w:w="2689" w:type="dxa"/>
            <w:tcBorders>
              <w:top w:val="single" w:sz="4" w:space="0" w:color="000000"/>
              <w:left w:val="single" w:sz="4" w:space="0" w:color="000000"/>
              <w:bottom w:val="single" w:sz="4" w:space="0" w:color="000000"/>
            </w:tcBorders>
            <w:shd w:val="clear" w:color="auto" w:fill="auto"/>
          </w:tcPr>
          <w:p w14:paraId="42FF0677" w14:textId="77777777" w:rsidR="009A3197" w:rsidRDefault="009A3197" w:rsidP="000C7992">
            <w:pPr>
              <w:spacing w:after="0" w:line="240" w:lineRule="auto"/>
            </w:pPr>
            <w:r>
              <w:t>Flow of Events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5DADDAA9" w14:textId="291106E9" w:rsidR="009A3197" w:rsidRDefault="009A3197" w:rsidP="004915ED">
            <w:pPr>
              <w:pStyle w:val="ListeParagraf"/>
              <w:numPr>
                <w:ilvl w:val="0"/>
                <w:numId w:val="41"/>
              </w:numPr>
              <w:snapToGrid w:val="0"/>
              <w:spacing w:after="0" w:line="240" w:lineRule="auto"/>
            </w:pPr>
            <w:r>
              <w:t>Ayşe rents Fatma's flat.</w:t>
            </w:r>
          </w:p>
          <w:p w14:paraId="71AA6560" w14:textId="77777777" w:rsidR="009A3197" w:rsidRDefault="009A3197" w:rsidP="004915ED">
            <w:pPr>
              <w:pStyle w:val="ListeParagraf"/>
              <w:numPr>
                <w:ilvl w:val="0"/>
                <w:numId w:val="41"/>
              </w:numPr>
              <w:snapToGrid w:val="0"/>
              <w:spacing w:after="0" w:line="240" w:lineRule="auto"/>
            </w:pPr>
            <w:r>
              <w:t>Ayşe pays the payment.</w:t>
            </w:r>
          </w:p>
          <w:p w14:paraId="310007DD" w14:textId="77777777" w:rsidR="009A3197" w:rsidRDefault="009A3197" w:rsidP="004915ED">
            <w:pPr>
              <w:pStyle w:val="ListeParagraf"/>
              <w:numPr>
                <w:ilvl w:val="0"/>
                <w:numId w:val="41"/>
              </w:numPr>
              <w:snapToGrid w:val="0"/>
              <w:spacing w:after="0" w:line="240" w:lineRule="auto"/>
            </w:pPr>
            <w:r>
              <w:t>Ayşe's money goes the system.</w:t>
            </w:r>
          </w:p>
          <w:p w14:paraId="3DC22EF1" w14:textId="77777777" w:rsidR="009A3197" w:rsidRDefault="009A3197" w:rsidP="000C7992">
            <w:pPr>
              <w:snapToGrid w:val="0"/>
              <w:spacing w:after="0" w:line="240" w:lineRule="auto"/>
              <w:ind w:firstLine="0"/>
            </w:pPr>
          </w:p>
        </w:tc>
      </w:tr>
    </w:tbl>
    <w:p w14:paraId="69A8A1C5" w14:textId="77777777" w:rsidR="009A3197" w:rsidRDefault="009A3197" w:rsidP="009A3197"/>
    <w:p w14:paraId="2A6EE54B" w14:textId="5B866E2C" w:rsidR="00B17A74" w:rsidRDefault="00B17A74" w:rsidP="009A3197">
      <w:pPr>
        <w:rPr>
          <w:rFonts w:cs="Times New Roman"/>
          <w:b/>
          <w:szCs w:val="24"/>
        </w:rPr>
      </w:pPr>
    </w:p>
    <w:p w14:paraId="4F3D6F77" w14:textId="0CFD469B" w:rsidR="00B17A74" w:rsidRDefault="00B17A74" w:rsidP="009A3197">
      <w:pPr>
        <w:rPr>
          <w:rFonts w:cs="Times New Roman"/>
          <w:b/>
          <w:szCs w:val="24"/>
        </w:rPr>
      </w:pPr>
    </w:p>
    <w:p w14:paraId="6B8A51D1" w14:textId="6D7349F1" w:rsidR="00B17A74" w:rsidRDefault="00B17A74" w:rsidP="009A3197">
      <w:pPr>
        <w:rPr>
          <w:rFonts w:cs="Times New Roman"/>
          <w:b/>
          <w:szCs w:val="24"/>
        </w:rPr>
      </w:pPr>
    </w:p>
    <w:p w14:paraId="7AE8859A" w14:textId="6F047929" w:rsidR="00B17A74" w:rsidRDefault="00B17A74" w:rsidP="009A3197">
      <w:pPr>
        <w:rPr>
          <w:rFonts w:cs="Times New Roman"/>
          <w:b/>
          <w:szCs w:val="24"/>
        </w:rPr>
      </w:pPr>
    </w:p>
    <w:p w14:paraId="19A919BA" w14:textId="603F4109" w:rsidR="00B17A74" w:rsidRDefault="00B17A74" w:rsidP="009A3197">
      <w:pPr>
        <w:rPr>
          <w:rFonts w:cs="Times New Roman"/>
          <w:b/>
          <w:szCs w:val="24"/>
        </w:rPr>
      </w:pPr>
    </w:p>
    <w:p w14:paraId="75AEE71C" w14:textId="77777777" w:rsidR="00B17A74" w:rsidRDefault="00B17A74" w:rsidP="009A3197"/>
    <w:tbl>
      <w:tblPr>
        <w:tblW w:w="0" w:type="auto"/>
        <w:tblInd w:w="-25" w:type="dxa"/>
        <w:tblLayout w:type="fixed"/>
        <w:tblLook w:val="0000" w:firstRow="0" w:lastRow="0" w:firstColumn="0" w:lastColumn="0" w:noHBand="0" w:noVBand="0"/>
      </w:tblPr>
      <w:tblGrid>
        <w:gridCol w:w="2689"/>
        <w:gridCol w:w="6711"/>
      </w:tblGrid>
      <w:tr w:rsidR="009A3197" w14:paraId="7AAFBA02" w14:textId="77777777" w:rsidTr="000C7992">
        <w:tc>
          <w:tcPr>
            <w:tcW w:w="2689" w:type="dxa"/>
            <w:tcBorders>
              <w:top w:val="single" w:sz="4" w:space="0" w:color="000000"/>
              <w:left w:val="single" w:sz="4" w:space="0" w:color="000000"/>
              <w:bottom w:val="single" w:sz="4" w:space="0" w:color="000000"/>
            </w:tcBorders>
            <w:shd w:val="clear" w:color="auto" w:fill="auto"/>
          </w:tcPr>
          <w:p w14:paraId="586C6019" w14:textId="77777777" w:rsidR="009A3197" w:rsidRDefault="009A3197" w:rsidP="000C7992">
            <w:pPr>
              <w:spacing w:after="0" w:line="240" w:lineRule="auto"/>
            </w:pPr>
            <w:r>
              <w:lastRenderedPageBreak/>
              <w:t>Scenario Name</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50AF9338" w14:textId="77777777" w:rsidR="009A3197" w:rsidRDefault="009A3197" w:rsidP="000C7992">
            <w:pPr>
              <w:spacing w:after="0" w:line="240" w:lineRule="auto"/>
            </w:pPr>
            <w:r>
              <w:t>Adding a new payment option</w:t>
            </w:r>
          </w:p>
        </w:tc>
      </w:tr>
      <w:tr w:rsidR="009A3197" w14:paraId="634445E3" w14:textId="77777777" w:rsidTr="000C7992">
        <w:tc>
          <w:tcPr>
            <w:tcW w:w="2689" w:type="dxa"/>
            <w:tcBorders>
              <w:top w:val="single" w:sz="4" w:space="0" w:color="000000"/>
              <w:left w:val="single" w:sz="4" w:space="0" w:color="000000"/>
              <w:bottom w:val="single" w:sz="4" w:space="0" w:color="000000"/>
            </w:tcBorders>
            <w:shd w:val="clear" w:color="auto" w:fill="auto"/>
          </w:tcPr>
          <w:p w14:paraId="427FE9CB" w14:textId="09DCA484" w:rsidR="009A3197" w:rsidRDefault="000C7992" w:rsidP="000C7992">
            <w:pPr>
              <w:spacing w:after="0" w:line="240" w:lineRule="auto"/>
              <w:ind w:firstLine="0"/>
              <w:jc w:val="left"/>
            </w:pPr>
            <w:r>
              <w:t xml:space="preserve">Participant actor </w:t>
            </w:r>
            <w:r w:rsidR="009A3197">
              <w:t>instances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4038EF61" w14:textId="77777777" w:rsidR="009A3197" w:rsidRDefault="009A3197" w:rsidP="000C7992">
            <w:pPr>
              <w:spacing w:after="0" w:line="240" w:lineRule="auto"/>
            </w:pPr>
            <w:r>
              <w:t>Zeynep : Renter</w:t>
            </w:r>
          </w:p>
        </w:tc>
      </w:tr>
      <w:tr w:rsidR="009A3197" w14:paraId="37170E58" w14:textId="77777777" w:rsidTr="000C7992">
        <w:tc>
          <w:tcPr>
            <w:tcW w:w="2689" w:type="dxa"/>
            <w:tcBorders>
              <w:top w:val="single" w:sz="4" w:space="0" w:color="000000"/>
              <w:left w:val="single" w:sz="4" w:space="0" w:color="000000"/>
              <w:bottom w:val="single" w:sz="4" w:space="0" w:color="000000"/>
            </w:tcBorders>
            <w:shd w:val="clear" w:color="auto" w:fill="auto"/>
          </w:tcPr>
          <w:p w14:paraId="4D39F3A6" w14:textId="70A013D9" w:rsidR="009A3197" w:rsidRDefault="000C7992" w:rsidP="000C7992">
            <w:pPr>
              <w:spacing w:after="0" w:line="240" w:lineRule="auto"/>
              <w:ind w:firstLine="0"/>
            </w:pPr>
            <w:r>
              <w:t xml:space="preserve"> </w:t>
            </w:r>
            <w:r w:rsidR="009A3197">
              <w:t>Flow of Events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3FD803E2" w14:textId="544E53CC" w:rsidR="009A3197" w:rsidRDefault="009A3197" w:rsidP="004915ED">
            <w:pPr>
              <w:pStyle w:val="ListeParagraf"/>
              <w:numPr>
                <w:ilvl w:val="0"/>
                <w:numId w:val="43"/>
              </w:numPr>
              <w:snapToGrid w:val="0"/>
              <w:spacing w:after="0" w:line="240" w:lineRule="auto"/>
            </w:pPr>
            <w:r>
              <w:t>Zeynep searches a flat.</w:t>
            </w:r>
          </w:p>
          <w:p w14:paraId="5D19DAC7" w14:textId="77777777" w:rsidR="009A3197" w:rsidRDefault="009A3197" w:rsidP="004915ED">
            <w:pPr>
              <w:pStyle w:val="ListeParagraf"/>
              <w:numPr>
                <w:ilvl w:val="0"/>
                <w:numId w:val="43"/>
              </w:numPr>
              <w:snapToGrid w:val="0"/>
              <w:spacing w:after="0" w:line="240" w:lineRule="auto"/>
            </w:pPr>
            <w:r>
              <w:t>Zeynep sends a reservation request.</w:t>
            </w:r>
          </w:p>
          <w:p w14:paraId="43EAF0CA" w14:textId="77777777" w:rsidR="009A3197" w:rsidRDefault="009A3197" w:rsidP="004915ED">
            <w:pPr>
              <w:pStyle w:val="ListeParagraf"/>
              <w:numPr>
                <w:ilvl w:val="0"/>
                <w:numId w:val="43"/>
              </w:numPr>
              <w:snapToGrid w:val="0"/>
              <w:spacing w:after="0" w:line="240" w:lineRule="auto"/>
            </w:pPr>
            <w:r>
              <w:t>Zeynep adds a new payment option.</w:t>
            </w:r>
          </w:p>
          <w:p w14:paraId="25D97ADA" w14:textId="77777777" w:rsidR="009A3197" w:rsidRDefault="009A3197" w:rsidP="004915ED">
            <w:pPr>
              <w:pStyle w:val="ListeParagraf"/>
              <w:numPr>
                <w:ilvl w:val="0"/>
                <w:numId w:val="43"/>
              </w:numPr>
              <w:snapToGrid w:val="0"/>
              <w:spacing w:after="0" w:line="240" w:lineRule="auto"/>
            </w:pPr>
            <w:r>
              <w:t>Zeynep rents a flat.</w:t>
            </w:r>
          </w:p>
          <w:p w14:paraId="27244FD3" w14:textId="77777777" w:rsidR="000C7992" w:rsidRDefault="000C7992" w:rsidP="000C7992">
            <w:pPr>
              <w:snapToGrid w:val="0"/>
              <w:spacing w:after="0" w:line="240" w:lineRule="auto"/>
            </w:pPr>
          </w:p>
        </w:tc>
      </w:tr>
    </w:tbl>
    <w:p w14:paraId="6F00E092" w14:textId="7C03EC82" w:rsidR="000C7992" w:rsidRDefault="000C7992" w:rsidP="00B17A74">
      <w:pPr>
        <w:ind w:firstLine="0"/>
        <w:rPr>
          <w:rFonts w:cs="Times New Roman"/>
          <w:b/>
          <w:szCs w:val="24"/>
        </w:rPr>
      </w:pPr>
    </w:p>
    <w:p w14:paraId="6F610942" w14:textId="77777777" w:rsidR="009A3197" w:rsidRDefault="009A3197" w:rsidP="00E203FF">
      <w:pPr>
        <w:rPr>
          <w:rFonts w:cs="Times New Roman"/>
          <w:b/>
          <w:szCs w:val="24"/>
        </w:rPr>
      </w:pPr>
    </w:p>
    <w:tbl>
      <w:tblPr>
        <w:tblW w:w="0" w:type="auto"/>
        <w:tblInd w:w="-25" w:type="dxa"/>
        <w:tblLayout w:type="fixed"/>
        <w:tblLook w:val="0000" w:firstRow="0" w:lastRow="0" w:firstColumn="0" w:lastColumn="0" w:noHBand="0" w:noVBand="0"/>
      </w:tblPr>
      <w:tblGrid>
        <w:gridCol w:w="2689"/>
        <w:gridCol w:w="6711"/>
      </w:tblGrid>
      <w:tr w:rsidR="009A3197" w14:paraId="39F6B2E8" w14:textId="77777777" w:rsidTr="000C7992">
        <w:tc>
          <w:tcPr>
            <w:tcW w:w="2689" w:type="dxa"/>
            <w:tcBorders>
              <w:top w:val="single" w:sz="4" w:space="0" w:color="000000"/>
              <w:left w:val="single" w:sz="4" w:space="0" w:color="000000"/>
              <w:bottom w:val="single" w:sz="4" w:space="0" w:color="000000"/>
            </w:tcBorders>
            <w:shd w:val="clear" w:color="auto" w:fill="auto"/>
          </w:tcPr>
          <w:p w14:paraId="356619F2" w14:textId="77777777" w:rsidR="009A3197" w:rsidRDefault="009A3197" w:rsidP="000C7992">
            <w:pPr>
              <w:spacing w:after="0" w:line="240" w:lineRule="auto"/>
            </w:pPr>
            <w:r>
              <w:t>Scenario Name</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28FE2C50" w14:textId="77777777" w:rsidR="009A3197" w:rsidRDefault="009A3197" w:rsidP="000C7992">
            <w:pPr>
              <w:spacing w:after="0" w:line="240" w:lineRule="auto"/>
            </w:pPr>
            <w:r>
              <w:t>Display Flat Profile</w:t>
            </w:r>
          </w:p>
        </w:tc>
      </w:tr>
      <w:tr w:rsidR="009A3197" w14:paraId="74DF0B87" w14:textId="77777777" w:rsidTr="000C7992">
        <w:tc>
          <w:tcPr>
            <w:tcW w:w="2689" w:type="dxa"/>
            <w:tcBorders>
              <w:top w:val="single" w:sz="4" w:space="0" w:color="000000"/>
              <w:left w:val="single" w:sz="4" w:space="0" w:color="000000"/>
              <w:bottom w:val="single" w:sz="4" w:space="0" w:color="000000"/>
            </w:tcBorders>
            <w:shd w:val="clear" w:color="auto" w:fill="auto"/>
          </w:tcPr>
          <w:p w14:paraId="483A50D0" w14:textId="023147DF" w:rsidR="009A3197" w:rsidRDefault="000C7992" w:rsidP="000C7992">
            <w:pPr>
              <w:spacing w:after="0" w:line="240" w:lineRule="auto"/>
              <w:jc w:val="left"/>
            </w:pPr>
            <w:r>
              <w:t xml:space="preserve">Participant </w:t>
            </w:r>
            <w:r w:rsidR="009A3197">
              <w:t>actor instances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003B0FF0" w14:textId="77777777" w:rsidR="009A3197" w:rsidRDefault="009A3197" w:rsidP="000C7992">
            <w:pPr>
              <w:spacing w:after="0" w:line="240" w:lineRule="auto"/>
            </w:pPr>
            <w:r>
              <w:t>Hakan : Customer</w:t>
            </w:r>
          </w:p>
        </w:tc>
      </w:tr>
      <w:tr w:rsidR="009A3197" w14:paraId="5D3CBEEB" w14:textId="77777777" w:rsidTr="000C7992">
        <w:tc>
          <w:tcPr>
            <w:tcW w:w="2689" w:type="dxa"/>
            <w:tcBorders>
              <w:top w:val="single" w:sz="4" w:space="0" w:color="000000"/>
              <w:left w:val="single" w:sz="4" w:space="0" w:color="000000"/>
              <w:bottom w:val="single" w:sz="4" w:space="0" w:color="000000"/>
            </w:tcBorders>
            <w:shd w:val="clear" w:color="auto" w:fill="auto"/>
          </w:tcPr>
          <w:p w14:paraId="2BCA33BB" w14:textId="77777777" w:rsidR="009A3197" w:rsidRDefault="009A3197" w:rsidP="000C7992">
            <w:pPr>
              <w:spacing w:after="0" w:line="240" w:lineRule="auto"/>
            </w:pPr>
            <w:r>
              <w:t>Flow of Events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072F4E33" w14:textId="77777777" w:rsidR="009A3197" w:rsidRDefault="009A3197" w:rsidP="004915ED">
            <w:pPr>
              <w:pStyle w:val="ListeParagraf"/>
              <w:numPr>
                <w:ilvl w:val="0"/>
                <w:numId w:val="44"/>
              </w:numPr>
              <w:snapToGrid w:val="0"/>
              <w:spacing w:after="0" w:line="240" w:lineRule="auto"/>
            </w:pPr>
            <w:r>
              <w:t>Hakan enters the system.</w:t>
            </w:r>
          </w:p>
          <w:p w14:paraId="3CD7B605" w14:textId="77777777" w:rsidR="009A3197" w:rsidRDefault="009A3197" w:rsidP="004915ED">
            <w:pPr>
              <w:pStyle w:val="ListeParagraf"/>
              <w:numPr>
                <w:ilvl w:val="0"/>
                <w:numId w:val="44"/>
              </w:numPr>
              <w:snapToGrid w:val="0"/>
              <w:spacing w:after="0" w:line="240" w:lineRule="auto"/>
            </w:pPr>
            <w:r>
              <w:t>Hakan searches flats.</w:t>
            </w:r>
          </w:p>
          <w:p w14:paraId="3A6EC033" w14:textId="77777777" w:rsidR="009A3197" w:rsidRDefault="009A3197" w:rsidP="004915ED">
            <w:pPr>
              <w:pStyle w:val="ListeParagraf"/>
              <w:numPr>
                <w:ilvl w:val="0"/>
                <w:numId w:val="44"/>
              </w:numPr>
              <w:snapToGrid w:val="0"/>
              <w:spacing w:after="0" w:line="240" w:lineRule="auto"/>
            </w:pPr>
            <w:r>
              <w:t>Hakan finds out a flat.</w:t>
            </w:r>
          </w:p>
          <w:p w14:paraId="5835DFD9" w14:textId="77777777" w:rsidR="009A3197" w:rsidRDefault="009A3197" w:rsidP="004915ED">
            <w:pPr>
              <w:pStyle w:val="ListeParagraf"/>
              <w:numPr>
                <w:ilvl w:val="0"/>
                <w:numId w:val="44"/>
              </w:numPr>
              <w:snapToGrid w:val="0"/>
              <w:spacing w:after="0" w:line="240" w:lineRule="auto"/>
            </w:pPr>
            <w:r>
              <w:t>Hakan clicks display flat profile.</w:t>
            </w:r>
          </w:p>
          <w:p w14:paraId="3145C8FF" w14:textId="379ED495" w:rsidR="000C7992" w:rsidRDefault="000C7992" w:rsidP="000C7992">
            <w:pPr>
              <w:snapToGrid w:val="0"/>
              <w:spacing w:after="0" w:line="240" w:lineRule="auto"/>
            </w:pPr>
          </w:p>
        </w:tc>
      </w:tr>
    </w:tbl>
    <w:p w14:paraId="7E7526DE" w14:textId="77777777" w:rsidR="009A3197" w:rsidRDefault="009A3197" w:rsidP="009A3197"/>
    <w:p w14:paraId="0A24D157" w14:textId="77777777" w:rsidR="009A3197" w:rsidRDefault="009A3197" w:rsidP="00E203FF">
      <w:pPr>
        <w:rPr>
          <w:rFonts w:cs="Times New Roman"/>
          <w:b/>
          <w:szCs w:val="24"/>
        </w:rPr>
      </w:pPr>
    </w:p>
    <w:tbl>
      <w:tblPr>
        <w:tblW w:w="0" w:type="auto"/>
        <w:tblInd w:w="-25" w:type="dxa"/>
        <w:tblLayout w:type="fixed"/>
        <w:tblLook w:val="0000" w:firstRow="0" w:lastRow="0" w:firstColumn="0" w:lastColumn="0" w:noHBand="0" w:noVBand="0"/>
      </w:tblPr>
      <w:tblGrid>
        <w:gridCol w:w="2689"/>
        <w:gridCol w:w="6711"/>
      </w:tblGrid>
      <w:tr w:rsidR="009A3197" w14:paraId="1BDAE2C5" w14:textId="77777777" w:rsidTr="000C7992">
        <w:tc>
          <w:tcPr>
            <w:tcW w:w="2689" w:type="dxa"/>
            <w:tcBorders>
              <w:top w:val="single" w:sz="4" w:space="0" w:color="000000"/>
              <w:left w:val="single" w:sz="4" w:space="0" w:color="000000"/>
              <w:bottom w:val="single" w:sz="4" w:space="0" w:color="000000"/>
            </w:tcBorders>
            <w:shd w:val="clear" w:color="auto" w:fill="auto"/>
          </w:tcPr>
          <w:p w14:paraId="2FA9AC0C" w14:textId="77777777" w:rsidR="009A3197" w:rsidRDefault="009A3197" w:rsidP="000C7992">
            <w:pPr>
              <w:spacing w:after="0" w:line="240" w:lineRule="auto"/>
            </w:pPr>
            <w:r>
              <w:t>Scenario Name</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1B3A04E7" w14:textId="77777777" w:rsidR="009A3197" w:rsidRDefault="009A3197" w:rsidP="000C7992">
            <w:pPr>
              <w:spacing w:after="0" w:line="240" w:lineRule="auto"/>
            </w:pPr>
            <w:r>
              <w:t>Display Customer Profile</w:t>
            </w:r>
          </w:p>
        </w:tc>
      </w:tr>
      <w:tr w:rsidR="009A3197" w14:paraId="46C3CE0F" w14:textId="77777777" w:rsidTr="000C7992">
        <w:tc>
          <w:tcPr>
            <w:tcW w:w="2689" w:type="dxa"/>
            <w:tcBorders>
              <w:top w:val="single" w:sz="4" w:space="0" w:color="000000"/>
              <w:left w:val="single" w:sz="4" w:space="0" w:color="000000"/>
              <w:bottom w:val="single" w:sz="4" w:space="0" w:color="000000"/>
            </w:tcBorders>
            <w:shd w:val="clear" w:color="auto" w:fill="auto"/>
          </w:tcPr>
          <w:p w14:paraId="373A52AB" w14:textId="77777777" w:rsidR="009A3197" w:rsidRDefault="009A3197" w:rsidP="006D1909">
            <w:pPr>
              <w:spacing w:after="0" w:line="240" w:lineRule="auto"/>
              <w:jc w:val="left"/>
            </w:pPr>
            <w:r>
              <w:t>Participant actor instances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53823F50" w14:textId="77777777" w:rsidR="009A3197" w:rsidRDefault="009A3197" w:rsidP="000C7992">
            <w:pPr>
              <w:spacing w:after="0" w:line="240" w:lineRule="auto"/>
            </w:pPr>
            <w:r>
              <w:t>Ahmet : Customer</w:t>
            </w:r>
          </w:p>
        </w:tc>
      </w:tr>
      <w:tr w:rsidR="009A3197" w14:paraId="0813333F" w14:textId="77777777" w:rsidTr="000C7992">
        <w:tc>
          <w:tcPr>
            <w:tcW w:w="2689" w:type="dxa"/>
            <w:tcBorders>
              <w:top w:val="single" w:sz="4" w:space="0" w:color="000000"/>
              <w:left w:val="single" w:sz="4" w:space="0" w:color="000000"/>
              <w:bottom w:val="single" w:sz="4" w:space="0" w:color="000000"/>
            </w:tcBorders>
            <w:shd w:val="clear" w:color="auto" w:fill="auto"/>
          </w:tcPr>
          <w:p w14:paraId="60C4E1CD" w14:textId="77777777" w:rsidR="009A3197" w:rsidRDefault="009A3197" w:rsidP="000C7992">
            <w:pPr>
              <w:spacing w:after="0" w:line="240" w:lineRule="auto"/>
            </w:pPr>
            <w:r>
              <w:t>Flow of Events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25D19BA8" w14:textId="3E031974" w:rsidR="009A3197" w:rsidRDefault="009A3197" w:rsidP="004915ED">
            <w:pPr>
              <w:pStyle w:val="ListeParagraf"/>
              <w:numPr>
                <w:ilvl w:val="0"/>
                <w:numId w:val="45"/>
              </w:numPr>
              <w:snapToGrid w:val="0"/>
              <w:spacing w:after="0" w:line="240" w:lineRule="auto"/>
            </w:pPr>
            <w:r>
              <w:t>Ahmet searchs a customer.</w:t>
            </w:r>
          </w:p>
          <w:p w14:paraId="754D539F" w14:textId="77777777" w:rsidR="009A3197" w:rsidRDefault="009A3197" w:rsidP="004915ED">
            <w:pPr>
              <w:pStyle w:val="ListeParagraf"/>
              <w:numPr>
                <w:ilvl w:val="0"/>
                <w:numId w:val="45"/>
              </w:numPr>
              <w:snapToGrid w:val="0"/>
              <w:spacing w:after="0" w:line="240" w:lineRule="auto"/>
            </w:pPr>
            <w:r>
              <w:t>Ahmet enters his/her profile.</w:t>
            </w:r>
          </w:p>
          <w:p w14:paraId="001C4955" w14:textId="77777777" w:rsidR="009A3197" w:rsidRDefault="009A3197" w:rsidP="004915ED">
            <w:pPr>
              <w:pStyle w:val="ListeParagraf"/>
              <w:numPr>
                <w:ilvl w:val="0"/>
                <w:numId w:val="45"/>
              </w:numPr>
              <w:snapToGrid w:val="0"/>
              <w:spacing w:after="0" w:line="240" w:lineRule="auto"/>
            </w:pPr>
            <w:r>
              <w:t>Ahmet displays his/her profile.</w:t>
            </w:r>
          </w:p>
          <w:p w14:paraId="328DE191" w14:textId="77777777" w:rsidR="000C7992" w:rsidRDefault="000C7992" w:rsidP="000C7992">
            <w:pPr>
              <w:snapToGrid w:val="0"/>
              <w:spacing w:after="0" w:line="240" w:lineRule="auto"/>
            </w:pPr>
          </w:p>
        </w:tc>
      </w:tr>
    </w:tbl>
    <w:p w14:paraId="63A1BADF" w14:textId="77777777" w:rsidR="009A3197" w:rsidRDefault="009A3197" w:rsidP="009A3197"/>
    <w:p w14:paraId="78AD177E" w14:textId="77777777" w:rsidR="009A3197" w:rsidRDefault="009A3197" w:rsidP="00E203FF">
      <w:pPr>
        <w:rPr>
          <w:rFonts w:cs="Times New Roman"/>
          <w:b/>
          <w:szCs w:val="24"/>
        </w:rPr>
      </w:pPr>
    </w:p>
    <w:tbl>
      <w:tblPr>
        <w:tblW w:w="0" w:type="auto"/>
        <w:tblInd w:w="-25" w:type="dxa"/>
        <w:tblLayout w:type="fixed"/>
        <w:tblLook w:val="0000" w:firstRow="0" w:lastRow="0" w:firstColumn="0" w:lastColumn="0" w:noHBand="0" w:noVBand="0"/>
      </w:tblPr>
      <w:tblGrid>
        <w:gridCol w:w="2689"/>
        <w:gridCol w:w="6711"/>
      </w:tblGrid>
      <w:tr w:rsidR="009A3197" w14:paraId="6EB7364C" w14:textId="77777777" w:rsidTr="000C7992">
        <w:tc>
          <w:tcPr>
            <w:tcW w:w="2689" w:type="dxa"/>
            <w:tcBorders>
              <w:top w:val="single" w:sz="4" w:space="0" w:color="000000"/>
              <w:left w:val="single" w:sz="4" w:space="0" w:color="000000"/>
              <w:bottom w:val="single" w:sz="4" w:space="0" w:color="000000"/>
            </w:tcBorders>
            <w:shd w:val="clear" w:color="auto" w:fill="auto"/>
          </w:tcPr>
          <w:p w14:paraId="45ABBFF9" w14:textId="77777777" w:rsidR="009A3197" w:rsidRDefault="009A3197" w:rsidP="000C7992">
            <w:pPr>
              <w:spacing w:after="0" w:line="240" w:lineRule="auto"/>
            </w:pPr>
            <w:r>
              <w:t>Scenario Name</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68F088A6" w14:textId="77777777" w:rsidR="009A3197" w:rsidRDefault="009A3197" w:rsidP="000C7992">
            <w:pPr>
              <w:spacing w:after="0" w:line="240" w:lineRule="auto"/>
            </w:pPr>
            <w:r>
              <w:t>Edit Own Profile</w:t>
            </w:r>
          </w:p>
        </w:tc>
      </w:tr>
      <w:tr w:rsidR="009A3197" w14:paraId="6A1FF4BC" w14:textId="77777777" w:rsidTr="000C7992">
        <w:tc>
          <w:tcPr>
            <w:tcW w:w="2689" w:type="dxa"/>
            <w:tcBorders>
              <w:top w:val="single" w:sz="4" w:space="0" w:color="000000"/>
              <w:left w:val="single" w:sz="4" w:space="0" w:color="000000"/>
              <w:bottom w:val="single" w:sz="4" w:space="0" w:color="000000"/>
            </w:tcBorders>
            <w:shd w:val="clear" w:color="auto" w:fill="auto"/>
          </w:tcPr>
          <w:p w14:paraId="05AAF454" w14:textId="77777777" w:rsidR="009A3197" w:rsidRDefault="009A3197" w:rsidP="006D1909">
            <w:pPr>
              <w:spacing w:after="0" w:line="240" w:lineRule="auto"/>
              <w:jc w:val="left"/>
            </w:pPr>
            <w:r>
              <w:t>Participant actor instances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0A6BF197" w14:textId="77777777" w:rsidR="009A3197" w:rsidRDefault="009A3197" w:rsidP="000C7992">
            <w:pPr>
              <w:spacing w:after="0" w:line="240" w:lineRule="auto"/>
            </w:pPr>
            <w:r>
              <w:t>Mehmet : Customer</w:t>
            </w:r>
          </w:p>
        </w:tc>
      </w:tr>
      <w:tr w:rsidR="009A3197" w14:paraId="1D72D778" w14:textId="77777777" w:rsidTr="000C7992">
        <w:tc>
          <w:tcPr>
            <w:tcW w:w="2689" w:type="dxa"/>
            <w:tcBorders>
              <w:top w:val="single" w:sz="4" w:space="0" w:color="000000"/>
              <w:left w:val="single" w:sz="4" w:space="0" w:color="000000"/>
              <w:bottom w:val="single" w:sz="4" w:space="0" w:color="000000"/>
            </w:tcBorders>
            <w:shd w:val="clear" w:color="auto" w:fill="auto"/>
          </w:tcPr>
          <w:p w14:paraId="66FCCA0E" w14:textId="77777777" w:rsidR="009A3197" w:rsidRDefault="009A3197" w:rsidP="000C7992">
            <w:pPr>
              <w:spacing w:after="0" w:line="240" w:lineRule="auto"/>
            </w:pPr>
            <w:r>
              <w:t>Flow of Events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0AE05B4C" w14:textId="77777777" w:rsidR="009A3197" w:rsidRDefault="009A3197" w:rsidP="004915ED">
            <w:pPr>
              <w:pStyle w:val="ListeParagraf"/>
              <w:numPr>
                <w:ilvl w:val="0"/>
                <w:numId w:val="46"/>
              </w:numPr>
              <w:snapToGrid w:val="0"/>
              <w:spacing w:after="0" w:line="240" w:lineRule="auto"/>
            </w:pPr>
            <w:r>
              <w:t>Mehmet logs in the system.</w:t>
            </w:r>
          </w:p>
          <w:p w14:paraId="5C1B2EC7" w14:textId="77777777" w:rsidR="009A3197" w:rsidRDefault="009A3197" w:rsidP="004915ED">
            <w:pPr>
              <w:pStyle w:val="ListeParagraf"/>
              <w:numPr>
                <w:ilvl w:val="0"/>
                <w:numId w:val="46"/>
              </w:numPr>
              <w:snapToGrid w:val="0"/>
              <w:spacing w:after="0" w:line="240" w:lineRule="auto"/>
            </w:pPr>
            <w:r>
              <w:t>Mehmet clicks menu button.</w:t>
            </w:r>
          </w:p>
          <w:p w14:paraId="4A80D887" w14:textId="77777777" w:rsidR="009A3197" w:rsidRDefault="009A3197" w:rsidP="004915ED">
            <w:pPr>
              <w:pStyle w:val="ListeParagraf"/>
              <w:numPr>
                <w:ilvl w:val="0"/>
                <w:numId w:val="46"/>
              </w:numPr>
              <w:snapToGrid w:val="0"/>
              <w:spacing w:after="0" w:line="240" w:lineRule="auto"/>
            </w:pPr>
            <w:r>
              <w:t>Mehmet selects edit Profile button.</w:t>
            </w:r>
          </w:p>
          <w:p w14:paraId="432C818D" w14:textId="634E362A" w:rsidR="000C7992" w:rsidRDefault="000C7992" w:rsidP="000C7992">
            <w:pPr>
              <w:snapToGrid w:val="0"/>
              <w:spacing w:after="0" w:line="240" w:lineRule="auto"/>
            </w:pPr>
          </w:p>
        </w:tc>
      </w:tr>
    </w:tbl>
    <w:p w14:paraId="59C0C785" w14:textId="77777777" w:rsidR="009A3197" w:rsidRDefault="009A3197" w:rsidP="009A3197"/>
    <w:p w14:paraId="4E8AE5B0" w14:textId="77777777" w:rsidR="009A3197" w:rsidRDefault="009A3197" w:rsidP="00E203FF">
      <w:pPr>
        <w:rPr>
          <w:rFonts w:cs="Times New Roman"/>
          <w:b/>
          <w:szCs w:val="24"/>
        </w:rPr>
      </w:pPr>
    </w:p>
    <w:tbl>
      <w:tblPr>
        <w:tblW w:w="0" w:type="auto"/>
        <w:tblInd w:w="108" w:type="dxa"/>
        <w:tblLayout w:type="fixed"/>
        <w:tblLook w:val="0000" w:firstRow="0" w:lastRow="0" w:firstColumn="0" w:lastColumn="0" w:noHBand="0" w:noVBand="0"/>
      </w:tblPr>
      <w:tblGrid>
        <w:gridCol w:w="2689"/>
        <w:gridCol w:w="6711"/>
      </w:tblGrid>
      <w:tr w:rsidR="009A3197" w14:paraId="58CEE8EC" w14:textId="77777777" w:rsidTr="000C7992">
        <w:tc>
          <w:tcPr>
            <w:tcW w:w="2689" w:type="dxa"/>
            <w:tcBorders>
              <w:top w:val="single" w:sz="4" w:space="0" w:color="000000"/>
              <w:left w:val="single" w:sz="4" w:space="0" w:color="000000"/>
              <w:bottom w:val="single" w:sz="4" w:space="0" w:color="000000"/>
            </w:tcBorders>
            <w:shd w:val="clear" w:color="auto" w:fill="auto"/>
          </w:tcPr>
          <w:p w14:paraId="21CB3677" w14:textId="77777777" w:rsidR="009A3197" w:rsidRDefault="009A3197" w:rsidP="000C7992">
            <w:pPr>
              <w:spacing w:after="0" w:line="240" w:lineRule="auto"/>
            </w:pPr>
            <w:r>
              <w:t>Scenario Name</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0BF533BF" w14:textId="77777777" w:rsidR="009A3197" w:rsidRDefault="009A3197" w:rsidP="000C7992">
            <w:pPr>
              <w:spacing w:after="0" w:line="240" w:lineRule="auto"/>
            </w:pPr>
            <w:r>
              <w:t>Edit Flat Profile</w:t>
            </w:r>
          </w:p>
        </w:tc>
      </w:tr>
      <w:tr w:rsidR="009A3197" w14:paraId="307E1DAD" w14:textId="77777777" w:rsidTr="000C7992">
        <w:tc>
          <w:tcPr>
            <w:tcW w:w="2689" w:type="dxa"/>
            <w:tcBorders>
              <w:top w:val="single" w:sz="4" w:space="0" w:color="000000"/>
              <w:left w:val="single" w:sz="4" w:space="0" w:color="000000"/>
              <w:bottom w:val="single" w:sz="4" w:space="0" w:color="000000"/>
            </w:tcBorders>
            <w:shd w:val="clear" w:color="auto" w:fill="auto"/>
          </w:tcPr>
          <w:p w14:paraId="14CA8AF7" w14:textId="77777777" w:rsidR="009A3197" w:rsidRDefault="009A3197" w:rsidP="006D1909">
            <w:pPr>
              <w:spacing w:after="0" w:line="240" w:lineRule="auto"/>
              <w:jc w:val="left"/>
            </w:pPr>
            <w:r>
              <w:t>Participant actor instances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3941E86B" w14:textId="77777777" w:rsidR="009A3197" w:rsidRDefault="009A3197" w:rsidP="000C7992">
            <w:pPr>
              <w:spacing w:after="0" w:line="240" w:lineRule="auto"/>
            </w:pPr>
            <w:r>
              <w:t>Ali : Host</w:t>
            </w:r>
          </w:p>
        </w:tc>
      </w:tr>
      <w:tr w:rsidR="009A3197" w14:paraId="7E98C958" w14:textId="77777777" w:rsidTr="000C7992">
        <w:tc>
          <w:tcPr>
            <w:tcW w:w="2689" w:type="dxa"/>
            <w:tcBorders>
              <w:top w:val="single" w:sz="4" w:space="0" w:color="000000"/>
              <w:left w:val="single" w:sz="4" w:space="0" w:color="000000"/>
              <w:bottom w:val="single" w:sz="4" w:space="0" w:color="000000"/>
            </w:tcBorders>
            <w:shd w:val="clear" w:color="auto" w:fill="auto"/>
          </w:tcPr>
          <w:p w14:paraId="7145304A" w14:textId="77777777" w:rsidR="009A3197" w:rsidRDefault="009A3197" w:rsidP="000C7992">
            <w:pPr>
              <w:spacing w:after="0" w:line="240" w:lineRule="auto"/>
            </w:pPr>
            <w:r>
              <w:t>Flow of Events</w:t>
            </w:r>
          </w:p>
        </w:tc>
        <w:tc>
          <w:tcPr>
            <w:tcW w:w="6711" w:type="dxa"/>
            <w:tcBorders>
              <w:top w:val="single" w:sz="4" w:space="0" w:color="000000"/>
              <w:left w:val="single" w:sz="4" w:space="0" w:color="000000"/>
              <w:bottom w:val="single" w:sz="4" w:space="0" w:color="000000"/>
              <w:right w:val="single" w:sz="4" w:space="0" w:color="000000"/>
            </w:tcBorders>
            <w:shd w:val="clear" w:color="auto" w:fill="auto"/>
          </w:tcPr>
          <w:p w14:paraId="065A7ACD" w14:textId="77777777" w:rsidR="009A3197" w:rsidRDefault="009A3197" w:rsidP="004915ED">
            <w:pPr>
              <w:pStyle w:val="ListeParagraf"/>
              <w:numPr>
                <w:ilvl w:val="0"/>
                <w:numId w:val="47"/>
              </w:numPr>
              <w:snapToGrid w:val="0"/>
              <w:spacing w:after="0" w:line="240" w:lineRule="auto"/>
            </w:pPr>
            <w:r>
              <w:t xml:space="preserve">Ali logs in the system. </w:t>
            </w:r>
          </w:p>
          <w:p w14:paraId="5825BDF2" w14:textId="77777777" w:rsidR="009A3197" w:rsidRDefault="009A3197" w:rsidP="004915ED">
            <w:pPr>
              <w:pStyle w:val="ListeParagraf"/>
              <w:numPr>
                <w:ilvl w:val="0"/>
                <w:numId w:val="47"/>
              </w:numPr>
              <w:snapToGrid w:val="0"/>
              <w:spacing w:after="0" w:line="240" w:lineRule="auto"/>
            </w:pPr>
            <w:r>
              <w:t>Ali clicks menu button.</w:t>
            </w:r>
          </w:p>
          <w:p w14:paraId="3AF4E4F3" w14:textId="77777777" w:rsidR="009A3197" w:rsidRDefault="009A3197" w:rsidP="004915ED">
            <w:pPr>
              <w:pStyle w:val="ListeParagraf"/>
              <w:numPr>
                <w:ilvl w:val="0"/>
                <w:numId w:val="47"/>
              </w:numPr>
              <w:snapToGrid w:val="0"/>
              <w:spacing w:after="0" w:line="240" w:lineRule="auto"/>
            </w:pPr>
            <w:r>
              <w:t>Ali clicks edit own profile button.</w:t>
            </w:r>
          </w:p>
          <w:p w14:paraId="600017AA" w14:textId="24487D3C" w:rsidR="009A3197" w:rsidRDefault="000C7992" w:rsidP="004915ED">
            <w:pPr>
              <w:pStyle w:val="ListeParagraf"/>
              <w:numPr>
                <w:ilvl w:val="0"/>
                <w:numId w:val="47"/>
              </w:numPr>
              <w:snapToGrid w:val="0"/>
              <w:spacing w:after="0" w:line="240" w:lineRule="auto"/>
            </w:pPr>
            <w:r>
              <w:t>Ali enters edit flat profile.</w:t>
            </w:r>
          </w:p>
        </w:tc>
      </w:tr>
      <w:tr w:rsidR="009A3197" w14:paraId="4519E4D9" w14:textId="77777777" w:rsidTr="000C7992">
        <w:trPr>
          <w:trHeight w:val="239"/>
        </w:trPr>
        <w:tc>
          <w:tcPr>
            <w:tcW w:w="2689" w:type="dxa"/>
            <w:tcBorders>
              <w:left w:val="single" w:sz="4" w:space="0" w:color="000000"/>
              <w:bottom w:val="single" w:sz="4" w:space="0" w:color="000000"/>
            </w:tcBorders>
            <w:shd w:val="clear" w:color="auto" w:fill="auto"/>
          </w:tcPr>
          <w:p w14:paraId="46712716" w14:textId="77777777" w:rsidR="009A3197" w:rsidRDefault="009A3197" w:rsidP="000C7992">
            <w:pPr>
              <w:snapToGrid w:val="0"/>
              <w:spacing w:after="0" w:line="240" w:lineRule="auto"/>
              <w:ind w:firstLine="0"/>
            </w:pPr>
          </w:p>
        </w:tc>
        <w:tc>
          <w:tcPr>
            <w:tcW w:w="6711" w:type="dxa"/>
            <w:tcBorders>
              <w:left w:val="single" w:sz="4" w:space="0" w:color="000000"/>
              <w:bottom w:val="single" w:sz="4" w:space="0" w:color="000000"/>
              <w:right w:val="single" w:sz="4" w:space="0" w:color="000000"/>
            </w:tcBorders>
            <w:shd w:val="clear" w:color="auto" w:fill="auto"/>
          </w:tcPr>
          <w:p w14:paraId="7DF5430A" w14:textId="77777777" w:rsidR="009A3197" w:rsidRDefault="009A3197" w:rsidP="000C7992">
            <w:pPr>
              <w:snapToGrid w:val="0"/>
              <w:spacing w:after="0" w:line="240" w:lineRule="auto"/>
              <w:ind w:firstLine="0"/>
            </w:pPr>
          </w:p>
        </w:tc>
      </w:tr>
    </w:tbl>
    <w:p w14:paraId="2085B236" w14:textId="77777777" w:rsidR="009A3197" w:rsidRDefault="009A3197" w:rsidP="009A3197">
      <w:pPr>
        <w:ind w:firstLine="0"/>
      </w:pPr>
    </w:p>
    <w:p w14:paraId="44128640" w14:textId="77777777" w:rsidR="009A3197" w:rsidRDefault="009A3197" w:rsidP="009A3197"/>
    <w:p w14:paraId="5A1611DC" w14:textId="42BBF38F" w:rsidR="000C7992" w:rsidRDefault="000C7992" w:rsidP="00B17A74">
      <w:pPr>
        <w:ind w:firstLine="0"/>
        <w:rPr>
          <w:rFonts w:cs="Times New Roman"/>
          <w:b/>
          <w:szCs w:val="24"/>
        </w:rPr>
      </w:pPr>
    </w:p>
    <w:p w14:paraId="1FEB3B8F" w14:textId="77777777" w:rsidR="009A3197" w:rsidRDefault="009A3197" w:rsidP="009A3197"/>
    <w:tbl>
      <w:tblPr>
        <w:tblW w:w="0" w:type="auto"/>
        <w:tblInd w:w="-5" w:type="dxa"/>
        <w:tblLayout w:type="fixed"/>
        <w:tblLook w:val="0000" w:firstRow="0" w:lastRow="0" w:firstColumn="0" w:lastColumn="0" w:noHBand="0" w:noVBand="0"/>
      </w:tblPr>
      <w:tblGrid>
        <w:gridCol w:w="1980"/>
        <w:gridCol w:w="7380"/>
      </w:tblGrid>
      <w:tr w:rsidR="009A3197" w14:paraId="663966C5" w14:textId="77777777" w:rsidTr="000C7992">
        <w:tc>
          <w:tcPr>
            <w:tcW w:w="1980" w:type="dxa"/>
            <w:tcBorders>
              <w:top w:val="single" w:sz="4" w:space="0" w:color="000000"/>
              <w:left w:val="single" w:sz="4" w:space="0" w:color="000000"/>
              <w:bottom w:val="single" w:sz="4" w:space="0" w:color="000000"/>
            </w:tcBorders>
            <w:shd w:val="clear" w:color="auto" w:fill="auto"/>
          </w:tcPr>
          <w:p w14:paraId="1E58991E" w14:textId="77777777" w:rsidR="009A3197" w:rsidRDefault="009A3197" w:rsidP="000C7992">
            <w:pPr>
              <w:spacing w:after="0" w:line="240" w:lineRule="auto"/>
              <w:jc w:val="left"/>
            </w:pPr>
            <w:r>
              <w:t>Use Case Name</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47F6E844" w14:textId="77777777" w:rsidR="009A3197" w:rsidRDefault="009A3197" w:rsidP="000C7992">
            <w:pPr>
              <w:spacing w:after="0" w:line="240" w:lineRule="auto"/>
            </w:pPr>
            <w:r>
              <w:t>register</w:t>
            </w:r>
          </w:p>
        </w:tc>
      </w:tr>
      <w:tr w:rsidR="009A3197" w14:paraId="24D60710" w14:textId="77777777" w:rsidTr="000C7992">
        <w:tc>
          <w:tcPr>
            <w:tcW w:w="1980" w:type="dxa"/>
            <w:tcBorders>
              <w:top w:val="single" w:sz="4" w:space="0" w:color="000000"/>
              <w:left w:val="single" w:sz="4" w:space="0" w:color="000000"/>
              <w:bottom w:val="single" w:sz="4" w:space="0" w:color="000000"/>
            </w:tcBorders>
            <w:shd w:val="clear" w:color="auto" w:fill="auto"/>
          </w:tcPr>
          <w:p w14:paraId="43288D40" w14:textId="77777777" w:rsidR="009A3197" w:rsidRDefault="009A3197" w:rsidP="000C7992">
            <w:pPr>
              <w:spacing w:after="0" w:line="240" w:lineRule="auto"/>
            </w:pPr>
            <w:r>
              <w:t>Participant Actors</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05BFA97E" w14:textId="77777777" w:rsidR="009A3197" w:rsidRDefault="009A3197" w:rsidP="000C7992">
            <w:pPr>
              <w:spacing w:after="0" w:line="240" w:lineRule="auto"/>
            </w:pPr>
            <w:r>
              <w:t>Initiated by Customer</w:t>
            </w:r>
          </w:p>
        </w:tc>
      </w:tr>
      <w:tr w:rsidR="009A3197" w14:paraId="5A28D2E8" w14:textId="77777777" w:rsidTr="000C7992">
        <w:tc>
          <w:tcPr>
            <w:tcW w:w="1980" w:type="dxa"/>
            <w:tcBorders>
              <w:top w:val="single" w:sz="4" w:space="0" w:color="000000"/>
              <w:left w:val="single" w:sz="4" w:space="0" w:color="000000"/>
              <w:bottom w:val="single" w:sz="4" w:space="0" w:color="000000"/>
            </w:tcBorders>
            <w:shd w:val="clear" w:color="auto" w:fill="auto"/>
          </w:tcPr>
          <w:p w14:paraId="41D9C4CF" w14:textId="77777777" w:rsidR="009A3197" w:rsidRDefault="009A3197" w:rsidP="000C7992">
            <w:pPr>
              <w:spacing w:after="0" w:line="240" w:lineRule="auto"/>
            </w:pPr>
            <w:r>
              <w:t>Flow of Events</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5A60046D" w14:textId="77777777" w:rsidR="009A3197" w:rsidRDefault="009A3197" w:rsidP="004915ED">
            <w:pPr>
              <w:numPr>
                <w:ilvl w:val="0"/>
                <w:numId w:val="5"/>
              </w:numPr>
              <w:suppressAutoHyphens/>
              <w:spacing w:after="0" w:line="240" w:lineRule="auto"/>
              <w:contextualSpacing w:val="0"/>
              <w:jc w:val="left"/>
            </w:pPr>
            <w:r>
              <w:t>Customer opens the Register view by clicking Register button on the menu, if Customer is not registered.</w:t>
            </w:r>
          </w:p>
          <w:p w14:paraId="3096B186" w14:textId="77777777" w:rsidR="009A3197" w:rsidRDefault="009A3197" w:rsidP="004915ED">
            <w:pPr>
              <w:numPr>
                <w:ilvl w:val="0"/>
                <w:numId w:val="5"/>
              </w:numPr>
              <w:suppressAutoHyphens/>
              <w:spacing w:after="0" w:line="240" w:lineRule="auto"/>
              <w:contextualSpacing w:val="0"/>
              <w:jc w:val="left"/>
            </w:pPr>
            <w:r>
              <w:t>Rent a Flat responds by presenting a Register form to Customer.</w:t>
            </w:r>
          </w:p>
          <w:p w14:paraId="2025390C" w14:textId="77777777" w:rsidR="009A3197" w:rsidRDefault="009A3197" w:rsidP="004915ED">
            <w:pPr>
              <w:numPr>
                <w:ilvl w:val="0"/>
                <w:numId w:val="5"/>
              </w:numPr>
              <w:suppressAutoHyphens/>
              <w:spacing w:after="0" w:line="240" w:lineRule="auto"/>
              <w:contextualSpacing w:val="0"/>
              <w:jc w:val="left"/>
            </w:pPr>
            <w:r>
              <w:t>Customer fills out the form by entering TCID, name, surname, address, birthdate, email and phone number. When the form is completed, Customer submits the form.</w:t>
            </w:r>
          </w:p>
          <w:p w14:paraId="4F0A5341" w14:textId="77777777" w:rsidR="009A3197" w:rsidRDefault="009A3197" w:rsidP="004915ED">
            <w:pPr>
              <w:numPr>
                <w:ilvl w:val="0"/>
                <w:numId w:val="5"/>
              </w:numPr>
              <w:suppressAutoHyphens/>
              <w:spacing w:after="0" w:line="240" w:lineRule="auto"/>
              <w:contextualSpacing w:val="0"/>
              <w:jc w:val="left"/>
            </w:pPr>
            <w:r>
              <w:t>Rent a Flat receives the form, create account, make Customer logged in and redirects Customer to main view.</w:t>
            </w:r>
          </w:p>
        </w:tc>
      </w:tr>
      <w:tr w:rsidR="009A3197" w14:paraId="5BC11B5F" w14:textId="77777777" w:rsidTr="000C7992">
        <w:tc>
          <w:tcPr>
            <w:tcW w:w="1980" w:type="dxa"/>
            <w:tcBorders>
              <w:top w:val="single" w:sz="4" w:space="0" w:color="000000"/>
              <w:left w:val="single" w:sz="4" w:space="0" w:color="000000"/>
              <w:bottom w:val="single" w:sz="4" w:space="0" w:color="000000"/>
            </w:tcBorders>
            <w:shd w:val="clear" w:color="auto" w:fill="auto"/>
          </w:tcPr>
          <w:p w14:paraId="6B2FF681" w14:textId="77777777" w:rsidR="009A3197" w:rsidRDefault="009A3197" w:rsidP="000C7992">
            <w:pPr>
              <w:spacing w:after="0" w:line="240" w:lineRule="auto"/>
            </w:pPr>
            <w:r>
              <w:t>Entry Condition</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2A10A61B" w14:textId="77777777" w:rsidR="009A3197" w:rsidRDefault="009A3197" w:rsidP="000C7992">
            <w:pPr>
              <w:spacing w:after="0" w:line="240" w:lineRule="auto"/>
            </w:pPr>
            <w:r>
              <w:t>Customer clicks to Register button.</w:t>
            </w:r>
          </w:p>
        </w:tc>
      </w:tr>
      <w:tr w:rsidR="009A3197" w14:paraId="3E896C25" w14:textId="77777777" w:rsidTr="000C7992">
        <w:tc>
          <w:tcPr>
            <w:tcW w:w="1980" w:type="dxa"/>
            <w:tcBorders>
              <w:top w:val="single" w:sz="4" w:space="0" w:color="000000"/>
              <w:left w:val="single" w:sz="4" w:space="0" w:color="000000"/>
              <w:bottom w:val="single" w:sz="4" w:space="0" w:color="000000"/>
            </w:tcBorders>
            <w:shd w:val="clear" w:color="auto" w:fill="auto"/>
          </w:tcPr>
          <w:p w14:paraId="1A43E2E1" w14:textId="77777777" w:rsidR="009A3197" w:rsidRDefault="009A3197" w:rsidP="000C7992">
            <w:pPr>
              <w:spacing w:after="0" w:line="240" w:lineRule="auto"/>
            </w:pPr>
            <w:r>
              <w:t>Exit Condition</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3963A3A3" w14:textId="77777777" w:rsidR="009A3197" w:rsidRDefault="009A3197" w:rsidP="000C7992">
            <w:pPr>
              <w:spacing w:after="0" w:line="240" w:lineRule="auto"/>
            </w:pPr>
            <w:r>
              <w:t>Customer has completed registration process.</w:t>
            </w:r>
          </w:p>
        </w:tc>
      </w:tr>
    </w:tbl>
    <w:p w14:paraId="72A2C169" w14:textId="77777777" w:rsidR="009A3197" w:rsidRDefault="009A3197" w:rsidP="009A3197"/>
    <w:p w14:paraId="1D26D1E6" w14:textId="77777777" w:rsidR="00CE74EC" w:rsidRDefault="00CE74EC" w:rsidP="009A3197"/>
    <w:p w14:paraId="754F2D3B" w14:textId="77777777" w:rsidR="00CE74EC" w:rsidRDefault="00CE74EC" w:rsidP="009A3197"/>
    <w:tbl>
      <w:tblPr>
        <w:tblW w:w="0" w:type="auto"/>
        <w:tblInd w:w="-5" w:type="dxa"/>
        <w:tblLayout w:type="fixed"/>
        <w:tblLook w:val="0000" w:firstRow="0" w:lastRow="0" w:firstColumn="0" w:lastColumn="0" w:noHBand="0" w:noVBand="0"/>
      </w:tblPr>
      <w:tblGrid>
        <w:gridCol w:w="1980"/>
        <w:gridCol w:w="7380"/>
      </w:tblGrid>
      <w:tr w:rsidR="009A3197" w14:paraId="52872E8B" w14:textId="77777777" w:rsidTr="000C7992">
        <w:tc>
          <w:tcPr>
            <w:tcW w:w="1980" w:type="dxa"/>
            <w:tcBorders>
              <w:top w:val="single" w:sz="4" w:space="0" w:color="000000"/>
              <w:left w:val="single" w:sz="4" w:space="0" w:color="000000"/>
              <w:bottom w:val="single" w:sz="4" w:space="0" w:color="000000"/>
            </w:tcBorders>
            <w:shd w:val="clear" w:color="auto" w:fill="auto"/>
          </w:tcPr>
          <w:p w14:paraId="40D55BE6" w14:textId="77777777" w:rsidR="009A3197" w:rsidRDefault="009A3197" w:rsidP="006D1909">
            <w:pPr>
              <w:spacing w:after="0" w:line="240" w:lineRule="auto"/>
              <w:jc w:val="left"/>
            </w:pPr>
            <w:r>
              <w:t>Use Case Name</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543363C4" w14:textId="77777777" w:rsidR="009A3197" w:rsidRDefault="009A3197" w:rsidP="000C7992">
            <w:pPr>
              <w:spacing w:after="0" w:line="240" w:lineRule="auto"/>
            </w:pPr>
            <w:r>
              <w:t>rateFlat</w:t>
            </w:r>
          </w:p>
        </w:tc>
      </w:tr>
      <w:tr w:rsidR="009A3197" w14:paraId="6B747FC2" w14:textId="77777777" w:rsidTr="000C7992">
        <w:tc>
          <w:tcPr>
            <w:tcW w:w="1980" w:type="dxa"/>
            <w:tcBorders>
              <w:top w:val="single" w:sz="4" w:space="0" w:color="000000"/>
              <w:left w:val="single" w:sz="4" w:space="0" w:color="000000"/>
              <w:bottom w:val="single" w:sz="4" w:space="0" w:color="000000"/>
            </w:tcBorders>
            <w:shd w:val="clear" w:color="auto" w:fill="auto"/>
          </w:tcPr>
          <w:p w14:paraId="27116A42" w14:textId="77777777" w:rsidR="009A3197" w:rsidRDefault="009A3197" w:rsidP="000C7992">
            <w:pPr>
              <w:spacing w:after="0" w:line="240" w:lineRule="auto"/>
            </w:pPr>
            <w:r>
              <w:t>Participant Actors</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62261EB2" w14:textId="77777777" w:rsidR="009A3197" w:rsidRDefault="009A3197" w:rsidP="000C7992">
            <w:pPr>
              <w:spacing w:after="0" w:line="240" w:lineRule="auto"/>
            </w:pPr>
            <w:r>
              <w:t>Initiated by Customer</w:t>
            </w:r>
          </w:p>
        </w:tc>
      </w:tr>
      <w:tr w:rsidR="009A3197" w14:paraId="306A4A9C" w14:textId="77777777" w:rsidTr="000C7992">
        <w:tc>
          <w:tcPr>
            <w:tcW w:w="1980" w:type="dxa"/>
            <w:tcBorders>
              <w:top w:val="single" w:sz="4" w:space="0" w:color="000000"/>
              <w:left w:val="single" w:sz="4" w:space="0" w:color="000000"/>
              <w:bottom w:val="single" w:sz="4" w:space="0" w:color="000000"/>
            </w:tcBorders>
            <w:shd w:val="clear" w:color="auto" w:fill="auto"/>
          </w:tcPr>
          <w:p w14:paraId="6F56214C" w14:textId="77777777" w:rsidR="009A3197" w:rsidRDefault="009A3197" w:rsidP="000C7992">
            <w:pPr>
              <w:spacing w:after="0" w:line="240" w:lineRule="auto"/>
            </w:pPr>
            <w:r>
              <w:t>Flow of Events</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56484922" w14:textId="77777777" w:rsidR="009A3197" w:rsidRDefault="009A3197" w:rsidP="004915ED">
            <w:pPr>
              <w:numPr>
                <w:ilvl w:val="0"/>
                <w:numId w:val="6"/>
              </w:numPr>
              <w:suppressAutoHyphens/>
              <w:spacing w:after="0" w:line="240" w:lineRule="auto"/>
              <w:contextualSpacing w:val="0"/>
              <w:jc w:val="left"/>
            </w:pPr>
            <w:r>
              <w:t>Customer clicks Rate button on the Flat Profile, choose start amount  out of five and clicks on it. When user clicked on the star, rate request is sent to Rent a Flat.</w:t>
            </w:r>
          </w:p>
          <w:p w14:paraId="2E2A862D" w14:textId="77777777" w:rsidR="009A3197" w:rsidRDefault="009A3197" w:rsidP="004915ED">
            <w:pPr>
              <w:numPr>
                <w:ilvl w:val="0"/>
                <w:numId w:val="6"/>
              </w:numPr>
              <w:suppressAutoHyphens/>
              <w:spacing w:after="0" w:line="240" w:lineRule="auto"/>
              <w:contextualSpacing w:val="0"/>
              <w:jc w:val="left"/>
            </w:pPr>
            <w:r>
              <w:t>Rent a Flat receives the request and add rating to Flat and responds by message to Customer.</w:t>
            </w:r>
          </w:p>
        </w:tc>
      </w:tr>
      <w:tr w:rsidR="009A3197" w14:paraId="53F32C0C" w14:textId="77777777" w:rsidTr="000C7992">
        <w:tc>
          <w:tcPr>
            <w:tcW w:w="1980" w:type="dxa"/>
            <w:tcBorders>
              <w:top w:val="single" w:sz="4" w:space="0" w:color="000000"/>
              <w:left w:val="single" w:sz="4" w:space="0" w:color="000000"/>
              <w:bottom w:val="single" w:sz="4" w:space="0" w:color="000000"/>
            </w:tcBorders>
            <w:shd w:val="clear" w:color="auto" w:fill="auto"/>
          </w:tcPr>
          <w:p w14:paraId="78BD097A" w14:textId="77777777" w:rsidR="009A3197" w:rsidRDefault="009A3197" w:rsidP="000C7992">
            <w:pPr>
              <w:spacing w:after="0" w:line="240" w:lineRule="auto"/>
            </w:pPr>
            <w:r>
              <w:t>Entry Condition</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0721801D" w14:textId="77777777" w:rsidR="009A3197" w:rsidRDefault="009A3197" w:rsidP="000C7992">
            <w:pPr>
              <w:spacing w:after="0" w:line="240" w:lineRule="auto"/>
            </w:pPr>
            <w:r>
              <w:t>Customer is logged into Rate a Flat.</w:t>
            </w:r>
          </w:p>
          <w:p w14:paraId="2B3C9681" w14:textId="77777777" w:rsidR="009A3197" w:rsidRDefault="009A3197" w:rsidP="000C7992">
            <w:pPr>
              <w:spacing w:after="0" w:line="240" w:lineRule="auto"/>
            </w:pPr>
            <w:r>
              <w:t>Customer clicks Account tab on the menu.</w:t>
            </w:r>
          </w:p>
          <w:p w14:paraId="4E668EA8" w14:textId="77777777" w:rsidR="009A3197" w:rsidRDefault="009A3197" w:rsidP="000C7992">
            <w:pPr>
              <w:spacing w:after="0" w:line="240" w:lineRule="auto"/>
            </w:pPr>
            <w:r>
              <w:t>Customer chooses Reservations  option on the screen.</w:t>
            </w:r>
          </w:p>
          <w:p w14:paraId="4F7B9AEC" w14:textId="77777777" w:rsidR="009A3197" w:rsidRDefault="009A3197" w:rsidP="000C7992">
            <w:pPr>
              <w:spacing w:after="0" w:line="240" w:lineRule="auto"/>
            </w:pPr>
            <w:r>
              <w:t>Customer clicks Rate button at Finished Reservations tab.</w:t>
            </w:r>
          </w:p>
        </w:tc>
      </w:tr>
      <w:tr w:rsidR="009A3197" w14:paraId="07673A2B" w14:textId="77777777" w:rsidTr="000C7992">
        <w:tc>
          <w:tcPr>
            <w:tcW w:w="1980" w:type="dxa"/>
            <w:tcBorders>
              <w:top w:val="single" w:sz="4" w:space="0" w:color="000000"/>
              <w:left w:val="single" w:sz="4" w:space="0" w:color="000000"/>
              <w:bottom w:val="single" w:sz="4" w:space="0" w:color="000000"/>
            </w:tcBorders>
            <w:shd w:val="clear" w:color="auto" w:fill="auto"/>
          </w:tcPr>
          <w:p w14:paraId="32ED99CF" w14:textId="77777777" w:rsidR="009A3197" w:rsidRDefault="009A3197" w:rsidP="000C7992">
            <w:pPr>
              <w:spacing w:after="0" w:line="240" w:lineRule="auto"/>
            </w:pPr>
            <w:r>
              <w:t>Exit Condition</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60325EAF" w14:textId="77777777" w:rsidR="009A3197" w:rsidRDefault="009A3197" w:rsidP="000C7992">
            <w:pPr>
              <w:spacing w:after="0" w:line="240" w:lineRule="auto"/>
            </w:pPr>
            <w:r>
              <w:t>Customer has rated the flat.</w:t>
            </w:r>
          </w:p>
        </w:tc>
      </w:tr>
    </w:tbl>
    <w:p w14:paraId="34C3B0B3" w14:textId="77777777" w:rsidR="006D1909" w:rsidRDefault="006D1909" w:rsidP="00CE74EC">
      <w:pPr>
        <w:pStyle w:val="GvdeMetni"/>
      </w:pPr>
    </w:p>
    <w:p w14:paraId="5E922436" w14:textId="77777777" w:rsidR="006030B7" w:rsidRDefault="006030B7" w:rsidP="00CE74EC">
      <w:pPr>
        <w:pStyle w:val="GvdeMetni"/>
      </w:pPr>
    </w:p>
    <w:p w14:paraId="65A22FB8" w14:textId="77777777" w:rsidR="006030B7" w:rsidRDefault="006030B7" w:rsidP="00CE74EC">
      <w:pPr>
        <w:pStyle w:val="GvdeMetni"/>
      </w:pPr>
    </w:p>
    <w:tbl>
      <w:tblPr>
        <w:tblW w:w="0" w:type="auto"/>
        <w:tblInd w:w="-25" w:type="dxa"/>
        <w:tblLayout w:type="fixed"/>
        <w:tblLook w:val="0000" w:firstRow="0" w:lastRow="0" w:firstColumn="0" w:lastColumn="0" w:noHBand="0" w:noVBand="0"/>
      </w:tblPr>
      <w:tblGrid>
        <w:gridCol w:w="1946"/>
        <w:gridCol w:w="7159"/>
      </w:tblGrid>
      <w:tr w:rsidR="00CE74EC" w14:paraId="22AB4023" w14:textId="77777777" w:rsidTr="000C7992">
        <w:tc>
          <w:tcPr>
            <w:tcW w:w="1946" w:type="dxa"/>
            <w:tcBorders>
              <w:top w:val="single" w:sz="4" w:space="0" w:color="000000"/>
              <w:left w:val="single" w:sz="4" w:space="0" w:color="000000"/>
              <w:bottom w:val="single" w:sz="4" w:space="0" w:color="000000"/>
            </w:tcBorders>
            <w:shd w:val="clear" w:color="auto" w:fill="FFFFFF"/>
          </w:tcPr>
          <w:p w14:paraId="3EB56B7C" w14:textId="77777777" w:rsidR="00CE74EC" w:rsidRDefault="00CE74EC" w:rsidP="006D1909">
            <w:pPr>
              <w:spacing w:after="0" w:line="100" w:lineRule="atLeast"/>
              <w:jc w:val="left"/>
            </w:pPr>
            <w:r>
              <w:t>Use Case Name</w:t>
            </w:r>
          </w:p>
        </w:tc>
        <w:tc>
          <w:tcPr>
            <w:tcW w:w="7159" w:type="dxa"/>
            <w:tcBorders>
              <w:top w:val="single" w:sz="4" w:space="0" w:color="000000"/>
              <w:left w:val="single" w:sz="4" w:space="0" w:color="000000"/>
              <w:bottom w:val="single" w:sz="4" w:space="0" w:color="000000"/>
              <w:right w:val="single" w:sz="4" w:space="0" w:color="000000"/>
            </w:tcBorders>
            <w:shd w:val="clear" w:color="auto" w:fill="FFFFFF"/>
          </w:tcPr>
          <w:p w14:paraId="50E95694" w14:textId="77777777" w:rsidR="00CE74EC" w:rsidRDefault="00CE74EC" w:rsidP="000C7992">
            <w:pPr>
              <w:spacing w:after="0" w:line="100" w:lineRule="atLeast"/>
            </w:pPr>
            <w:r>
              <w:t>editProfile</w:t>
            </w:r>
          </w:p>
        </w:tc>
      </w:tr>
      <w:tr w:rsidR="00CE74EC" w14:paraId="03E4D0D4" w14:textId="77777777" w:rsidTr="000C7992">
        <w:trPr>
          <w:trHeight w:val="256"/>
        </w:trPr>
        <w:tc>
          <w:tcPr>
            <w:tcW w:w="1946" w:type="dxa"/>
            <w:tcBorders>
              <w:top w:val="single" w:sz="4" w:space="0" w:color="000000"/>
              <w:left w:val="single" w:sz="4" w:space="0" w:color="000000"/>
              <w:bottom w:val="single" w:sz="4" w:space="0" w:color="000000"/>
            </w:tcBorders>
            <w:shd w:val="clear" w:color="auto" w:fill="FFFFFF"/>
          </w:tcPr>
          <w:p w14:paraId="1EC8466C" w14:textId="77777777" w:rsidR="00CE74EC" w:rsidRDefault="00CE74EC" w:rsidP="000C7992">
            <w:pPr>
              <w:spacing w:after="0" w:line="100" w:lineRule="atLeast"/>
            </w:pPr>
            <w:r>
              <w:t>Participant Actors</w:t>
            </w:r>
          </w:p>
        </w:tc>
        <w:tc>
          <w:tcPr>
            <w:tcW w:w="7159" w:type="dxa"/>
            <w:tcBorders>
              <w:top w:val="single" w:sz="4" w:space="0" w:color="000000"/>
              <w:left w:val="single" w:sz="4" w:space="0" w:color="000000"/>
              <w:bottom w:val="single" w:sz="4" w:space="0" w:color="000000"/>
              <w:right w:val="single" w:sz="4" w:space="0" w:color="000000"/>
            </w:tcBorders>
            <w:shd w:val="clear" w:color="auto" w:fill="FFFFFF"/>
          </w:tcPr>
          <w:p w14:paraId="0442708F" w14:textId="77777777" w:rsidR="00CE74EC" w:rsidRDefault="00CE74EC" w:rsidP="000C7992">
            <w:pPr>
              <w:spacing w:after="0" w:line="100" w:lineRule="atLeast"/>
            </w:pPr>
            <w:r>
              <w:t>Initiated by Customer</w:t>
            </w:r>
          </w:p>
        </w:tc>
      </w:tr>
      <w:tr w:rsidR="00CE74EC" w14:paraId="4B9B5ADB" w14:textId="77777777" w:rsidTr="000C7992">
        <w:tc>
          <w:tcPr>
            <w:tcW w:w="1946" w:type="dxa"/>
            <w:tcBorders>
              <w:top w:val="single" w:sz="4" w:space="0" w:color="000000"/>
              <w:left w:val="single" w:sz="4" w:space="0" w:color="000000"/>
              <w:bottom w:val="single" w:sz="4" w:space="0" w:color="000000"/>
            </w:tcBorders>
            <w:shd w:val="clear" w:color="auto" w:fill="FFFFFF"/>
          </w:tcPr>
          <w:p w14:paraId="7C2C154D" w14:textId="77777777" w:rsidR="00CE74EC" w:rsidRDefault="00CE74EC" w:rsidP="000C7992">
            <w:pPr>
              <w:spacing w:after="0" w:line="100" w:lineRule="atLeast"/>
            </w:pPr>
            <w:r>
              <w:t>Flow of Events</w:t>
            </w:r>
          </w:p>
        </w:tc>
        <w:tc>
          <w:tcPr>
            <w:tcW w:w="7159" w:type="dxa"/>
            <w:tcBorders>
              <w:top w:val="single" w:sz="4" w:space="0" w:color="000000"/>
              <w:left w:val="single" w:sz="4" w:space="0" w:color="000000"/>
              <w:bottom w:val="single" w:sz="4" w:space="0" w:color="000000"/>
              <w:right w:val="single" w:sz="4" w:space="0" w:color="000000"/>
            </w:tcBorders>
            <w:shd w:val="clear" w:color="auto" w:fill="FFFFFF"/>
          </w:tcPr>
          <w:p w14:paraId="423A2555" w14:textId="77777777" w:rsidR="00CE74EC" w:rsidRDefault="00CE74EC" w:rsidP="000C7992">
            <w:pPr>
              <w:spacing w:after="0" w:line="100" w:lineRule="atLeast"/>
            </w:pPr>
            <w:r>
              <w:t xml:space="preserve">       1. Customer clicks menu on the screen.</w:t>
            </w:r>
          </w:p>
          <w:p w14:paraId="4BB6F92E" w14:textId="77777777" w:rsidR="00CE74EC" w:rsidRDefault="00CE74EC" w:rsidP="000C7992">
            <w:pPr>
              <w:spacing w:after="0" w:line="100" w:lineRule="atLeast"/>
            </w:pPr>
            <w:r>
              <w:t xml:space="preserve">       2. Customer chooses Profile tab.</w:t>
            </w:r>
          </w:p>
          <w:p w14:paraId="4582489B" w14:textId="77777777" w:rsidR="00CE74EC" w:rsidRDefault="00CE74EC" w:rsidP="000C7992">
            <w:pPr>
              <w:spacing w:after="0" w:line="100" w:lineRule="atLeast"/>
            </w:pPr>
            <w:r>
              <w:t xml:space="preserve">       3. Customer’s profil page open on the screen</w:t>
            </w:r>
          </w:p>
          <w:p w14:paraId="3228358E" w14:textId="77777777" w:rsidR="00CE74EC" w:rsidRDefault="00CE74EC" w:rsidP="000C7992">
            <w:pPr>
              <w:spacing w:after="0" w:line="100" w:lineRule="atLeast"/>
            </w:pPr>
            <w:r>
              <w:t xml:space="preserve">       4. Click edit profile tab.</w:t>
            </w:r>
          </w:p>
        </w:tc>
      </w:tr>
      <w:tr w:rsidR="00CE74EC" w14:paraId="7D748C7D" w14:textId="77777777" w:rsidTr="000C7992">
        <w:tc>
          <w:tcPr>
            <w:tcW w:w="1946" w:type="dxa"/>
            <w:tcBorders>
              <w:top w:val="single" w:sz="4" w:space="0" w:color="000000"/>
              <w:left w:val="single" w:sz="4" w:space="0" w:color="000000"/>
              <w:bottom w:val="single" w:sz="4" w:space="0" w:color="000000"/>
            </w:tcBorders>
            <w:shd w:val="clear" w:color="auto" w:fill="FFFFFF"/>
          </w:tcPr>
          <w:p w14:paraId="21F96E55" w14:textId="77777777" w:rsidR="00CE74EC" w:rsidRDefault="00CE74EC" w:rsidP="000C7992">
            <w:pPr>
              <w:spacing w:after="0" w:line="100" w:lineRule="atLeast"/>
            </w:pPr>
            <w:r>
              <w:t>Entry Condition</w:t>
            </w:r>
          </w:p>
        </w:tc>
        <w:tc>
          <w:tcPr>
            <w:tcW w:w="7159" w:type="dxa"/>
            <w:tcBorders>
              <w:top w:val="single" w:sz="4" w:space="0" w:color="000000"/>
              <w:left w:val="single" w:sz="4" w:space="0" w:color="000000"/>
              <w:bottom w:val="single" w:sz="4" w:space="0" w:color="000000"/>
              <w:right w:val="single" w:sz="4" w:space="0" w:color="000000"/>
            </w:tcBorders>
            <w:shd w:val="clear" w:color="auto" w:fill="FFFFFF"/>
          </w:tcPr>
          <w:p w14:paraId="790A867F" w14:textId="77777777" w:rsidR="00CE74EC" w:rsidRDefault="00CE74EC" w:rsidP="000C7992">
            <w:pPr>
              <w:spacing w:after="0" w:line="100" w:lineRule="atLeast"/>
            </w:pPr>
            <w:r>
              <w:t>Customer is logged into Rent a Flat.</w:t>
            </w:r>
          </w:p>
          <w:p w14:paraId="23D6AB40" w14:textId="77777777" w:rsidR="00CE74EC" w:rsidRDefault="00CE74EC" w:rsidP="000C7992">
            <w:pPr>
              <w:spacing w:after="0" w:line="100" w:lineRule="atLeast"/>
            </w:pPr>
            <w:r>
              <w:t>Customer chooses Edit Profile option on the screen.</w:t>
            </w:r>
          </w:p>
        </w:tc>
      </w:tr>
      <w:tr w:rsidR="00CE74EC" w14:paraId="446ABD16" w14:textId="77777777" w:rsidTr="000C7992">
        <w:tc>
          <w:tcPr>
            <w:tcW w:w="1946" w:type="dxa"/>
            <w:tcBorders>
              <w:top w:val="single" w:sz="4" w:space="0" w:color="000000"/>
              <w:left w:val="single" w:sz="4" w:space="0" w:color="000000"/>
              <w:bottom w:val="single" w:sz="4" w:space="0" w:color="000000"/>
            </w:tcBorders>
            <w:shd w:val="clear" w:color="auto" w:fill="FFFFFF"/>
          </w:tcPr>
          <w:p w14:paraId="7B3E9A3B" w14:textId="77777777" w:rsidR="00CE74EC" w:rsidRDefault="00CE74EC" w:rsidP="000C7992">
            <w:pPr>
              <w:spacing w:after="0" w:line="100" w:lineRule="atLeast"/>
            </w:pPr>
            <w:r>
              <w:t>Exit Condition</w:t>
            </w:r>
          </w:p>
        </w:tc>
        <w:tc>
          <w:tcPr>
            <w:tcW w:w="7159" w:type="dxa"/>
            <w:tcBorders>
              <w:top w:val="single" w:sz="4" w:space="0" w:color="000000"/>
              <w:left w:val="single" w:sz="4" w:space="0" w:color="000000"/>
              <w:bottom w:val="single" w:sz="4" w:space="0" w:color="000000"/>
              <w:right w:val="single" w:sz="4" w:space="0" w:color="000000"/>
            </w:tcBorders>
            <w:shd w:val="clear" w:color="auto" w:fill="FFFFFF"/>
          </w:tcPr>
          <w:p w14:paraId="2BAFCF55" w14:textId="77777777" w:rsidR="00CE74EC" w:rsidRDefault="00CE74EC" w:rsidP="000C7992">
            <w:pPr>
              <w:spacing w:after="0" w:line="100" w:lineRule="atLeast"/>
            </w:pPr>
            <w:r>
              <w:t>Customer has edited own profile.</w:t>
            </w:r>
          </w:p>
          <w:p w14:paraId="473E846A" w14:textId="5BF4092A" w:rsidR="00CE74EC" w:rsidRDefault="00CE74EC" w:rsidP="00CE74EC">
            <w:pPr>
              <w:spacing w:after="0" w:line="100" w:lineRule="atLeast"/>
            </w:pPr>
            <w:r>
              <w:t>Customer is logout from Rent a Flat.</w:t>
            </w:r>
          </w:p>
        </w:tc>
      </w:tr>
    </w:tbl>
    <w:p w14:paraId="3396B59A" w14:textId="77777777" w:rsidR="006D1909" w:rsidRDefault="006D1909" w:rsidP="00CE74EC">
      <w:pPr>
        <w:ind w:firstLine="0"/>
      </w:pPr>
    </w:p>
    <w:tbl>
      <w:tblPr>
        <w:tblW w:w="9360" w:type="dxa"/>
        <w:tblInd w:w="-5" w:type="dxa"/>
        <w:tblLayout w:type="fixed"/>
        <w:tblLook w:val="0000" w:firstRow="0" w:lastRow="0" w:firstColumn="0" w:lastColumn="0" w:noHBand="0" w:noVBand="0"/>
      </w:tblPr>
      <w:tblGrid>
        <w:gridCol w:w="1980"/>
        <w:gridCol w:w="7380"/>
      </w:tblGrid>
      <w:tr w:rsidR="00CE74EC" w14:paraId="766C7754" w14:textId="77777777" w:rsidTr="006D1909">
        <w:tc>
          <w:tcPr>
            <w:tcW w:w="1980" w:type="dxa"/>
            <w:tcBorders>
              <w:top w:val="single" w:sz="4" w:space="0" w:color="000000"/>
              <w:left w:val="single" w:sz="4" w:space="0" w:color="000000"/>
              <w:bottom w:val="single" w:sz="4" w:space="0" w:color="000000"/>
            </w:tcBorders>
            <w:shd w:val="clear" w:color="auto" w:fill="auto"/>
          </w:tcPr>
          <w:p w14:paraId="55457774" w14:textId="77777777" w:rsidR="00CE74EC" w:rsidRDefault="00CE74EC" w:rsidP="000C7992">
            <w:pPr>
              <w:spacing w:after="0" w:line="240" w:lineRule="auto"/>
              <w:jc w:val="left"/>
            </w:pPr>
            <w:r>
              <w:lastRenderedPageBreak/>
              <w:t>Use Case Name</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650470E9" w14:textId="77777777" w:rsidR="00CE74EC" w:rsidRDefault="00CE74EC" w:rsidP="000C7992">
            <w:pPr>
              <w:spacing w:after="0" w:line="240" w:lineRule="auto"/>
            </w:pPr>
            <w:r>
              <w:t>withdrawBalance</w:t>
            </w:r>
          </w:p>
        </w:tc>
      </w:tr>
      <w:tr w:rsidR="00CE74EC" w14:paraId="30D449BA" w14:textId="77777777" w:rsidTr="006D1909">
        <w:tc>
          <w:tcPr>
            <w:tcW w:w="1980" w:type="dxa"/>
            <w:tcBorders>
              <w:top w:val="single" w:sz="4" w:space="0" w:color="000000"/>
              <w:left w:val="single" w:sz="4" w:space="0" w:color="000000"/>
              <w:bottom w:val="single" w:sz="4" w:space="0" w:color="000000"/>
            </w:tcBorders>
            <w:shd w:val="clear" w:color="auto" w:fill="auto"/>
          </w:tcPr>
          <w:p w14:paraId="3A2AC5CE" w14:textId="77777777" w:rsidR="00CE74EC" w:rsidRDefault="00CE74EC" w:rsidP="000C7992">
            <w:pPr>
              <w:spacing w:after="0" w:line="240" w:lineRule="auto"/>
            </w:pPr>
            <w:r>
              <w:t>Participant Actors</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15F34615" w14:textId="77777777" w:rsidR="00CE74EC" w:rsidRDefault="00CE74EC" w:rsidP="000C7992">
            <w:pPr>
              <w:spacing w:after="0" w:line="240" w:lineRule="auto"/>
            </w:pPr>
            <w:r>
              <w:t>Initiated by Customer</w:t>
            </w:r>
          </w:p>
        </w:tc>
      </w:tr>
      <w:tr w:rsidR="00CE74EC" w14:paraId="3336EF08" w14:textId="77777777" w:rsidTr="006D1909">
        <w:tc>
          <w:tcPr>
            <w:tcW w:w="1980" w:type="dxa"/>
            <w:tcBorders>
              <w:top w:val="single" w:sz="4" w:space="0" w:color="000000"/>
              <w:left w:val="single" w:sz="4" w:space="0" w:color="000000"/>
              <w:bottom w:val="single" w:sz="4" w:space="0" w:color="000000"/>
            </w:tcBorders>
            <w:shd w:val="clear" w:color="auto" w:fill="auto"/>
          </w:tcPr>
          <w:p w14:paraId="5B1D43F4" w14:textId="77777777" w:rsidR="00CE74EC" w:rsidRDefault="00CE74EC" w:rsidP="000C7992">
            <w:pPr>
              <w:spacing w:after="0" w:line="240" w:lineRule="auto"/>
            </w:pPr>
            <w:r>
              <w:t>Flow of Events</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0CC4CA40" w14:textId="77777777" w:rsidR="00CE74EC" w:rsidRDefault="00CE74EC" w:rsidP="004915ED">
            <w:pPr>
              <w:numPr>
                <w:ilvl w:val="0"/>
                <w:numId w:val="7"/>
              </w:numPr>
              <w:suppressAutoHyphens/>
              <w:spacing w:after="0" w:line="240" w:lineRule="auto"/>
              <w:contextualSpacing w:val="0"/>
              <w:jc w:val="left"/>
            </w:pPr>
            <w:r>
              <w:t>Customer click Withdraw button at Account view.</w:t>
            </w:r>
          </w:p>
          <w:p w14:paraId="748FAE39" w14:textId="77777777" w:rsidR="00CE74EC" w:rsidRDefault="00CE74EC" w:rsidP="004915ED">
            <w:pPr>
              <w:numPr>
                <w:ilvl w:val="0"/>
                <w:numId w:val="7"/>
              </w:numPr>
              <w:suppressAutoHyphens/>
              <w:spacing w:after="0" w:line="240" w:lineRule="auto"/>
              <w:contextualSpacing w:val="0"/>
              <w:jc w:val="left"/>
            </w:pPr>
            <w:r>
              <w:t>Rent a Flat responds by presenting Withdraw view.</w:t>
            </w:r>
          </w:p>
          <w:p w14:paraId="471BAAA8" w14:textId="77777777" w:rsidR="00CE74EC" w:rsidRDefault="00CE74EC" w:rsidP="004915ED">
            <w:pPr>
              <w:numPr>
                <w:ilvl w:val="0"/>
                <w:numId w:val="7"/>
              </w:numPr>
              <w:suppressAutoHyphens/>
              <w:spacing w:after="0" w:line="240" w:lineRule="auto"/>
              <w:contextualSpacing w:val="0"/>
              <w:jc w:val="left"/>
            </w:pPr>
            <w:r>
              <w:t>Customer fills out the form by selecting Bank Account that money will be transferred and enters the amount of money. When the form is completed, Customer submits the form.</w:t>
            </w:r>
          </w:p>
          <w:p w14:paraId="0B6EC2E1" w14:textId="77777777" w:rsidR="00CE74EC" w:rsidRDefault="00CE74EC" w:rsidP="004915ED">
            <w:pPr>
              <w:numPr>
                <w:ilvl w:val="0"/>
                <w:numId w:val="7"/>
              </w:numPr>
              <w:suppressAutoHyphens/>
              <w:spacing w:after="0" w:line="240" w:lineRule="auto"/>
              <w:contextualSpacing w:val="0"/>
              <w:jc w:val="left"/>
            </w:pPr>
            <w:r>
              <w:t>Rent a flat receives the form, controls balance and bank account, and make transaction from Customer’s balance to Customer’s Bank Account.</w:t>
            </w:r>
          </w:p>
        </w:tc>
      </w:tr>
      <w:tr w:rsidR="00CE74EC" w14:paraId="6638C9AA" w14:textId="77777777" w:rsidTr="006D1909">
        <w:tc>
          <w:tcPr>
            <w:tcW w:w="1980" w:type="dxa"/>
            <w:tcBorders>
              <w:top w:val="single" w:sz="4" w:space="0" w:color="000000"/>
              <w:left w:val="single" w:sz="4" w:space="0" w:color="000000"/>
              <w:bottom w:val="single" w:sz="4" w:space="0" w:color="000000"/>
            </w:tcBorders>
            <w:shd w:val="clear" w:color="auto" w:fill="auto"/>
          </w:tcPr>
          <w:p w14:paraId="5D7CCFB6" w14:textId="77777777" w:rsidR="00CE74EC" w:rsidRDefault="00CE74EC" w:rsidP="000C7992">
            <w:pPr>
              <w:spacing w:after="0" w:line="240" w:lineRule="auto"/>
            </w:pPr>
            <w:r>
              <w:t>Entry Condition</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18394FBD" w14:textId="77777777" w:rsidR="00CE74EC" w:rsidRDefault="00CE74EC" w:rsidP="000C7992">
            <w:pPr>
              <w:spacing w:after="0" w:line="240" w:lineRule="auto"/>
            </w:pPr>
            <w:r>
              <w:t>Customer is logged into Rent a Flat.</w:t>
            </w:r>
          </w:p>
          <w:p w14:paraId="69B4B83C" w14:textId="77777777" w:rsidR="00CE74EC" w:rsidRDefault="00CE74EC" w:rsidP="000C7992">
            <w:pPr>
              <w:spacing w:after="0" w:line="240" w:lineRule="auto"/>
            </w:pPr>
            <w:r>
              <w:t>Customer clicks Account tab on the menu.</w:t>
            </w:r>
          </w:p>
          <w:p w14:paraId="550CC6F0" w14:textId="77777777" w:rsidR="00CE74EC" w:rsidRDefault="00CE74EC" w:rsidP="000C7992">
            <w:pPr>
              <w:spacing w:after="0" w:line="240" w:lineRule="auto"/>
            </w:pPr>
            <w:r>
              <w:t>Customer chooses Withdraw option on the screen.</w:t>
            </w:r>
          </w:p>
        </w:tc>
      </w:tr>
      <w:tr w:rsidR="00CE74EC" w14:paraId="231B8AD0" w14:textId="77777777" w:rsidTr="006D1909">
        <w:tc>
          <w:tcPr>
            <w:tcW w:w="1980" w:type="dxa"/>
            <w:tcBorders>
              <w:top w:val="single" w:sz="4" w:space="0" w:color="000000"/>
              <w:left w:val="single" w:sz="4" w:space="0" w:color="000000"/>
              <w:bottom w:val="single" w:sz="4" w:space="0" w:color="000000"/>
            </w:tcBorders>
            <w:shd w:val="clear" w:color="auto" w:fill="auto"/>
          </w:tcPr>
          <w:p w14:paraId="2B9D6EDA" w14:textId="77777777" w:rsidR="00CE74EC" w:rsidRDefault="00CE74EC" w:rsidP="000C7992">
            <w:pPr>
              <w:spacing w:after="0" w:line="240" w:lineRule="auto"/>
            </w:pPr>
            <w:r>
              <w:t>Exit Condition</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51B270D8" w14:textId="77777777" w:rsidR="00CE74EC" w:rsidRDefault="00CE74EC" w:rsidP="000C7992">
            <w:pPr>
              <w:spacing w:after="0" w:line="240" w:lineRule="auto"/>
            </w:pPr>
            <w:r>
              <w:t>Customer has completed withdraw.</w:t>
            </w:r>
          </w:p>
          <w:p w14:paraId="459FEB88" w14:textId="77777777" w:rsidR="00CE74EC" w:rsidRDefault="00CE74EC" w:rsidP="000C7992">
            <w:pPr>
              <w:spacing w:after="0" w:line="240" w:lineRule="auto"/>
            </w:pPr>
            <w:r>
              <w:t>Customer has no balance.</w:t>
            </w:r>
          </w:p>
        </w:tc>
      </w:tr>
    </w:tbl>
    <w:p w14:paraId="72A90F32" w14:textId="77777777" w:rsidR="00CE74EC" w:rsidRDefault="00CE74EC" w:rsidP="00CE74EC"/>
    <w:p w14:paraId="28877AAA" w14:textId="77777777" w:rsidR="00CE74EC" w:rsidRDefault="00CE74EC" w:rsidP="00CE74EC">
      <w:pPr>
        <w:ind w:firstLine="0"/>
      </w:pPr>
    </w:p>
    <w:tbl>
      <w:tblPr>
        <w:tblW w:w="0" w:type="auto"/>
        <w:tblInd w:w="-10" w:type="dxa"/>
        <w:tblLayout w:type="fixed"/>
        <w:tblLook w:val="0000" w:firstRow="0" w:lastRow="0" w:firstColumn="0" w:lastColumn="0" w:noHBand="0" w:noVBand="0"/>
      </w:tblPr>
      <w:tblGrid>
        <w:gridCol w:w="1980"/>
        <w:gridCol w:w="7390"/>
      </w:tblGrid>
      <w:tr w:rsidR="00CE74EC" w14:paraId="555A7487" w14:textId="77777777" w:rsidTr="000C7992">
        <w:tc>
          <w:tcPr>
            <w:tcW w:w="1980" w:type="dxa"/>
            <w:tcBorders>
              <w:top w:val="single" w:sz="4" w:space="0" w:color="000000"/>
              <w:left w:val="single" w:sz="4" w:space="0" w:color="000000"/>
              <w:bottom w:val="single" w:sz="4" w:space="0" w:color="000000"/>
            </w:tcBorders>
            <w:shd w:val="clear" w:color="auto" w:fill="auto"/>
          </w:tcPr>
          <w:p w14:paraId="7079A764" w14:textId="77777777" w:rsidR="00CE74EC" w:rsidRDefault="00CE74EC" w:rsidP="006D1909">
            <w:pPr>
              <w:spacing w:after="0" w:line="240" w:lineRule="auto"/>
              <w:jc w:val="left"/>
            </w:pPr>
            <w:r>
              <w:t>Use Case Name</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0617AD27" w14:textId="77777777" w:rsidR="00CE74EC" w:rsidRDefault="00CE74EC" w:rsidP="000C7992">
            <w:pPr>
              <w:spacing w:after="0" w:line="240" w:lineRule="auto"/>
            </w:pPr>
            <w:r>
              <w:t>Login</w:t>
            </w:r>
          </w:p>
        </w:tc>
      </w:tr>
      <w:tr w:rsidR="00CE74EC" w14:paraId="0AC385D0" w14:textId="77777777" w:rsidTr="000C7992">
        <w:tc>
          <w:tcPr>
            <w:tcW w:w="1980" w:type="dxa"/>
            <w:tcBorders>
              <w:top w:val="single" w:sz="4" w:space="0" w:color="000000"/>
              <w:left w:val="single" w:sz="4" w:space="0" w:color="000000"/>
              <w:bottom w:val="single" w:sz="4" w:space="0" w:color="000000"/>
            </w:tcBorders>
            <w:shd w:val="clear" w:color="auto" w:fill="auto"/>
          </w:tcPr>
          <w:p w14:paraId="0A354433" w14:textId="77777777" w:rsidR="00CE74EC" w:rsidRDefault="00CE74EC" w:rsidP="000C7992">
            <w:pPr>
              <w:spacing w:after="0" w:line="240" w:lineRule="auto"/>
            </w:pPr>
            <w:r>
              <w:t>Participant Actors</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3886143F" w14:textId="77777777" w:rsidR="00CE74EC" w:rsidRDefault="00CE74EC" w:rsidP="000C7992">
            <w:pPr>
              <w:spacing w:after="0" w:line="240" w:lineRule="auto"/>
            </w:pPr>
            <w:r>
              <w:t>Initiated by Customer (Host, Renter)</w:t>
            </w:r>
          </w:p>
        </w:tc>
      </w:tr>
      <w:tr w:rsidR="00CE74EC" w14:paraId="44DFC607" w14:textId="77777777" w:rsidTr="000C7992">
        <w:tc>
          <w:tcPr>
            <w:tcW w:w="1980" w:type="dxa"/>
            <w:tcBorders>
              <w:top w:val="single" w:sz="4" w:space="0" w:color="000000"/>
              <w:left w:val="single" w:sz="4" w:space="0" w:color="000000"/>
              <w:bottom w:val="single" w:sz="4" w:space="0" w:color="000000"/>
            </w:tcBorders>
            <w:shd w:val="clear" w:color="auto" w:fill="auto"/>
          </w:tcPr>
          <w:p w14:paraId="09F136A3" w14:textId="77777777" w:rsidR="00CE74EC" w:rsidRDefault="00CE74EC" w:rsidP="000C7992">
            <w:pPr>
              <w:spacing w:after="0" w:line="240" w:lineRule="auto"/>
              <w:rPr>
                <w:szCs w:val="24"/>
              </w:rPr>
            </w:pPr>
            <w:r>
              <w:t>Flow of Events</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05C9B5EE" w14:textId="77777777" w:rsidR="00CE74EC" w:rsidRDefault="00CE74EC" w:rsidP="000C7992">
            <w:pPr>
              <w:rPr>
                <w:szCs w:val="24"/>
              </w:rPr>
            </w:pPr>
            <w:r>
              <w:rPr>
                <w:szCs w:val="24"/>
              </w:rPr>
              <w:t>1. The user first enters to Rent a Flat, clicks Login on the menu.</w:t>
            </w:r>
          </w:p>
          <w:p w14:paraId="26550D1B" w14:textId="77777777" w:rsidR="00CE74EC" w:rsidRDefault="00CE74EC" w:rsidP="000C7992">
            <w:pPr>
              <w:rPr>
                <w:szCs w:val="24"/>
              </w:rPr>
            </w:pPr>
            <w:r>
              <w:rPr>
                <w:szCs w:val="24"/>
              </w:rPr>
              <w:t>2. Rent a Flat presents the Login Form to the user.</w:t>
            </w:r>
          </w:p>
          <w:p w14:paraId="27E48DA4" w14:textId="77777777" w:rsidR="00CE74EC" w:rsidRDefault="00CE74EC" w:rsidP="000C7992">
            <w:pPr>
              <w:rPr>
                <w:szCs w:val="24"/>
              </w:rPr>
            </w:pPr>
            <w:r>
              <w:rPr>
                <w:szCs w:val="24"/>
              </w:rPr>
              <w:t>3. The user enters his/her email into Email text field on the screen, also enters his/her password into Password text field on the screen. Lastly, the user sends a request to Rent a Flat by clicking to Login button on the screen to be logged in.</w:t>
            </w:r>
          </w:p>
          <w:p w14:paraId="061A9556" w14:textId="77777777" w:rsidR="00CE74EC" w:rsidRDefault="00CE74EC" w:rsidP="000C7992">
            <w:r>
              <w:rPr>
                <w:szCs w:val="24"/>
              </w:rPr>
              <w:t>4. Rent a Flat checks the Email and Password and allows the User to be logged in.</w:t>
            </w:r>
          </w:p>
        </w:tc>
      </w:tr>
      <w:tr w:rsidR="00CE74EC" w14:paraId="78AB68EB" w14:textId="77777777" w:rsidTr="000C7992">
        <w:tc>
          <w:tcPr>
            <w:tcW w:w="1980" w:type="dxa"/>
            <w:tcBorders>
              <w:top w:val="single" w:sz="4" w:space="0" w:color="000000"/>
              <w:left w:val="single" w:sz="4" w:space="0" w:color="000000"/>
              <w:bottom w:val="single" w:sz="4" w:space="0" w:color="000000"/>
            </w:tcBorders>
            <w:shd w:val="clear" w:color="auto" w:fill="auto"/>
          </w:tcPr>
          <w:p w14:paraId="57BCE6D0" w14:textId="77777777" w:rsidR="00CE74EC" w:rsidRDefault="00CE74EC" w:rsidP="000C7992">
            <w:pPr>
              <w:spacing w:after="0" w:line="240" w:lineRule="auto"/>
            </w:pPr>
            <w:r>
              <w:t>Entry Condition</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04EFA577" w14:textId="77777777" w:rsidR="00CE74EC" w:rsidRDefault="00CE74EC" w:rsidP="000C7992">
            <w:pPr>
              <w:spacing w:after="0" w:line="240" w:lineRule="auto"/>
            </w:pPr>
            <w:r>
              <w:t>Customer enters to login view.</w:t>
            </w:r>
          </w:p>
        </w:tc>
      </w:tr>
      <w:tr w:rsidR="00CE74EC" w14:paraId="3B3ADF98" w14:textId="77777777" w:rsidTr="000C7992">
        <w:tc>
          <w:tcPr>
            <w:tcW w:w="1980" w:type="dxa"/>
            <w:tcBorders>
              <w:top w:val="single" w:sz="4" w:space="0" w:color="000000"/>
              <w:left w:val="single" w:sz="4" w:space="0" w:color="000000"/>
              <w:bottom w:val="single" w:sz="4" w:space="0" w:color="000000"/>
            </w:tcBorders>
            <w:shd w:val="clear" w:color="auto" w:fill="auto"/>
          </w:tcPr>
          <w:p w14:paraId="62E50365" w14:textId="77777777" w:rsidR="00CE74EC" w:rsidRDefault="00CE74EC" w:rsidP="000C7992">
            <w:pPr>
              <w:spacing w:after="0" w:line="240" w:lineRule="auto"/>
            </w:pPr>
            <w:r>
              <w:t>Exit Condition</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06C015A2" w14:textId="77777777" w:rsidR="00CE74EC" w:rsidRDefault="00CE74EC" w:rsidP="000C7992">
            <w:pPr>
              <w:spacing w:after="0" w:line="240" w:lineRule="auto"/>
            </w:pPr>
            <w:r>
              <w:t>Customer has logged in. OR</w:t>
            </w:r>
          </w:p>
          <w:p w14:paraId="120A9676" w14:textId="77777777" w:rsidR="00CE74EC" w:rsidRDefault="00CE74EC" w:rsidP="000C7992">
            <w:pPr>
              <w:spacing w:after="0" w:line="240" w:lineRule="auto"/>
            </w:pPr>
            <w:r>
              <w:t>Customer has saw pop-up why he/she could not login.</w:t>
            </w:r>
          </w:p>
        </w:tc>
      </w:tr>
    </w:tbl>
    <w:p w14:paraId="13272647" w14:textId="77777777" w:rsidR="00CE74EC" w:rsidRDefault="00CE74EC" w:rsidP="00CE74EC">
      <w:pPr>
        <w:ind w:firstLine="0"/>
      </w:pPr>
    </w:p>
    <w:tbl>
      <w:tblPr>
        <w:tblW w:w="0" w:type="auto"/>
        <w:tblInd w:w="-25" w:type="dxa"/>
        <w:tblLayout w:type="fixed"/>
        <w:tblLook w:val="0000" w:firstRow="0" w:lastRow="0" w:firstColumn="0" w:lastColumn="0" w:noHBand="0" w:noVBand="0"/>
      </w:tblPr>
      <w:tblGrid>
        <w:gridCol w:w="1944"/>
        <w:gridCol w:w="7161"/>
      </w:tblGrid>
      <w:tr w:rsidR="00CE74EC" w14:paraId="3EF5C5B9" w14:textId="77777777" w:rsidTr="000C7992">
        <w:tc>
          <w:tcPr>
            <w:tcW w:w="1944" w:type="dxa"/>
            <w:tcBorders>
              <w:top w:val="single" w:sz="4" w:space="0" w:color="000000"/>
              <w:left w:val="single" w:sz="4" w:space="0" w:color="000000"/>
              <w:bottom w:val="single" w:sz="4" w:space="0" w:color="000000"/>
            </w:tcBorders>
            <w:shd w:val="clear" w:color="auto" w:fill="FFFFFF"/>
          </w:tcPr>
          <w:p w14:paraId="457B7FC5" w14:textId="77777777" w:rsidR="00CE74EC" w:rsidRDefault="00CE74EC" w:rsidP="006D1909">
            <w:pPr>
              <w:spacing w:after="0" w:line="100" w:lineRule="atLeast"/>
              <w:jc w:val="left"/>
            </w:pPr>
            <w:r>
              <w:t>Use Case Name</w:t>
            </w:r>
          </w:p>
        </w:tc>
        <w:tc>
          <w:tcPr>
            <w:tcW w:w="7161" w:type="dxa"/>
            <w:tcBorders>
              <w:top w:val="single" w:sz="4" w:space="0" w:color="000000"/>
              <w:left w:val="single" w:sz="4" w:space="0" w:color="000000"/>
              <w:bottom w:val="single" w:sz="4" w:space="0" w:color="000000"/>
              <w:right w:val="single" w:sz="4" w:space="0" w:color="000000"/>
            </w:tcBorders>
            <w:shd w:val="clear" w:color="auto" w:fill="FFFFFF"/>
          </w:tcPr>
          <w:p w14:paraId="2DE17FEF" w14:textId="77777777" w:rsidR="00CE74EC" w:rsidRDefault="00CE74EC" w:rsidP="000C7992">
            <w:pPr>
              <w:spacing w:after="0" w:line="100" w:lineRule="atLeast"/>
            </w:pPr>
            <w:r>
              <w:t>editFlatProfile</w:t>
            </w:r>
          </w:p>
        </w:tc>
      </w:tr>
      <w:tr w:rsidR="00CE74EC" w14:paraId="372BDA81" w14:textId="77777777" w:rsidTr="000C7992">
        <w:tc>
          <w:tcPr>
            <w:tcW w:w="1944" w:type="dxa"/>
            <w:tcBorders>
              <w:top w:val="single" w:sz="4" w:space="0" w:color="000000"/>
              <w:left w:val="single" w:sz="4" w:space="0" w:color="000000"/>
              <w:bottom w:val="single" w:sz="4" w:space="0" w:color="000000"/>
            </w:tcBorders>
            <w:shd w:val="clear" w:color="auto" w:fill="FFFFFF"/>
          </w:tcPr>
          <w:p w14:paraId="75AF1223" w14:textId="77777777" w:rsidR="00CE74EC" w:rsidRDefault="00CE74EC" w:rsidP="000C7992">
            <w:pPr>
              <w:spacing w:after="0" w:line="100" w:lineRule="atLeast"/>
            </w:pPr>
            <w:r>
              <w:t>Participant Actors</w:t>
            </w:r>
          </w:p>
        </w:tc>
        <w:tc>
          <w:tcPr>
            <w:tcW w:w="7161" w:type="dxa"/>
            <w:tcBorders>
              <w:top w:val="single" w:sz="4" w:space="0" w:color="000000"/>
              <w:left w:val="single" w:sz="4" w:space="0" w:color="000000"/>
              <w:bottom w:val="single" w:sz="4" w:space="0" w:color="000000"/>
              <w:right w:val="single" w:sz="4" w:space="0" w:color="000000"/>
            </w:tcBorders>
            <w:shd w:val="clear" w:color="auto" w:fill="FFFFFF"/>
          </w:tcPr>
          <w:p w14:paraId="5857B0F0" w14:textId="77777777" w:rsidR="00CE74EC" w:rsidRDefault="00CE74EC" w:rsidP="000C7992">
            <w:pPr>
              <w:spacing w:after="0" w:line="100" w:lineRule="atLeast"/>
            </w:pPr>
            <w:r>
              <w:t>Initiated by Host</w:t>
            </w:r>
          </w:p>
        </w:tc>
      </w:tr>
      <w:tr w:rsidR="00CE74EC" w14:paraId="3431A8AD" w14:textId="77777777" w:rsidTr="000C7992">
        <w:tc>
          <w:tcPr>
            <w:tcW w:w="1944" w:type="dxa"/>
            <w:tcBorders>
              <w:top w:val="single" w:sz="4" w:space="0" w:color="000000"/>
              <w:left w:val="single" w:sz="4" w:space="0" w:color="000000"/>
              <w:bottom w:val="single" w:sz="4" w:space="0" w:color="000000"/>
            </w:tcBorders>
            <w:shd w:val="clear" w:color="auto" w:fill="FFFFFF"/>
          </w:tcPr>
          <w:p w14:paraId="286A4F3F" w14:textId="77777777" w:rsidR="00CE74EC" w:rsidRDefault="00CE74EC" w:rsidP="000C7992">
            <w:pPr>
              <w:spacing w:after="0" w:line="100" w:lineRule="atLeast"/>
            </w:pPr>
            <w:r>
              <w:t>Flow of Events</w:t>
            </w:r>
          </w:p>
        </w:tc>
        <w:tc>
          <w:tcPr>
            <w:tcW w:w="7161" w:type="dxa"/>
            <w:tcBorders>
              <w:top w:val="single" w:sz="4" w:space="0" w:color="000000"/>
              <w:left w:val="single" w:sz="4" w:space="0" w:color="000000"/>
              <w:bottom w:val="single" w:sz="4" w:space="0" w:color="000000"/>
              <w:right w:val="single" w:sz="4" w:space="0" w:color="000000"/>
            </w:tcBorders>
            <w:shd w:val="clear" w:color="auto" w:fill="FFFFFF"/>
          </w:tcPr>
          <w:p w14:paraId="116EE933" w14:textId="77777777" w:rsidR="00CE74EC" w:rsidRDefault="00CE74EC" w:rsidP="000C7992">
            <w:pPr>
              <w:spacing w:after="0" w:line="100" w:lineRule="atLeast"/>
            </w:pPr>
            <w:r>
              <w:t xml:space="preserve">     1. Host clicks menu on the screen.</w:t>
            </w:r>
          </w:p>
          <w:p w14:paraId="66F4FDAD" w14:textId="77777777" w:rsidR="00CE74EC" w:rsidRDefault="00CE74EC" w:rsidP="000C7992">
            <w:pPr>
              <w:spacing w:after="0" w:line="100" w:lineRule="atLeast"/>
            </w:pPr>
            <w:r>
              <w:t xml:space="preserve">     2. Host’s flat page open on the screen.</w:t>
            </w:r>
          </w:p>
          <w:p w14:paraId="5FB4BFDF" w14:textId="77777777" w:rsidR="00CE74EC" w:rsidRDefault="00CE74EC" w:rsidP="000C7992">
            <w:pPr>
              <w:spacing w:after="0" w:line="100" w:lineRule="atLeast"/>
            </w:pPr>
            <w:r>
              <w:t xml:space="preserve">     3. Host chooses Edit Flat Profile option on the screen.</w:t>
            </w:r>
          </w:p>
        </w:tc>
      </w:tr>
      <w:tr w:rsidR="00CE74EC" w14:paraId="332951CC" w14:textId="77777777" w:rsidTr="000C7992">
        <w:tc>
          <w:tcPr>
            <w:tcW w:w="1944" w:type="dxa"/>
            <w:tcBorders>
              <w:top w:val="single" w:sz="4" w:space="0" w:color="000000"/>
              <w:left w:val="single" w:sz="4" w:space="0" w:color="000000"/>
              <w:bottom w:val="single" w:sz="4" w:space="0" w:color="000000"/>
            </w:tcBorders>
            <w:shd w:val="clear" w:color="auto" w:fill="FFFFFF"/>
          </w:tcPr>
          <w:p w14:paraId="7020C671" w14:textId="77777777" w:rsidR="00CE74EC" w:rsidRDefault="00CE74EC" w:rsidP="000C7992">
            <w:pPr>
              <w:spacing w:after="0" w:line="100" w:lineRule="atLeast"/>
            </w:pPr>
            <w:r>
              <w:t>Entry Condition</w:t>
            </w:r>
          </w:p>
        </w:tc>
        <w:tc>
          <w:tcPr>
            <w:tcW w:w="7161" w:type="dxa"/>
            <w:tcBorders>
              <w:top w:val="single" w:sz="4" w:space="0" w:color="000000"/>
              <w:left w:val="single" w:sz="4" w:space="0" w:color="000000"/>
              <w:bottom w:val="single" w:sz="4" w:space="0" w:color="000000"/>
              <w:right w:val="single" w:sz="4" w:space="0" w:color="000000"/>
            </w:tcBorders>
            <w:shd w:val="clear" w:color="auto" w:fill="FFFFFF"/>
          </w:tcPr>
          <w:p w14:paraId="3469D5D6" w14:textId="77777777" w:rsidR="00CE74EC" w:rsidRDefault="00CE74EC" w:rsidP="000C7992">
            <w:pPr>
              <w:spacing w:after="0" w:line="100" w:lineRule="atLeast"/>
            </w:pPr>
            <w:r>
              <w:t>Host is logged into Rent a Flat.</w:t>
            </w:r>
          </w:p>
          <w:p w14:paraId="5B3D4516" w14:textId="77777777" w:rsidR="00CE74EC" w:rsidRDefault="00CE74EC" w:rsidP="000C7992">
            <w:pPr>
              <w:spacing w:after="0" w:line="100" w:lineRule="atLeast"/>
            </w:pPr>
            <w:r>
              <w:t>Host chooses My Flats tab.</w:t>
            </w:r>
          </w:p>
          <w:p w14:paraId="58904EBB" w14:textId="77777777" w:rsidR="00CE74EC" w:rsidRDefault="00CE74EC" w:rsidP="000C7992">
            <w:pPr>
              <w:spacing w:after="0" w:line="100" w:lineRule="atLeast"/>
            </w:pPr>
          </w:p>
        </w:tc>
      </w:tr>
      <w:tr w:rsidR="00CE74EC" w14:paraId="5456835A" w14:textId="77777777" w:rsidTr="000C7992">
        <w:tc>
          <w:tcPr>
            <w:tcW w:w="1944" w:type="dxa"/>
            <w:tcBorders>
              <w:top w:val="single" w:sz="4" w:space="0" w:color="000000"/>
              <w:left w:val="single" w:sz="4" w:space="0" w:color="000000"/>
              <w:bottom w:val="single" w:sz="4" w:space="0" w:color="000000"/>
            </w:tcBorders>
            <w:shd w:val="clear" w:color="auto" w:fill="FFFFFF"/>
          </w:tcPr>
          <w:p w14:paraId="5333CE3C" w14:textId="77777777" w:rsidR="00CE74EC" w:rsidRDefault="00CE74EC" w:rsidP="000C7992">
            <w:pPr>
              <w:spacing w:after="0" w:line="100" w:lineRule="atLeast"/>
            </w:pPr>
            <w:r>
              <w:t>Exit Condition</w:t>
            </w:r>
          </w:p>
        </w:tc>
        <w:tc>
          <w:tcPr>
            <w:tcW w:w="7161" w:type="dxa"/>
            <w:tcBorders>
              <w:top w:val="single" w:sz="4" w:space="0" w:color="000000"/>
              <w:left w:val="single" w:sz="4" w:space="0" w:color="000000"/>
              <w:bottom w:val="single" w:sz="4" w:space="0" w:color="000000"/>
              <w:right w:val="single" w:sz="4" w:space="0" w:color="000000"/>
            </w:tcBorders>
            <w:shd w:val="clear" w:color="auto" w:fill="FFFFFF"/>
          </w:tcPr>
          <w:p w14:paraId="057BA672" w14:textId="77777777" w:rsidR="00CE74EC" w:rsidRDefault="00CE74EC" w:rsidP="000C7992">
            <w:pPr>
              <w:spacing w:after="0" w:line="100" w:lineRule="atLeast"/>
            </w:pPr>
            <w:r>
              <w:t>Host has edited flat profile.</w:t>
            </w:r>
          </w:p>
          <w:p w14:paraId="73AD244D" w14:textId="77777777" w:rsidR="00CE74EC" w:rsidRDefault="00CE74EC" w:rsidP="000C7992">
            <w:pPr>
              <w:spacing w:after="0" w:line="100" w:lineRule="atLeast"/>
            </w:pPr>
            <w:r>
              <w:t>Host is logout from Rent a Flat.</w:t>
            </w:r>
          </w:p>
        </w:tc>
      </w:tr>
    </w:tbl>
    <w:p w14:paraId="5CA0A2EF" w14:textId="77777777" w:rsidR="00CE74EC" w:rsidRDefault="00CE74EC" w:rsidP="00E203FF">
      <w:pPr>
        <w:rPr>
          <w:rFonts w:cs="Times New Roman"/>
          <w:szCs w:val="24"/>
        </w:rPr>
      </w:pPr>
    </w:p>
    <w:p w14:paraId="5FF428CA" w14:textId="77777777" w:rsidR="00CE74EC" w:rsidRDefault="00CE74EC" w:rsidP="00E203FF">
      <w:pPr>
        <w:rPr>
          <w:rFonts w:cs="Times New Roman"/>
          <w:szCs w:val="24"/>
        </w:rPr>
      </w:pPr>
    </w:p>
    <w:p w14:paraId="090D1C6B" w14:textId="77777777" w:rsidR="00CE74EC" w:rsidRDefault="00CE74EC" w:rsidP="00CE74EC"/>
    <w:p w14:paraId="6344D853" w14:textId="77777777" w:rsidR="00CE74EC" w:rsidRDefault="00CE74EC" w:rsidP="00CE74EC">
      <w:pPr>
        <w:ind w:firstLine="0"/>
      </w:pPr>
    </w:p>
    <w:tbl>
      <w:tblPr>
        <w:tblW w:w="9360" w:type="dxa"/>
        <w:tblInd w:w="-5" w:type="dxa"/>
        <w:tblLayout w:type="fixed"/>
        <w:tblLook w:val="0000" w:firstRow="0" w:lastRow="0" w:firstColumn="0" w:lastColumn="0" w:noHBand="0" w:noVBand="0"/>
      </w:tblPr>
      <w:tblGrid>
        <w:gridCol w:w="1980"/>
        <w:gridCol w:w="7380"/>
      </w:tblGrid>
      <w:tr w:rsidR="00CE74EC" w14:paraId="3C5F6AF7" w14:textId="77777777" w:rsidTr="00CE74EC">
        <w:tc>
          <w:tcPr>
            <w:tcW w:w="1980" w:type="dxa"/>
            <w:tcBorders>
              <w:top w:val="single" w:sz="4" w:space="0" w:color="000000"/>
              <w:left w:val="single" w:sz="4" w:space="0" w:color="000000"/>
              <w:bottom w:val="single" w:sz="4" w:space="0" w:color="000000"/>
            </w:tcBorders>
            <w:shd w:val="clear" w:color="auto" w:fill="auto"/>
          </w:tcPr>
          <w:p w14:paraId="1D27B298" w14:textId="77777777" w:rsidR="00CE74EC" w:rsidRDefault="00CE74EC" w:rsidP="006D1909">
            <w:pPr>
              <w:spacing w:after="0" w:line="240" w:lineRule="auto"/>
              <w:jc w:val="left"/>
            </w:pPr>
            <w:r>
              <w:t>Use Case Name</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16FB28F8" w14:textId="77777777" w:rsidR="00CE74EC" w:rsidRDefault="00CE74EC" w:rsidP="000C7992">
            <w:pPr>
              <w:spacing w:after="0" w:line="240" w:lineRule="auto"/>
            </w:pPr>
            <w:r>
              <w:t>displayFlatProfile</w:t>
            </w:r>
          </w:p>
        </w:tc>
      </w:tr>
      <w:tr w:rsidR="00CE74EC" w14:paraId="0830D60E" w14:textId="77777777" w:rsidTr="00CE74EC">
        <w:tc>
          <w:tcPr>
            <w:tcW w:w="1980" w:type="dxa"/>
            <w:tcBorders>
              <w:top w:val="single" w:sz="4" w:space="0" w:color="000000"/>
              <w:left w:val="single" w:sz="4" w:space="0" w:color="000000"/>
              <w:bottom w:val="single" w:sz="4" w:space="0" w:color="000000"/>
            </w:tcBorders>
            <w:shd w:val="clear" w:color="auto" w:fill="auto"/>
          </w:tcPr>
          <w:p w14:paraId="33975A67" w14:textId="77777777" w:rsidR="00CE74EC" w:rsidRDefault="00CE74EC" w:rsidP="000C7992">
            <w:pPr>
              <w:spacing w:after="0" w:line="240" w:lineRule="auto"/>
            </w:pPr>
            <w:r>
              <w:t>Participant Actors</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5073DEA2" w14:textId="77777777" w:rsidR="00CE74EC" w:rsidRDefault="00CE74EC" w:rsidP="000C7992">
            <w:pPr>
              <w:spacing w:after="0" w:line="240" w:lineRule="auto"/>
            </w:pPr>
            <w:r>
              <w:t>Initiated by Customer</w:t>
            </w:r>
          </w:p>
        </w:tc>
      </w:tr>
      <w:tr w:rsidR="00CE74EC" w14:paraId="058432DA" w14:textId="77777777" w:rsidTr="00CE74EC">
        <w:tc>
          <w:tcPr>
            <w:tcW w:w="1980" w:type="dxa"/>
            <w:tcBorders>
              <w:top w:val="single" w:sz="4" w:space="0" w:color="000000"/>
              <w:left w:val="single" w:sz="4" w:space="0" w:color="000000"/>
              <w:bottom w:val="single" w:sz="4" w:space="0" w:color="000000"/>
            </w:tcBorders>
            <w:shd w:val="clear" w:color="auto" w:fill="auto"/>
          </w:tcPr>
          <w:p w14:paraId="54908B76" w14:textId="77777777" w:rsidR="00CE74EC" w:rsidRDefault="00CE74EC" w:rsidP="000C7992">
            <w:pPr>
              <w:spacing w:after="0" w:line="240" w:lineRule="auto"/>
            </w:pPr>
            <w:r>
              <w:t>Flow of Events</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4843066F" w14:textId="77777777" w:rsidR="00CE74EC" w:rsidRDefault="00CE74EC" w:rsidP="004915ED">
            <w:pPr>
              <w:numPr>
                <w:ilvl w:val="0"/>
                <w:numId w:val="9"/>
              </w:numPr>
              <w:suppressAutoHyphens/>
              <w:spacing w:after="0" w:line="240" w:lineRule="auto"/>
              <w:contextualSpacing w:val="0"/>
              <w:jc w:val="left"/>
            </w:pPr>
            <w:r>
              <w:t>Customer clicks on the Flat Title.</w:t>
            </w:r>
          </w:p>
          <w:p w14:paraId="4E5A9EA0" w14:textId="77777777" w:rsidR="00CE74EC" w:rsidRDefault="00CE74EC" w:rsidP="004915ED">
            <w:pPr>
              <w:numPr>
                <w:ilvl w:val="0"/>
                <w:numId w:val="9"/>
              </w:numPr>
              <w:suppressAutoHyphens/>
              <w:spacing w:after="0" w:line="240" w:lineRule="auto"/>
              <w:contextualSpacing w:val="0"/>
              <w:jc w:val="left"/>
            </w:pPr>
            <w:r>
              <w:t>Rent a Flat responds by Flat Profile View.</w:t>
            </w:r>
          </w:p>
        </w:tc>
      </w:tr>
      <w:tr w:rsidR="00CE74EC" w14:paraId="4EA74C2D" w14:textId="77777777" w:rsidTr="00CE74EC">
        <w:tc>
          <w:tcPr>
            <w:tcW w:w="1980" w:type="dxa"/>
            <w:tcBorders>
              <w:top w:val="single" w:sz="4" w:space="0" w:color="000000"/>
              <w:left w:val="single" w:sz="4" w:space="0" w:color="000000"/>
              <w:bottom w:val="single" w:sz="4" w:space="0" w:color="000000"/>
            </w:tcBorders>
            <w:shd w:val="clear" w:color="auto" w:fill="auto"/>
          </w:tcPr>
          <w:p w14:paraId="3B9F76B0" w14:textId="77777777" w:rsidR="00CE74EC" w:rsidRDefault="00CE74EC" w:rsidP="000C7992">
            <w:pPr>
              <w:spacing w:after="0" w:line="240" w:lineRule="auto"/>
            </w:pPr>
            <w:r>
              <w:t>Entry Condition</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6F991F31" w14:textId="77777777" w:rsidR="00CE74EC" w:rsidRDefault="00CE74EC" w:rsidP="000C7992">
            <w:pPr>
              <w:spacing w:after="0" w:line="240" w:lineRule="auto"/>
            </w:pPr>
            <w:r>
              <w:t>Customer searches a flat.</w:t>
            </w:r>
          </w:p>
          <w:p w14:paraId="604E9229" w14:textId="77777777" w:rsidR="00CE74EC" w:rsidRDefault="00CE74EC" w:rsidP="000C7992">
            <w:pPr>
              <w:spacing w:after="0" w:line="240" w:lineRule="auto"/>
            </w:pPr>
            <w:r>
              <w:t>Customer clicks flat link on the result list. OR</w:t>
            </w:r>
          </w:p>
          <w:p w14:paraId="414A165F" w14:textId="77777777" w:rsidR="00CE74EC" w:rsidRDefault="00CE74EC" w:rsidP="000C7992">
            <w:pPr>
              <w:spacing w:after="0" w:line="240" w:lineRule="auto"/>
            </w:pPr>
            <w:r>
              <w:t>Customer opens Reservations.</w:t>
            </w:r>
          </w:p>
          <w:p w14:paraId="52490E6E" w14:textId="77777777" w:rsidR="00CE74EC" w:rsidRDefault="00CE74EC" w:rsidP="000C7992">
            <w:pPr>
              <w:spacing w:after="0" w:line="240" w:lineRule="auto"/>
            </w:pPr>
            <w:r>
              <w:t>Customer clicks flat link on the Reservations.</w:t>
            </w:r>
          </w:p>
          <w:p w14:paraId="57BB7C95" w14:textId="77777777" w:rsidR="00CE74EC" w:rsidRDefault="00CE74EC" w:rsidP="000C7992">
            <w:pPr>
              <w:spacing w:after="0" w:line="240" w:lineRule="auto"/>
            </w:pPr>
          </w:p>
        </w:tc>
      </w:tr>
      <w:tr w:rsidR="00CE74EC" w14:paraId="0D933EB9" w14:textId="77777777" w:rsidTr="00CE74EC">
        <w:tc>
          <w:tcPr>
            <w:tcW w:w="1980" w:type="dxa"/>
            <w:tcBorders>
              <w:top w:val="single" w:sz="4" w:space="0" w:color="000000"/>
              <w:left w:val="single" w:sz="4" w:space="0" w:color="000000"/>
              <w:bottom w:val="single" w:sz="4" w:space="0" w:color="000000"/>
            </w:tcBorders>
            <w:shd w:val="clear" w:color="auto" w:fill="auto"/>
          </w:tcPr>
          <w:p w14:paraId="03223158" w14:textId="77777777" w:rsidR="00CE74EC" w:rsidRDefault="00CE74EC" w:rsidP="000C7992">
            <w:pPr>
              <w:spacing w:after="0" w:line="240" w:lineRule="auto"/>
            </w:pPr>
            <w:r>
              <w:t>Exit Condition</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51CBAC06" w14:textId="77777777" w:rsidR="00CE74EC" w:rsidRDefault="00CE74EC" w:rsidP="000C7992">
            <w:pPr>
              <w:spacing w:after="0" w:line="240" w:lineRule="auto"/>
            </w:pPr>
            <w:r>
              <w:t>Customer has displayed flat profile.</w:t>
            </w:r>
          </w:p>
        </w:tc>
      </w:tr>
    </w:tbl>
    <w:p w14:paraId="64D9EFD5" w14:textId="77777777" w:rsidR="00CE74EC" w:rsidRDefault="00CE74EC" w:rsidP="00CE74EC"/>
    <w:p w14:paraId="4EBDD297" w14:textId="77777777" w:rsidR="00CE74EC" w:rsidRDefault="00CE74EC" w:rsidP="00CE74EC"/>
    <w:p w14:paraId="74A5121D" w14:textId="77777777" w:rsidR="00CE74EC" w:rsidRDefault="00CE74EC" w:rsidP="00CE74EC"/>
    <w:p w14:paraId="7BDEF5C1" w14:textId="77777777" w:rsidR="004915ED" w:rsidRDefault="004915ED" w:rsidP="00CE74EC"/>
    <w:tbl>
      <w:tblPr>
        <w:tblW w:w="0" w:type="auto"/>
        <w:tblInd w:w="-30" w:type="dxa"/>
        <w:tblLayout w:type="fixed"/>
        <w:tblLook w:val="0000" w:firstRow="0" w:lastRow="0" w:firstColumn="0" w:lastColumn="0" w:noHBand="0" w:noVBand="0"/>
      </w:tblPr>
      <w:tblGrid>
        <w:gridCol w:w="1980"/>
        <w:gridCol w:w="7430"/>
      </w:tblGrid>
      <w:tr w:rsidR="00CE74EC" w14:paraId="38CFAEB2" w14:textId="77777777" w:rsidTr="000C7992">
        <w:tc>
          <w:tcPr>
            <w:tcW w:w="1980" w:type="dxa"/>
            <w:tcBorders>
              <w:top w:val="single" w:sz="4" w:space="0" w:color="000000"/>
              <w:left w:val="single" w:sz="4" w:space="0" w:color="000000"/>
              <w:bottom w:val="single" w:sz="4" w:space="0" w:color="000000"/>
            </w:tcBorders>
            <w:shd w:val="clear" w:color="auto" w:fill="auto"/>
          </w:tcPr>
          <w:p w14:paraId="7BB4E50F" w14:textId="77777777" w:rsidR="00CE74EC" w:rsidRDefault="00CE74EC" w:rsidP="006D1909">
            <w:pPr>
              <w:spacing w:after="0" w:line="240" w:lineRule="auto"/>
              <w:jc w:val="left"/>
            </w:pPr>
            <w:r>
              <w:t>Use Case Name</w:t>
            </w:r>
          </w:p>
        </w:tc>
        <w:tc>
          <w:tcPr>
            <w:tcW w:w="7430" w:type="dxa"/>
            <w:tcBorders>
              <w:top w:val="single" w:sz="4" w:space="0" w:color="000000"/>
              <w:left w:val="single" w:sz="4" w:space="0" w:color="000000"/>
              <w:bottom w:val="single" w:sz="4" w:space="0" w:color="000000"/>
              <w:right w:val="single" w:sz="4" w:space="0" w:color="000000"/>
            </w:tcBorders>
            <w:shd w:val="clear" w:color="auto" w:fill="auto"/>
          </w:tcPr>
          <w:p w14:paraId="65C45A79" w14:textId="77777777" w:rsidR="00CE74EC" w:rsidRDefault="00CE74EC" w:rsidP="000C7992">
            <w:pPr>
              <w:spacing w:after="0" w:line="240" w:lineRule="auto"/>
            </w:pPr>
            <w:r>
              <w:t>addFlat</w:t>
            </w:r>
          </w:p>
        </w:tc>
      </w:tr>
      <w:tr w:rsidR="00CE74EC" w14:paraId="28BAC305" w14:textId="77777777" w:rsidTr="000C7992">
        <w:tc>
          <w:tcPr>
            <w:tcW w:w="1980" w:type="dxa"/>
            <w:tcBorders>
              <w:top w:val="single" w:sz="4" w:space="0" w:color="000000"/>
              <w:left w:val="single" w:sz="4" w:space="0" w:color="000000"/>
              <w:bottom w:val="single" w:sz="4" w:space="0" w:color="000000"/>
            </w:tcBorders>
            <w:shd w:val="clear" w:color="auto" w:fill="auto"/>
          </w:tcPr>
          <w:p w14:paraId="126DBB3B" w14:textId="77777777" w:rsidR="00CE74EC" w:rsidRDefault="00CE74EC" w:rsidP="000C7992">
            <w:pPr>
              <w:spacing w:after="0" w:line="240" w:lineRule="auto"/>
            </w:pPr>
            <w:r>
              <w:t>Participant Actors</w:t>
            </w:r>
          </w:p>
        </w:tc>
        <w:tc>
          <w:tcPr>
            <w:tcW w:w="7430" w:type="dxa"/>
            <w:tcBorders>
              <w:top w:val="single" w:sz="4" w:space="0" w:color="000000"/>
              <w:left w:val="single" w:sz="4" w:space="0" w:color="000000"/>
              <w:bottom w:val="single" w:sz="4" w:space="0" w:color="000000"/>
              <w:right w:val="single" w:sz="4" w:space="0" w:color="000000"/>
            </w:tcBorders>
            <w:shd w:val="clear" w:color="auto" w:fill="auto"/>
          </w:tcPr>
          <w:p w14:paraId="16B494BD" w14:textId="77777777" w:rsidR="00CE74EC" w:rsidRDefault="00CE74EC" w:rsidP="000C7992">
            <w:pPr>
              <w:spacing w:after="0" w:line="240" w:lineRule="auto"/>
            </w:pPr>
            <w:r>
              <w:t>Initiated by Host</w:t>
            </w:r>
          </w:p>
        </w:tc>
      </w:tr>
      <w:tr w:rsidR="00CE74EC" w14:paraId="25C8E6FE" w14:textId="77777777" w:rsidTr="000C7992">
        <w:tc>
          <w:tcPr>
            <w:tcW w:w="1980" w:type="dxa"/>
            <w:tcBorders>
              <w:top w:val="single" w:sz="4" w:space="0" w:color="000000"/>
              <w:left w:val="single" w:sz="4" w:space="0" w:color="000000"/>
              <w:bottom w:val="single" w:sz="4" w:space="0" w:color="000000"/>
            </w:tcBorders>
            <w:shd w:val="clear" w:color="auto" w:fill="auto"/>
          </w:tcPr>
          <w:p w14:paraId="1FD85EAD" w14:textId="77777777" w:rsidR="00CE74EC" w:rsidRDefault="00CE74EC" w:rsidP="000C7992">
            <w:pPr>
              <w:spacing w:after="0" w:line="240" w:lineRule="auto"/>
            </w:pPr>
            <w:r>
              <w:t>Flow of Events</w:t>
            </w:r>
          </w:p>
        </w:tc>
        <w:tc>
          <w:tcPr>
            <w:tcW w:w="7430" w:type="dxa"/>
            <w:tcBorders>
              <w:top w:val="single" w:sz="4" w:space="0" w:color="000000"/>
              <w:left w:val="single" w:sz="4" w:space="0" w:color="000000"/>
              <w:bottom w:val="single" w:sz="4" w:space="0" w:color="000000"/>
              <w:right w:val="single" w:sz="4" w:space="0" w:color="000000"/>
            </w:tcBorders>
            <w:shd w:val="clear" w:color="auto" w:fill="auto"/>
          </w:tcPr>
          <w:p w14:paraId="4AB4CDBE" w14:textId="77777777" w:rsidR="00CE74EC" w:rsidRDefault="00CE74EC" w:rsidP="004915ED">
            <w:pPr>
              <w:numPr>
                <w:ilvl w:val="0"/>
                <w:numId w:val="10"/>
              </w:numPr>
              <w:suppressAutoHyphens/>
              <w:spacing w:after="0" w:line="240" w:lineRule="auto"/>
              <w:contextualSpacing w:val="0"/>
              <w:jc w:val="left"/>
            </w:pPr>
            <w:r>
              <w:t>The user clicks rent a flat button and become Host. Host opens Add Flat view.</w:t>
            </w:r>
          </w:p>
          <w:p w14:paraId="1545C306" w14:textId="77777777" w:rsidR="00CE74EC" w:rsidRDefault="00CE74EC" w:rsidP="004915ED">
            <w:pPr>
              <w:numPr>
                <w:ilvl w:val="0"/>
                <w:numId w:val="10"/>
              </w:numPr>
              <w:suppressAutoHyphens/>
              <w:spacing w:after="0" w:line="240" w:lineRule="auto"/>
              <w:contextualSpacing w:val="0"/>
              <w:jc w:val="left"/>
            </w:pPr>
            <w:r>
              <w:t>Rent a Flat responds by presenting a form to Host.</w:t>
            </w:r>
          </w:p>
          <w:p w14:paraId="30577E38" w14:textId="77777777" w:rsidR="00CE74EC" w:rsidRDefault="00CE74EC" w:rsidP="004915ED">
            <w:pPr>
              <w:numPr>
                <w:ilvl w:val="0"/>
                <w:numId w:val="10"/>
              </w:numPr>
              <w:suppressAutoHyphens/>
              <w:spacing w:after="0" w:line="240" w:lineRule="auto"/>
              <w:contextualSpacing w:val="0"/>
              <w:jc w:val="left"/>
            </w:pPr>
            <w:r>
              <w:t>Host fills out the form by entering title, address, price, photos. When the form is completed, Host submits the form.</w:t>
            </w:r>
          </w:p>
          <w:p w14:paraId="2791F74C" w14:textId="77777777" w:rsidR="00CE74EC" w:rsidRDefault="00CE74EC" w:rsidP="004915ED">
            <w:pPr>
              <w:numPr>
                <w:ilvl w:val="0"/>
                <w:numId w:val="10"/>
              </w:numPr>
              <w:suppressAutoHyphens/>
              <w:spacing w:after="0" w:line="240" w:lineRule="auto"/>
              <w:contextualSpacing w:val="0"/>
              <w:jc w:val="left"/>
            </w:pPr>
            <w:r>
              <w:t>Rent a Flat receives the form and add it to List and  displays a message that adding a flat was successful.</w:t>
            </w:r>
          </w:p>
        </w:tc>
      </w:tr>
      <w:tr w:rsidR="00CE74EC" w14:paraId="582CD77D" w14:textId="77777777" w:rsidTr="000C7992">
        <w:tc>
          <w:tcPr>
            <w:tcW w:w="1980" w:type="dxa"/>
            <w:tcBorders>
              <w:top w:val="single" w:sz="4" w:space="0" w:color="000000"/>
              <w:left w:val="single" w:sz="4" w:space="0" w:color="000000"/>
              <w:bottom w:val="single" w:sz="4" w:space="0" w:color="000000"/>
            </w:tcBorders>
            <w:shd w:val="clear" w:color="auto" w:fill="auto"/>
          </w:tcPr>
          <w:p w14:paraId="27526395" w14:textId="77777777" w:rsidR="00CE74EC" w:rsidRDefault="00CE74EC" w:rsidP="000C7992">
            <w:pPr>
              <w:spacing w:after="0" w:line="240" w:lineRule="auto"/>
            </w:pPr>
            <w:r>
              <w:t>Entry Condition</w:t>
            </w:r>
          </w:p>
        </w:tc>
        <w:tc>
          <w:tcPr>
            <w:tcW w:w="7430" w:type="dxa"/>
            <w:tcBorders>
              <w:top w:val="single" w:sz="4" w:space="0" w:color="000000"/>
              <w:left w:val="single" w:sz="4" w:space="0" w:color="000000"/>
              <w:bottom w:val="single" w:sz="4" w:space="0" w:color="000000"/>
              <w:right w:val="single" w:sz="4" w:space="0" w:color="000000"/>
            </w:tcBorders>
            <w:shd w:val="clear" w:color="auto" w:fill="auto"/>
          </w:tcPr>
          <w:p w14:paraId="1EC325A5" w14:textId="77777777" w:rsidR="00CE74EC" w:rsidRDefault="00CE74EC" w:rsidP="000C7992">
            <w:pPr>
              <w:spacing w:after="0" w:line="240" w:lineRule="auto"/>
            </w:pPr>
            <w:r>
              <w:t>Customer is logged into Rent a Flat.</w:t>
            </w:r>
          </w:p>
          <w:p w14:paraId="3F87EE9A" w14:textId="77777777" w:rsidR="00CE74EC" w:rsidRDefault="00CE74EC" w:rsidP="000C7992">
            <w:pPr>
              <w:spacing w:after="0" w:line="240" w:lineRule="auto"/>
            </w:pPr>
            <w:r>
              <w:t>Customer clicks to Rent a Flat button.</w:t>
            </w:r>
          </w:p>
          <w:p w14:paraId="5CD9649B" w14:textId="77777777" w:rsidR="00CE74EC" w:rsidRDefault="00CE74EC" w:rsidP="000C7992">
            <w:pPr>
              <w:spacing w:after="0" w:line="240" w:lineRule="auto"/>
            </w:pPr>
            <w:r>
              <w:t>Customer become Host.</w:t>
            </w:r>
          </w:p>
          <w:p w14:paraId="1AF58645" w14:textId="77777777" w:rsidR="00CE74EC" w:rsidRDefault="00CE74EC" w:rsidP="000C7992">
            <w:pPr>
              <w:spacing w:after="0" w:line="240" w:lineRule="auto"/>
            </w:pPr>
            <w:r>
              <w:t>Host clicks Add Flat button.</w:t>
            </w:r>
          </w:p>
        </w:tc>
      </w:tr>
      <w:tr w:rsidR="00CE74EC" w14:paraId="2B725893" w14:textId="77777777" w:rsidTr="000C7992">
        <w:tc>
          <w:tcPr>
            <w:tcW w:w="1980" w:type="dxa"/>
            <w:tcBorders>
              <w:top w:val="single" w:sz="4" w:space="0" w:color="000000"/>
              <w:left w:val="single" w:sz="4" w:space="0" w:color="000000"/>
              <w:bottom w:val="single" w:sz="4" w:space="0" w:color="000000"/>
            </w:tcBorders>
            <w:shd w:val="clear" w:color="auto" w:fill="auto"/>
          </w:tcPr>
          <w:p w14:paraId="4B53A8C2" w14:textId="77777777" w:rsidR="00CE74EC" w:rsidRDefault="00CE74EC" w:rsidP="000C7992">
            <w:pPr>
              <w:spacing w:after="0" w:line="240" w:lineRule="auto"/>
            </w:pPr>
            <w:r>
              <w:t>Exit Condition</w:t>
            </w:r>
          </w:p>
        </w:tc>
        <w:tc>
          <w:tcPr>
            <w:tcW w:w="7430" w:type="dxa"/>
            <w:tcBorders>
              <w:top w:val="single" w:sz="4" w:space="0" w:color="000000"/>
              <w:left w:val="single" w:sz="4" w:space="0" w:color="000000"/>
              <w:bottom w:val="single" w:sz="4" w:space="0" w:color="000000"/>
              <w:right w:val="single" w:sz="4" w:space="0" w:color="000000"/>
            </w:tcBorders>
            <w:shd w:val="clear" w:color="auto" w:fill="auto"/>
          </w:tcPr>
          <w:p w14:paraId="637DE5DA" w14:textId="77777777" w:rsidR="00CE74EC" w:rsidRDefault="00CE74EC" w:rsidP="000C7992">
            <w:pPr>
              <w:spacing w:after="0" w:line="240" w:lineRule="auto"/>
            </w:pPr>
            <w:r>
              <w:t>Host has added new flat successfully. OR</w:t>
            </w:r>
          </w:p>
          <w:p w14:paraId="6FE7D20E" w14:textId="77777777" w:rsidR="00CE74EC" w:rsidRDefault="00CE74EC" w:rsidP="000C7992">
            <w:pPr>
              <w:spacing w:after="0" w:line="240" w:lineRule="auto"/>
            </w:pPr>
            <w:r>
              <w:t>Host has received an reject.</w:t>
            </w:r>
          </w:p>
        </w:tc>
      </w:tr>
    </w:tbl>
    <w:p w14:paraId="5CBCD20C" w14:textId="77777777" w:rsidR="00CE74EC" w:rsidRDefault="00CE74EC" w:rsidP="00CE74EC"/>
    <w:p w14:paraId="1592D6D7" w14:textId="77777777" w:rsidR="00CE74EC" w:rsidRDefault="00CE74EC" w:rsidP="00CE74EC"/>
    <w:tbl>
      <w:tblPr>
        <w:tblW w:w="0" w:type="auto"/>
        <w:tblInd w:w="-40" w:type="dxa"/>
        <w:tblLayout w:type="fixed"/>
        <w:tblLook w:val="0000" w:firstRow="0" w:lastRow="0" w:firstColumn="0" w:lastColumn="0" w:noHBand="0" w:noVBand="0"/>
      </w:tblPr>
      <w:tblGrid>
        <w:gridCol w:w="1980"/>
        <w:gridCol w:w="7450"/>
      </w:tblGrid>
      <w:tr w:rsidR="00CE74EC" w14:paraId="3AEA0098" w14:textId="77777777" w:rsidTr="000C7992">
        <w:tc>
          <w:tcPr>
            <w:tcW w:w="1980" w:type="dxa"/>
            <w:tcBorders>
              <w:top w:val="single" w:sz="4" w:space="0" w:color="000000"/>
              <w:left w:val="single" w:sz="4" w:space="0" w:color="000000"/>
              <w:bottom w:val="single" w:sz="4" w:space="0" w:color="000000"/>
            </w:tcBorders>
            <w:shd w:val="clear" w:color="auto" w:fill="auto"/>
          </w:tcPr>
          <w:p w14:paraId="3D48BF03" w14:textId="77777777" w:rsidR="00CE74EC" w:rsidRDefault="00CE74EC" w:rsidP="006D1909">
            <w:pPr>
              <w:spacing w:after="0" w:line="240" w:lineRule="auto"/>
              <w:jc w:val="left"/>
            </w:pPr>
            <w:r>
              <w:t>Use Case Name</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2AD4A5D1" w14:textId="77777777" w:rsidR="00CE74EC" w:rsidRDefault="00CE74EC" w:rsidP="000C7992">
            <w:pPr>
              <w:spacing w:after="0" w:line="240" w:lineRule="auto"/>
            </w:pPr>
            <w:r>
              <w:t>Add Promotion</w:t>
            </w:r>
          </w:p>
        </w:tc>
      </w:tr>
      <w:tr w:rsidR="00CE74EC" w14:paraId="70AF1F2F" w14:textId="77777777" w:rsidTr="000C7992">
        <w:tc>
          <w:tcPr>
            <w:tcW w:w="1980" w:type="dxa"/>
            <w:tcBorders>
              <w:top w:val="single" w:sz="4" w:space="0" w:color="000000"/>
              <w:left w:val="single" w:sz="4" w:space="0" w:color="000000"/>
              <w:bottom w:val="single" w:sz="4" w:space="0" w:color="000000"/>
            </w:tcBorders>
            <w:shd w:val="clear" w:color="auto" w:fill="auto"/>
          </w:tcPr>
          <w:p w14:paraId="3E258D80" w14:textId="77777777" w:rsidR="00CE74EC" w:rsidRDefault="00CE74EC" w:rsidP="000C7992">
            <w:pPr>
              <w:spacing w:after="0" w:line="240" w:lineRule="auto"/>
            </w:pPr>
            <w:r>
              <w:t>Participant Actors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41B24FE0" w14:textId="77777777" w:rsidR="00CE74EC" w:rsidRDefault="00CE74EC" w:rsidP="000C7992">
            <w:pPr>
              <w:spacing w:after="0" w:line="240" w:lineRule="auto"/>
            </w:pPr>
            <w:r>
              <w:t>Initiated by SysAdmin,Renter</w:t>
            </w:r>
          </w:p>
        </w:tc>
      </w:tr>
      <w:tr w:rsidR="00CE74EC" w14:paraId="7A8B07FB" w14:textId="77777777" w:rsidTr="000C7992">
        <w:tc>
          <w:tcPr>
            <w:tcW w:w="1980" w:type="dxa"/>
            <w:tcBorders>
              <w:top w:val="single" w:sz="4" w:space="0" w:color="000000"/>
              <w:left w:val="single" w:sz="4" w:space="0" w:color="000000"/>
              <w:bottom w:val="single" w:sz="4" w:space="0" w:color="000000"/>
            </w:tcBorders>
            <w:shd w:val="clear" w:color="auto" w:fill="auto"/>
          </w:tcPr>
          <w:p w14:paraId="094C53FA" w14:textId="77777777" w:rsidR="00CE74EC" w:rsidRDefault="00CE74EC" w:rsidP="000C7992">
            <w:pPr>
              <w:spacing w:after="0" w:line="240" w:lineRule="auto"/>
            </w:pPr>
            <w:r>
              <w:t>Flow of Events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503E41B6" w14:textId="77777777" w:rsidR="00CE74EC" w:rsidRDefault="00CE74EC" w:rsidP="000C7992">
            <w:pPr>
              <w:snapToGrid w:val="0"/>
              <w:spacing w:after="0" w:line="240" w:lineRule="auto"/>
            </w:pPr>
            <w:r>
              <w:t>1-A renter clicks “rent a flat” button.</w:t>
            </w:r>
          </w:p>
          <w:p w14:paraId="7F6BBD2D" w14:textId="77777777" w:rsidR="00CE74EC" w:rsidRDefault="00CE74EC" w:rsidP="000C7992">
            <w:pPr>
              <w:snapToGrid w:val="0"/>
              <w:spacing w:after="0" w:line="240" w:lineRule="auto"/>
            </w:pPr>
            <w:r>
              <w:t>2-A renter clicks “apply promotion” if it is exist.</w:t>
            </w:r>
          </w:p>
          <w:p w14:paraId="63457449" w14:textId="77777777" w:rsidR="00CE74EC" w:rsidRDefault="00CE74EC" w:rsidP="000C7992">
            <w:pPr>
              <w:snapToGrid w:val="0"/>
              <w:spacing w:after="0" w:line="240" w:lineRule="auto"/>
            </w:pPr>
          </w:p>
        </w:tc>
      </w:tr>
      <w:tr w:rsidR="00CE74EC" w14:paraId="6E2B9240" w14:textId="77777777" w:rsidTr="000C7992">
        <w:tc>
          <w:tcPr>
            <w:tcW w:w="1980" w:type="dxa"/>
            <w:tcBorders>
              <w:top w:val="single" w:sz="4" w:space="0" w:color="000000"/>
              <w:left w:val="single" w:sz="4" w:space="0" w:color="000000"/>
              <w:bottom w:val="single" w:sz="4" w:space="0" w:color="000000"/>
            </w:tcBorders>
            <w:shd w:val="clear" w:color="auto" w:fill="auto"/>
          </w:tcPr>
          <w:p w14:paraId="42BE24DD" w14:textId="77777777" w:rsidR="00CE74EC" w:rsidRDefault="00CE74EC" w:rsidP="000C7992">
            <w:pPr>
              <w:spacing w:after="0" w:line="240" w:lineRule="auto"/>
            </w:pPr>
            <w:r>
              <w:t>Entry Condition</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139915B8" w14:textId="77777777" w:rsidR="00CE74EC" w:rsidRDefault="00CE74EC" w:rsidP="000C7992">
            <w:pPr>
              <w:snapToGrid w:val="0"/>
              <w:spacing w:after="0" w:line="240" w:lineRule="auto"/>
            </w:pPr>
            <w:r>
              <w:t>SysAdmin adds a promotion code to somewhere.</w:t>
            </w:r>
          </w:p>
          <w:p w14:paraId="72E2E8BE" w14:textId="77777777" w:rsidR="00CE74EC" w:rsidRDefault="00CE74EC" w:rsidP="000C7992">
            <w:pPr>
              <w:snapToGrid w:val="0"/>
              <w:spacing w:after="0" w:line="240" w:lineRule="auto"/>
            </w:pPr>
            <w:r>
              <w:t>Renters find this code to use discount on a flat.</w:t>
            </w:r>
          </w:p>
          <w:p w14:paraId="0607A402" w14:textId="77777777" w:rsidR="00CE74EC" w:rsidRDefault="00CE74EC" w:rsidP="000C7992">
            <w:pPr>
              <w:snapToGrid w:val="0"/>
              <w:spacing w:after="0" w:line="240" w:lineRule="auto"/>
            </w:pPr>
          </w:p>
        </w:tc>
      </w:tr>
      <w:tr w:rsidR="00CE74EC" w14:paraId="49EB9B58" w14:textId="77777777" w:rsidTr="000C7992">
        <w:tc>
          <w:tcPr>
            <w:tcW w:w="1980" w:type="dxa"/>
            <w:tcBorders>
              <w:top w:val="single" w:sz="4" w:space="0" w:color="000000"/>
              <w:left w:val="single" w:sz="4" w:space="0" w:color="000000"/>
              <w:bottom w:val="single" w:sz="4" w:space="0" w:color="000000"/>
            </w:tcBorders>
            <w:shd w:val="clear" w:color="auto" w:fill="auto"/>
          </w:tcPr>
          <w:p w14:paraId="1896A3ED" w14:textId="77777777" w:rsidR="00CE74EC" w:rsidRDefault="00CE74EC" w:rsidP="000C7992">
            <w:pPr>
              <w:spacing w:after="0" w:line="240" w:lineRule="auto"/>
            </w:pPr>
            <w:r>
              <w:t xml:space="preserve">Exit Condition </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661B8C8B" w14:textId="77777777" w:rsidR="00CE74EC" w:rsidRDefault="00CE74EC" w:rsidP="000C7992">
            <w:pPr>
              <w:spacing w:after="0" w:line="240" w:lineRule="auto"/>
            </w:pPr>
            <w:r>
              <w:t>A SysAdmin adds a promotion.</w:t>
            </w:r>
          </w:p>
        </w:tc>
      </w:tr>
    </w:tbl>
    <w:p w14:paraId="6EB3598E" w14:textId="77777777" w:rsidR="00CE74EC" w:rsidRDefault="00CE74EC" w:rsidP="00CE74EC"/>
    <w:p w14:paraId="3532F31B" w14:textId="77777777" w:rsidR="00CE74EC" w:rsidRDefault="00CE74EC" w:rsidP="00CE74EC"/>
    <w:p w14:paraId="5D7316D4" w14:textId="77777777" w:rsidR="000C7992" w:rsidRDefault="000C7992" w:rsidP="00CE74EC"/>
    <w:p w14:paraId="17D2BA2A" w14:textId="77777777" w:rsidR="00CE74EC" w:rsidRDefault="00CE74EC" w:rsidP="00CE74EC"/>
    <w:tbl>
      <w:tblPr>
        <w:tblW w:w="0" w:type="auto"/>
        <w:tblInd w:w="-40" w:type="dxa"/>
        <w:tblLayout w:type="fixed"/>
        <w:tblLook w:val="0000" w:firstRow="0" w:lastRow="0" w:firstColumn="0" w:lastColumn="0" w:noHBand="0" w:noVBand="0"/>
      </w:tblPr>
      <w:tblGrid>
        <w:gridCol w:w="1980"/>
        <w:gridCol w:w="7450"/>
      </w:tblGrid>
      <w:tr w:rsidR="00CE74EC" w14:paraId="4D6F6FBB" w14:textId="77777777" w:rsidTr="000C7992">
        <w:tc>
          <w:tcPr>
            <w:tcW w:w="1980" w:type="dxa"/>
            <w:tcBorders>
              <w:top w:val="single" w:sz="4" w:space="0" w:color="000000"/>
              <w:left w:val="single" w:sz="4" w:space="0" w:color="000000"/>
              <w:bottom w:val="single" w:sz="4" w:space="0" w:color="000000"/>
            </w:tcBorders>
            <w:shd w:val="clear" w:color="auto" w:fill="auto"/>
          </w:tcPr>
          <w:p w14:paraId="64143BAE" w14:textId="77777777" w:rsidR="00CE74EC" w:rsidRDefault="00CE74EC" w:rsidP="006D1909">
            <w:pPr>
              <w:spacing w:after="0" w:line="240" w:lineRule="auto"/>
              <w:jc w:val="left"/>
            </w:pPr>
            <w:r>
              <w:t>Use Case Name</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77428183" w14:textId="77777777" w:rsidR="00CE74EC" w:rsidRDefault="00CE74EC" w:rsidP="000C7992">
            <w:pPr>
              <w:spacing w:after="0" w:line="240" w:lineRule="auto"/>
            </w:pPr>
            <w:r>
              <w:t>Delete Promotion</w:t>
            </w:r>
          </w:p>
        </w:tc>
      </w:tr>
      <w:tr w:rsidR="00CE74EC" w14:paraId="3F5C2897" w14:textId="77777777" w:rsidTr="000C7992">
        <w:tc>
          <w:tcPr>
            <w:tcW w:w="1980" w:type="dxa"/>
            <w:tcBorders>
              <w:top w:val="single" w:sz="4" w:space="0" w:color="000000"/>
              <w:left w:val="single" w:sz="4" w:space="0" w:color="000000"/>
              <w:bottom w:val="single" w:sz="4" w:space="0" w:color="000000"/>
            </w:tcBorders>
            <w:shd w:val="clear" w:color="auto" w:fill="auto"/>
          </w:tcPr>
          <w:p w14:paraId="471E3D90" w14:textId="77777777" w:rsidR="00CE74EC" w:rsidRDefault="00CE74EC" w:rsidP="000C7992">
            <w:pPr>
              <w:spacing w:after="0" w:line="240" w:lineRule="auto"/>
            </w:pPr>
            <w:r>
              <w:t>Participant Actors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6E2C94FA" w14:textId="77777777" w:rsidR="00CE74EC" w:rsidRDefault="00CE74EC" w:rsidP="000C7992">
            <w:pPr>
              <w:spacing w:after="0" w:line="240" w:lineRule="auto"/>
            </w:pPr>
            <w:r>
              <w:t>Initiated by SysAdmin</w:t>
            </w:r>
          </w:p>
        </w:tc>
      </w:tr>
      <w:tr w:rsidR="00CE74EC" w14:paraId="55BC73F8" w14:textId="77777777" w:rsidTr="000C7992">
        <w:tc>
          <w:tcPr>
            <w:tcW w:w="1980" w:type="dxa"/>
            <w:tcBorders>
              <w:top w:val="single" w:sz="4" w:space="0" w:color="000000"/>
              <w:left w:val="single" w:sz="4" w:space="0" w:color="000000"/>
              <w:bottom w:val="single" w:sz="4" w:space="0" w:color="000000"/>
            </w:tcBorders>
            <w:shd w:val="clear" w:color="auto" w:fill="auto"/>
          </w:tcPr>
          <w:p w14:paraId="4D8E06BD" w14:textId="77777777" w:rsidR="00CE74EC" w:rsidRDefault="00CE74EC" w:rsidP="000C7992">
            <w:pPr>
              <w:spacing w:after="0" w:line="240" w:lineRule="auto"/>
            </w:pPr>
            <w:r>
              <w:t>Flow of Events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5CA5715A" w14:textId="77777777" w:rsidR="00CE74EC" w:rsidRDefault="00CE74EC" w:rsidP="004915ED">
            <w:pPr>
              <w:pStyle w:val="ListeParagraf"/>
              <w:numPr>
                <w:ilvl w:val="0"/>
                <w:numId w:val="58"/>
              </w:numPr>
              <w:snapToGrid w:val="0"/>
              <w:spacing w:after="0" w:line="240" w:lineRule="auto"/>
            </w:pPr>
            <w:r>
              <w:t>SysAdmin clicks search all promotions button.</w:t>
            </w:r>
          </w:p>
          <w:p w14:paraId="51FA6ABA" w14:textId="77777777" w:rsidR="00CE74EC" w:rsidRDefault="00CE74EC" w:rsidP="004915ED">
            <w:pPr>
              <w:pStyle w:val="ListeParagraf"/>
              <w:numPr>
                <w:ilvl w:val="0"/>
                <w:numId w:val="58"/>
              </w:numPr>
              <w:snapToGrid w:val="0"/>
              <w:spacing w:after="0" w:line="240" w:lineRule="auto"/>
            </w:pPr>
            <w:r>
              <w:t>SysAdmin displays all promotions.</w:t>
            </w:r>
          </w:p>
          <w:p w14:paraId="0EDD4408" w14:textId="77777777" w:rsidR="00CE74EC" w:rsidRDefault="00CE74EC" w:rsidP="004915ED">
            <w:pPr>
              <w:pStyle w:val="ListeParagraf"/>
              <w:numPr>
                <w:ilvl w:val="0"/>
                <w:numId w:val="58"/>
              </w:numPr>
              <w:snapToGrid w:val="0"/>
              <w:spacing w:after="0" w:line="240" w:lineRule="auto"/>
            </w:pPr>
            <w:r>
              <w:t>SysAdmin chooses a promotion.</w:t>
            </w:r>
          </w:p>
          <w:p w14:paraId="59878DF1" w14:textId="77777777" w:rsidR="00CE74EC" w:rsidRDefault="00CE74EC" w:rsidP="004915ED">
            <w:pPr>
              <w:pStyle w:val="ListeParagraf"/>
              <w:numPr>
                <w:ilvl w:val="0"/>
                <w:numId w:val="58"/>
              </w:numPr>
              <w:snapToGrid w:val="0"/>
              <w:spacing w:after="0" w:line="240" w:lineRule="auto"/>
            </w:pPr>
            <w:r>
              <w:t>SysAdmin delete a promotion.</w:t>
            </w:r>
          </w:p>
          <w:p w14:paraId="405D48BE" w14:textId="77777777" w:rsidR="00CE74EC" w:rsidRDefault="00CE74EC" w:rsidP="000C7992">
            <w:pPr>
              <w:snapToGrid w:val="0"/>
              <w:spacing w:after="0" w:line="240" w:lineRule="auto"/>
            </w:pPr>
          </w:p>
        </w:tc>
      </w:tr>
      <w:tr w:rsidR="00CE74EC" w14:paraId="646A899E" w14:textId="77777777" w:rsidTr="000C7992">
        <w:tc>
          <w:tcPr>
            <w:tcW w:w="1980" w:type="dxa"/>
            <w:tcBorders>
              <w:top w:val="single" w:sz="4" w:space="0" w:color="000000"/>
              <w:left w:val="single" w:sz="4" w:space="0" w:color="000000"/>
              <w:bottom w:val="single" w:sz="4" w:space="0" w:color="000000"/>
            </w:tcBorders>
            <w:shd w:val="clear" w:color="auto" w:fill="auto"/>
          </w:tcPr>
          <w:p w14:paraId="39B9CDDB" w14:textId="77777777" w:rsidR="00CE74EC" w:rsidRDefault="00CE74EC" w:rsidP="000C7992">
            <w:pPr>
              <w:spacing w:after="0" w:line="240" w:lineRule="auto"/>
            </w:pPr>
            <w:r>
              <w:t>Entry Condition</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281B1F74" w14:textId="77777777" w:rsidR="00CE74EC" w:rsidRDefault="00CE74EC" w:rsidP="000C7992">
            <w:pPr>
              <w:snapToGrid w:val="0"/>
              <w:spacing w:after="0" w:line="240" w:lineRule="auto"/>
            </w:pPr>
            <w:r>
              <w:t>SysAdmin search all promotions.</w:t>
            </w:r>
          </w:p>
          <w:p w14:paraId="33927743" w14:textId="77777777" w:rsidR="00CE74EC" w:rsidRDefault="00CE74EC" w:rsidP="000C7992">
            <w:pPr>
              <w:snapToGrid w:val="0"/>
              <w:spacing w:after="0" w:line="240" w:lineRule="auto"/>
            </w:pPr>
            <w:r>
              <w:t>SysAdmin selects a promotion in all promotions.</w:t>
            </w:r>
          </w:p>
          <w:p w14:paraId="14F6222E" w14:textId="77777777" w:rsidR="00CE74EC" w:rsidRDefault="00CE74EC" w:rsidP="000C7992">
            <w:pPr>
              <w:snapToGrid w:val="0"/>
              <w:spacing w:after="0" w:line="240" w:lineRule="auto"/>
            </w:pPr>
            <w:r>
              <w:t>SysAdmin delete a promotion.</w:t>
            </w:r>
          </w:p>
          <w:p w14:paraId="4189F436" w14:textId="77777777" w:rsidR="00CE74EC" w:rsidRDefault="00CE74EC" w:rsidP="000C7992">
            <w:pPr>
              <w:snapToGrid w:val="0"/>
              <w:spacing w:after="0" w:line="240" w:lineRule="auto"/>
            </w:pPr>
          </w:p>
        </w:tc>
      </w:tr>
      <w:tr w:rsidR="00CE74EC" w14:paraId="335B0ED9" w14:textId="77777777" w:rsidTr="000C7992">
        <w:tc>
          <w:tcPr>
            <w:tcW w:w="1980" w:type="dxa"/>
            <w:tcBorders>
              <w:top w:val="single" w:sz="4" w:space="0" w:color="000000"/>
              <w:left w:val="single" w:sz="4" w:space="0" w:color="000000"/>
              <w:bottom w:val="single" w:sz="4" w:space="0" w:color="000000"/>
            </w:tcBorders>
            <w:shd w:val="clear" w:color="auto" w:fill="auto"/>
          </w:tcPr>
          <w:p w14:paraId="662E4F9B" w14:textId="77777777" w:rsidR="00CE74EC" w:rsidRDefault="00CE74EC" w:rsidP="000C7992">
            <w:pPr>
              <w:spacing w:after="0" w:line="240" w:lineRule="auto"/>
            </w:pPr>
            <w:r>
              <w:t>Exit Condition</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19B0EC04" w14:textId="77777777" w:rsidR="00CE74EC" w:rsidRDefault="00CE74EC" w:rsidP="000C7992">
            <w:pPr>
              <w:spacing w:after="0" w:line="240" w:lineRule="auto"/>
            </w:pPr>
            <w:r>
              <w:t>A SysAdmin deletes a promotion.</w:t>
            </w:r>
          </w:p>
        </w:tc>
      </w:tr>
    </w:tbl>
    <w:p w14:paraId="717F8D93" w14:textId="77777777" w:rsidR="00CE74EC" w:rsidRDefault="00CE74EC" w:rsidP="00CE74EC"/>
    <w:p w14:paraId="1EA0D128" w14:textId="77777777" w:rsidR="00CE74EC" w:rsidRDefault="00CE74EC" w:rsidP="00CE74EC"/>
    <w:p w14:paraId="3C14AB6D" w14:textId="77777777" w:rsidR="00CE74EC" w:rsidRDefault="00CE74EC" w:rsidP="00CE74EC"/>
    <w:tbl>
      <w:tblPr>
        <w:tblW w:w="0" w:type="auto"/>
        <w:tblInd w:w="-40" w:type="dxa"/>
        <w:tblLayout w:type="fixed"/>
        <w:tblLook w:val="0000" w:firstRow="0" w:lastRow="0" w:firstColumn="0" w:lastColumn="0" w:noHBand="0" w:noVBand="0"/>
      </w:tblPr>
      <w:tblGrid>
        <w:gridCol w:w="1980"/>
        <w:gridCol w:w="7450"/>
      </w:tblGrid>
      <w:tr w:rsidR="00CE74EC" w14:paraId="251E552F" w14:textId="77777777" w:rsidTr="000C7992">
        <w:tc>
          <w:tcPr>
            <w:tcW w:w="1980" w:type="dxa"/>
            <w:tcBorders>
              <w:top w:val="single" w:sz="4" w:space="0" w:color="000000"/>
              <w:left w:val="single" w:sz="4" w:space="0" w:color="000000"/>
              <w:bottom w:val="single" w:sz="4" w:space="0" w:color="000000"/>
            </w:tcBorders>
            <w:shd w:val="clear" w:color="auto" w:fill="auto"/>
          </w:tcPr>
          <w:p w14:paraId="000141DA" w14:textId="77777777" w:rsidR="00CE74EC" w:rsidRDefault="00CE74EC" w:rsidP="006D1909">
            <w:pPr>
              <w:spacing w:after="0" w:line="240" w:lineRule="auto"/>
              <w:jc w:val="left"/>
            </w:pPr>
            <w:r>
              <w:t>Use Case Name</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4B480616" w14:textId="77777777" w:rsidR="00CE74EC" w:rsidRDefault="00CE74EC" w:rsidP="000C7992">
            <w:pPr>
              <w:spacing w:after="0" w:line="240" w:lineRule="auto"/>
            </w:pPr>
            <w:r>
              <w:t>banCustomer</w:t>
            </w:r>
          </w:p>
        </w:tc>
      </w:tr>
      <w:tr w:rsidR="00CE74EC" w14:paraId="4212702F" w14:textId="77777777" w:rsidTr="000C7992">
        <w:tc>
          <w:tcPr>
            <w:tcW w:w="1980" w:type="dxa"/>
            <w:tcBorders>
              <w:top w:val="single" w:sz="4" w:space="0" w:color="000000"/>
              <w:left w:val="single" w:sz="4" w:space="0" w:color="000000"/>
              <w:bottom w:val="single" w:sz="4" w:space="0" w:color="000000"/>
            </w:tcBorders>
            <w:shd w:val="clear" w:color="auto" w:fill="auto"/>
          </w:tcPr>
          <w:p w14:paraId="17B6AF96" w14:textId="77777777" w:rsidR="00CE74EC" w:rsidRDefault="00CE74EC" w:rsidP="000C7992">
            <w:pPr>
              <w:spacing w:after="0" w:line="240" w:lineRule="auto"/>
            </w:pPr>
            <w:r>
              <w:t>Participant Actors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567ADA38" w14:textId="77777777" w:rsidR="00CE74EC" w:rsidRDefault="00CE74EC" w:rsidP="000C7992">
            <w:pPr>
              <w:spacing w:after="0" w:line="240" w:lineRule="auto"/>
            </w:pPr>
            <w:r>
              <w:t>Initiated by SysAdmin,Customer</w:t>
            </w:r>
          </w:p>
        </w:tc>
      </w:tr>
      <w:tr w:rsidR="00CE74EC" w14:paraId="57312CD6" w14:textId="77777777" w:rsidTr="000C7992">
        <w:tc>
          <w:tcPr>
            <w:tcW w:w="1980" w:type="dxa"/>
            <w:tcBorders>
              <w:top w:val="single" w:sz="4" w:space="0" w:color="000000"/>
              <w:left w:val="single" w:sz="4" w:space="0" w:color="000000"/>
              <w:bottom w:val="single" w:sz="4" w:space="0" w:color="000000"/>
            </w:tcBorders>
            <w:shd w:val="clear" w:color="auto" w:fill="auto"/>
          </w:tcPr>
          <w:p w14:paraId="58668CBF" w14:textId="77777777" w:rsidR="00CE74EC" w:rsidRDefault="00CE74EC" w:rsidP="000C7992">
            <w:pPr>
              <w:spacing w:after="0" w:line="240" w:lineRule="auto"/>
            </w:pPr>
            <w:r>
              <w:t>Flow of Events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713254C6" w14:textId="77777777" w:rsidR="00CE74EC" w:rsidRDefault="00CE74EC" w:rsidP="000C7992">
            <w:pPr>
              <w:snapToGrid w:val="0"/>
              <w:spacing w:after="0" w:line="240" w:lineRule="auto"/>
            </w:pPr>
            <w:r>
              <w:t>1.SysAdmin gets a mail about a customer.</w:t>
            </w:r>
          </w:p>
          <w:p w14:paraId="32EB2485" w14:textId="77777777" w:rsidR="00CE74EC" w:rsidRDefault="00CE74EC" w:rsidP="000C7992">
            <w:pPr>
              <w:snapToGrid w:val="0"/>
              <w:spacing w:after="0" w:line="240" w:lineRule="auto"/>
            </w:pPr>
            <w:r>
              <w:t>2.SysAdmin evaluates a mail.</w:t>
            </w:r>
          </w:p>
          <w:p w14:paraId="01E4CE13" w14:textId="77777777" w:rsidR="00CE74EC" w:rsidRDefault="00CE74EC" w:rsidP="000C7992">
            <w:pPr>
              <w:snapToGrid w:val="0"/>
              <w:spacing w:after="0" w:line="240" w:lineRule="auto"/>
            </w:pPr>
            <w:r>
              <w:t>3.SysAdmin bans customer from the system.</w:t>
            </w:r>
          </w:p>
          <w:p w14:paraId="41C25484" w14:textId="77777777" w:rsidR="00CE74EC" w:rsidRDefault="00CE74EC" w:rsidP="000C7992">
            <w:pPr>
              <w:snapToGrid w:val="0"/>
              <w:spacing w:after="0" w:line="240" w:lineRule="auto"/>
            </w:pPr>
          </w:p>
        </w:tc>
      </w:tr>
      <w:tr w:rsidR="00CE74EC" w14:paraId="7105DD6C" w14:textId="77777777" w:rsidTr="000C7992">
        <w:tc>
          <w:tcPr>
            <w:tcW w:w="1980" w:type="dxa"/>
            <w:tcBorders>
              <w:top w:val="single" w:sz="4" w:space="0" w:color="000000"/>
              <w:left w:val="single" w:sz="4" w:space="0" w:color="000000"/>
              <w:bottom w:val="single" w:sz="4" w:space="0" w:color="000000"/>
            </w:tcBorders>
            <w:shd w:val="clear" w:color="auto" w:fill="auto"/>
          </w:tcPr>
          <w:p w14:paraId="1491F944" w14:textId="77777777" w:rsidR="00CE74EC" w:rsidRDefault="00CE74EC" w:rsidP="000C7992">
            <w:pPr>
              <w:spacing w:after="0" w:line="240" w:lineRule="auto"/>
            </w:pPr>
            <w:r>
              <w:t>Entry Condition</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3F147248" w14:textId="77777777" w:rsidR="00CE74EC" w:rsidRDefault="00CE74EC" w:rsidP="000C7992">
            <w:pPr>
              <w:spacing w:after="0" w:line="240" w:lineRule="auto"/>
            </w:pPr>
            <w:r>
              <w:t>A SysAdmin gets some mail from customers with it's topics.</w:t>
            </w:r>
          </w:p>
          <w:p w14:paraId="0E710010" w14:textId="77777777" w:rsidR="00CE74EC" w:rsidRDefault="00CE74EC" w:rsidP="000C7992">
            <w:pPr>
              <w:spacing w:after="0" w:line="240" w:lineRule="auto"/>
            </w:pPr>
            <w:r>
              <w:t>A SysAdmin examines the mail's content.</w:t>
            </w:r>
          </w:p>
          <w:p w14:paraId="201C195E" w14:textId="77777777" w:rsidR="00CE74EC" w:rsidRDefault="00CE74EC" w:rsidP="000C7992">
            <w:pPr>
              <w:spacing w:after="0" w:line="240" w:lineRule="auto"/>
            </w:pPr>
            <w:r>
              <w:t>A SysAdmin bans this customer by customer's information.</w:t>
            </w:r>
          </w:p>
        </w:tc>
      </w:tr>
      <w:tr w:rsidR="00CE74EC" w14:paraId="6A585138" w14:textId="77777777" w:rsidTr="000C7992">
        <w:tc>
          <w:tcPr>
            <w:tcW w:w="1980" w:type="dxa"/>
            <w:tcBorders>
              <w:top w:val="single" w:sz="4" w:space="0" w:color="000000"/>
              <w:left w:val="single" w:sz="4" w:space="0" w:color="000000"/>
              <w:bottom w:val="single" w:sz="4" w:space="0" w:color="000000"/>
            </w:tcBorders>
            <w:shd w:val="clear" w:color="auto" w:fill="auto"/>
          </w:tcPr>
          <w:p w14:paraId="090C73DF" w14:textId="77777777" w:rsidR="00CE74EC" w:rsidRDefault="00CE74EC" w:rsidP="000C7992">
            <w:pPr>
              <w:spacing w:after="0" w:line="240" w:lineRule="auto"/>
            </w:pPr>
            <w:r>
              <w:t>Exit Condition</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3DC5DA66" w14:textId="77777777" w:rsidR="00CE74EC" w:rsidRDefault="00CE74EC" w:rsidP="000C7992">
            <w:pPr>
              <w:spacing w:after="0" w:line="240" w:lineRule="auto"/>
            </w:pPr>
            <w:r>
              <w:t xml:space="preserve">A SysAdmin bans a customer. </w:t>
            </w:r>
          </w:p>
        </w:tc>
      </w:tr>
    </w:tbl>
    <w:p w14:paraId="1A84A71A" w14:textId="77777777" w:rsidR="00CE74EC" w:rsidRDefault="00CE74EC" w:rsidP="00CE74EC"/>
    <w:p w14:paraId="5930CD33" w14:textId="77777777" w:rsidR="00CE74EC" w:rsidRDefault="00CE74EC" w:rsidP="00CE74EC"/>
    <w:p w14:paraId="3D57C42C" w14:textId="77777777" w:rsidR="000C7992" w:rsidRDefault="000C7992" w:rsidP="00CE74EC"/>
    <w:p w14:paraId="51B5A12C" w14:textId="77777777" w:rsidR="00CE74EC" w:rsidRDefault="00CE74EC" w:rsidP="00CE74EC"/>
    <w:tbl>
      <w:tblPr>
        <w:tblW w:w="0" w:type="auto"/>
        <w:tblInd w:w="-40" w:type="dxa"/>
        <w:tblLayout w:type="fixed"/>
        <w:tblLook w:val="0000" w:firstRow="0" w:lastRow="0" w:firstColumn="0" w:lastColumn="0" w:noHBand="0" w:noVBand="0"/>
      </w:tblPr>
      <w:tblGrid>
        <w:gridCol w:w="1980"/>
        <w:gridCol w:w="7450"/>
      </w:tblGrid>
      <w:tr w:rsidR="00CE74EC" w14:paraId="74D9F7BC" w14:textId="77777777" w:rsidTr="000C7992">
        <w:tc>
          <w:tcPr>
            <w:tcW w:w="1980" w:type="dxa"/>
            <w:tcBorders>
              <w:top w:val="single" w:sz="4" w:space="0" w:color="000000"/>
              <w:left w:val="single" w:sz="4" w:space="0" w:color="000000"/>
              <w:bottom w:val="single" w:sz="4" w:space="0" w:color="000000"/>
            </w:tcBorders>
            <w:shd w:val="clear" w:color="auto" w:fill="auto"/>
          </w:tcPr>
          <w:p w14:paraId="22F6FAED" w14:textId="77777777" w:rsidR="00CE74EC" w:rsidRDefault="00CE74EC" w:rsidP="006D1909">
            <w:pPr>
              <w:spacing w:after="0" w:line="240" w:lineRule="auto"/>
              <w:jc w:val="left"/>
            </w:pPr>
            <w:r>
              <w:t>Use Case Name</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78050D3E" w14:textId="77777777" w:rsidR="00CE74EC" w:rsidRDefault="00CE74EC" w:rsidP="000C7992">
            <w:pPr>
              <w:spacing w:after="0" w:line="240" w:lineRule="auto"/>
            </w:pPr>
            <w:r>
              <w:t>sendEmail</w:t>
            </w:r>
          </w:p>
        </w:tc>
      </w:tr>
      <w:tr w:rsidR="00CE74EC" w14:paraId="1A3DC78E" w14:textId="77777777" w:rsidTr="000C7992">
        <w:tc>
          <w:tcPr>
            <w:tcW w:w="1980" w:type="dxa"/>
            <w:tcBorders>
              <w:top w:val="single" w:sz="4" w:space="0" w:color="000000"/>
              <w:left w:val="single" w:sz="4" w:space="0" w:color="000000"/>
              <w:bottom w:val="single" w:sz="4" w:space="0" w:color="000000"/>
            </w:tcBorders>
            <w:shd w:val="clear" w:color="auto" w:fill="auto"/>
          </w:tcPr>
          <w:p w14:paraId="6901DD02" w14:textId="77777777" w:rsidR="00CE74EC" w:rsidRDefault="00CE74EC" w:rsidP="000C7992">
            <w:pPr>
              <w:spacing w:after="0" w:line="240" w:lineRule="auto"/>
            </w:pPr>
            <w:r>
              <w:t>Participant Actors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07887D5B" w14:textId="77777777" w:rsidR="00CE74EC" w:rsidRDefault="00CE74EC" w:rsidP="000C7992">
            <w:pPr>
              <w:spacing w:after="0" w:line="240" w:lineRule="auto"/>
            </w:pPr>
            <w:r>
              <w:t>Initiated by Customer</w:t>
            </w:r>
          </w:p>
        </w:tc>
      </w:tr>
      <w:tr w:rsidR="00CE74EC" w14:paraId="3C0AD9D4" w14:textId="77777777" w:rsidTr="000C7992">
        <w:tc>
          <w:tcPr>
            <w:tcW w:w="1980" w:type="dxa"/>
            <w:tcBorders>
              <w:top w:val="single" w:sz="4" w:space="0" w:color="000000"/>
              <w:left w:val="single" w:sz="4" w:space="0" w:color="000000"/>
              <w:bottom w:val="single" w:sz="4" w:space="0" w:color="000000"/>
            </w:tcBorders>
            <w:shd w:val="clear" w:color="auto" w:fill="auto"/>
          </w:tcPr>
          <w:p w14:paraId="4F1D4E9A" w14:textId="77777777" w:rsidR="00CE74EC" w:rsidRDefault="00CE74EC" w:rsidP="000C7992">
            <w:pPr>
              <w:spacing w:after="0" w:line="240" w:lineRule="auto"/>
            </w:pPr>
            <w:r>
              <w:t>Flow of Events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325D56BE" w14:textId="77777777" w:rsidR="00CE74EC" w:rsidRDefault="00CE74EC" w:rsidP="000C7992">
            <w:pPr>
              <w:snapToGrid w:val="0"/>
              <w:spacing w:after="0" w:line="240" w:lineRule="auto"/>
            </w:pPr>
            <w:r>
              <w:t>1.Customer clicks send mail button to others about their flats.</w:t>
            </w:r>
          </w:p>
          <w:p w14:paraId="41D586F9" w14:textId="77777777" w:rsidR="00CE74EC" w:rsidRDefault="00CE74EC" w:rsidP="000C7992">
            <w:pPr>
              <w:snapToGrid w:val="0"/>
              <w:spacing w:after="0" w:line="240" w:lineRule="auto"/>
            </w:pPr>
            <w:r>
              <w:t>2.Other one answers the mail what about it is.</w:t>
            </w:r>
          </w:p>
          <w:p w14:paraId="37A7D107" w14:textId="77777777" w:rsidR="00CE74EC" w:rsidRDefault="00CE74EC" w:rsidP="000C7992">
            <w:pPr>
              <w:snapToGrid w:val="0"/>
              <w:spacing w:after="0" w:line="240" w:lineRule="auto"/>
            </w:pPr>
          </w:p>
        </w:tc>
      </w:tr>
      <w:tr w:rsidR="00CE74EC" w14:paraId="1783DA1A" w14:textId="77777777" w:rsidTr="000C7992">
        <w:tc>
          <w:tcPr>
            <w:tcW w:w="1980" w:type="dxa"/>
            <w:tcBorders>
              <w:top w:val="single" w:sz="4" w:space="0" w:color="000000"/>
              <w:left w:val="single" w:sz="4" w:space="0" w:color="000000"/>
              <w:bottom w:val="single" w:sz="4" w:space="0" w:color="000000"/>
            </w:tcBorders>
            <w:shd w:val="clear" w:color="auto" w:fill="auto"/>
          </w:tcPr>
          <w:p w14:paraId="07535D28" w14:textId="77777777" w:rsidR="00CE74EC" w:rsidRDefault="00CE74EC" w:rsidP="000C7992">
            <w:pPr>
              <w:spacing w:after="0" w:line="240" w:lineRule="auto"/>
            </w:pPr>
            <w:r>
              <w:t>Entry Condition</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2429716B" w14:textId="77777777" w:rsidR="00CE74EC" w:rsidRDefault="00CE74EC" w:rsidP="000C7992">
            <w:pPr>
              <w:spacing w:after="0" w:line="240" w:lineRule="auto"/>
            </w:pPr>
            <w:r>
              <w:t>Customer is logged into Rent a Flat.</w:t>
            </w:r>
          </w:p>
          <w:p w14:paraId="64F0DDF3" w14:textId="77777777" w:rsidR="00CE74EC" w:rsidRDefault="00CE74EC" w:rsidP="000C7992">
            <w:pPr>
              <w:spacing w:after="0" w:line="240" w:lineRule="auto"/>
            </w:pPr>
            <w:r>
              <w:t>Customer opens flat profile. OR,</w:t>
            </w:r>
          </w:p>
          <w:p w14:paraId="077FA971" w14:textId="77777777" w:rsidR="00CE74EC" w:rsidRDefault="00CE74EC" w:rsidP="000C7992">
            <w:pPr>
              <w:spacing w:after="0" w:line="240" w:lineRule="auto"/>
            </w:pPr>
            <w:r>
              <w:t>Customer opens customer profile.</w:t>
            </w:r>
          </w:p>
          <w:p w14:paraId="479418AF" w14:textId="77777777" w:rsidR="00CE74EC" w:rsidRDefault="00CE74EC" w:rsidP="000C7992">
            <w:pPr>
              <w:spacing w:after="0" w:line="240" w:lineRule="auto"/>
            </w:pPr>
            <w:r>
              <w:t>Customer clicks customer email to send email to target customer.</w:t>
            </w:r>
          </w:p>
        </w:tc>
      </w:tr>
      <w:tr w:rsidR="00CE74EC" w14:paraId="69766C69" w14:textId="77777777" w:rsidTr="000C7992">
        <w:tc>
          <w:tcPr>
            <w:tcW w:w="1980" w:type="dxa"/>
            <w:tcBorders>
              <w:top w:val="single" w:sz="4" w:space="0" w:color="000000"/>
              <w:left w:val="single" w:sz="4" w:space="0" w:color="000000"/>
              <w:bottom w:val="single" w:sz="4" w:space="0" w:color="000000"/>
            </w:tcBorders>
            <w:shd w:val="clear" w:color="auto" w:fill="auto"/>
          </w:tcPr>
          <w:p w14:paraId="3852D9D5" w14:textId="77777777" w:rsidR="00CE74EC" w:rsidRDefault="00CE74EC" w:rsidP="000C7992">
            <w:pPr>
              <w:spacing w:after="0" w:line="240" w:lineRule="auto"/>
            </w:pPr>
            <w:r>
              <w:t>Exit Condition</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5D7B97AB" w14:textId="77777777" w:rsidR="00CE74EC" w:rsidRDefault="00CE74EC" w:rsidP="000C7992">
            <w:pPr>
              <w:spacing w:after="0" w:line="240" w:lineRule="auto"/>
            </w:pPr>
            <w:r>
              <w:t>Customer has sent mail to customer.</w:t>
            </w:r>
          </w:p>
        </w:tc>
      </w:tr>
    </w:tbl>
    <w:p w14:paraId="3FF5000F" w14:textId="77777777" w:rsidR="00CE74EC" w:rsidRDefault="00CE74EC" w:rsidP="00CE74EC"/>
    <w:p w14:paraId="712EF74A" w14:textId="13394980" w:rsidR="00F03190" w:rsidRDefault="00F03190" w:rsidP="00B17A74">
      <w:pPr>
        <w:ind w:firstLine="0"/>
      </w:pPr>
    </w:p>
    <w:p w14:paraId="31D1BB89" w14:textId="77777777" w:rsidR="00F03190" w:rsidRDefault="00F03190" w:rsidP="00CE74EC"/>
    <w:tbl>
      <w:tblPr>
        <w:tblW w:w="0" w:type="auto"/>
        <w:tblInd w:w="-40" w:type="dxa"/>
        <w:tblLayout w:type="fixed"/>
        <w:tblLook w:val="0000" w:firstRow="0" w:lastRow="0" w:firstColumn="0" w:lastColumn="0" w:noHBand="0" w:noVBand="0"/>
      </w:tblPr>
      <w:tblGrid>
        <w:gridCol w:w="1980"/>
        <w:gridCol w:w="7450"/>
      </w:tblGrid>
      <w:tr w:rsidR="00CE74EC" w14:paraId="6CDF2DAF" w14:textId="77777777" w:rsidTr="000C7992">
        <w:tc>
          <w:tcPr>
            <w:tcW w:w="1980" w:type="dxa"/>
            <w:tcBorders>
              <w:top w:val="single" w:sz="4" w:space="0" w:color="000000"/>
              <w:left w:val="single" w:sz="4" w:space="0" w:color="000000"/>
              <w:bottom w:val="single" w:sz="4" w:space="0" w:color="000000"/>
            </w:tcBorders>
            <w:shd w:val="clear" w:color="auto" w:fill="auto"/>
          </w:tcPr>
          <w:p w14:paraId="394A23EA" w14:textId="77777777" w:rsidR="00CE74EC" w:rsidRDefault="00CE74EC" w:rsidP="000C7992">
            <w:pPr>
              <w:spacing w:after="0" w:line="240" w:lineRule="auto"/>
            </w:pPr>
            <w:r>
              <w:t>Use Case Name</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6C50A537" w14:textId="77777777" w:rsidR="00CE74EC" w:rsidRDefault="00CE74EC" w:rsidP="000C7992">
            <w:pPr>
              <w:spacing w:after="0" w:line="240" w:lineRule="auto"/>
            </w:pPr>
            <w:r>
              <w:t>Display Owner Profile</w:t>
            </w:r>
          </w:p>
        </w:tc>
      </w:tr>
      <w:tr w:rsidR="00CE74EC" w14:paraId="1775E53A" w14:textId="77777777" w:rsidTr="000C7992">
        <w:tc>
          <w:tcPr>
            <w:tcW w:w="1980" w:type="dxa"/>
            <w:tcBorders>
              <w:top w:val="single" w:sz="4" w:space="0" w:color="000000"/>
              <w:left w:val="single" w:sz="4" w:space="0" w:color="000000"/>
              <w:bottom w:val="single" w:sz="4" w:space="0" w:color="000000"/>
            </w:tcBorders>
            <w:shd w:val="clear" w:color="auto" w:fill="auto"/>
          </w:tcPr>
          <w:p w14:paraId="48E87268" w14:textId="77777777" w:rsidR="00CE74EC" w:rsidRDefault="00CE74EC" w:rsidP="000C7992">
            <w:pPr>
              <w:spacing w:after="0" w:line="240" w:lineRule="auto"/>
            </w:pPr>
            <w:r>
              <w:t>Participant Actors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1879E5E9" w14:textId="77777777" w:rsidR="00CE74EC" w:rsidRDefault="00CE74EC" w:rsidP="000C7992">
            <w:pPr>
              <w:spacing w:after="0" w:line="240" w:lineRule="auto"/>
            </w:pPr>
            <w:r>
              <w:t xml:space="preserve">Initiated by Renter,Host OR Customer </w:t>
            </w:r>
          </w:p>
        </w:tc>
      </w:tr>
      <w:tr w:rsidR="00CE74EC" w14:paraId="2C900DF0" w14:textId="77777777" w:rsidTr="000C7992">
        <w:tc>
          <w:tcPr>
            <w:tcW w:w="1980" w:type="dxa"/>
            <w:tcBorders>
              <w:top w:val="single" w:sz="4" w:space="0" w:color="000000"/>
              <w:left w:val="single" w:sz="4" w:space="0" w:color="000000"/>
              <w:bottom w:val="single" w:sz="4" w:space="0" w:color="000000"/>
            </w:tcBorders>
            <w:shd w:val="clear" w:color="auto" w:fill="auto"/>
          </w:tcPr>
          <w:p w14:paraId="20E7A3C9" w14:textId="77777777" w:rsidR="00CE74EC" w:rsidRDefault="00CE74EC" w:rsidP="000C7992">
            <w:pPr>
              <w:spacing w:after="0" w:line="240" w:lineRule="auto"/>
            </w:pPr>
            <w:r>
              <w:t>Flow of Events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718314F5" w14:textId="77777777" w:rsidR="00CE74EC" w:rsidRDefault="00CE74EC" w:rsidP="000C7992">
            <w:pPr>
              <w:snapToGrid w:val="0"/>
              <w:spacing w:after="0" w:line="240" w:lineRule="auto"/>
            </w:pPr>
            <w:r>
              <w:t>1.Customer wants display her/his profile to edit or look at it.</w:t>
            </w:r>
          </w:p>
          <w:p w14:paraId="4CC7EB05" w14:textId="77777777" w:rsidR="00CE74EC" w:rsidRDefault="00CE74EC" w:rsidP="000C7992">
            <w:pPr>
              <w:snapToGrid w:val="0"/>
              <w:spacing w:after="0" w:line="240" w:lineRule="auto"/>
            </w:pPr>
          </w:p>
        </w:tc>
      </w:tr>
      <w:tr w:rsidR="00CE74EC" w14:paraId="7258D4A5" w14:textId="77777777" w:rsidTr="000C7992">
        <w:tc>
          <w:tcPr>
            <w:tcW w:w="1980" w:type="dxa"/>
            <w:tcBorders>
              <w:top w:val="single" w:sz="4" w:space="0" w:color="000000"/>
              <w:left w:val="single" w:sz="4" w:space="0" w:color="000000"/>
              <w:bottom w:val="single" w:sz="4" w:space="0" w:color="000000"/>
            </w:tcBorders>
            <w:shd w:val="clear" w:color="auto" w:fill="auto"/>
          </w:tcPr>
          <w:p w14:paraId="2D7371FA" w14:textId="77777777" w:rsidR="00CE74EC" w:rsidRDefault="00CE74EC" w:rsidP="000C7992">
            <w:pPr>
              <w:spacing w:after="0" w:line="240" w:lineRule="auto"/>
            </w:pPr>
            <w:r>
              <w:t>Entry Condition</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40E849BB" w14:textId="77777777" w:rsidR="00CE74EC" w:rsidRDefault="00CE74EC" w:rsidP="000C7992">
            <w:pPr>
              <w:spacing w:after="0" w:line="240" w:lineRule="auto"/>
            </w:pPr>
            <w:r>
              <w:t>A Renter,Host clicks own profile button.</w:t>
            </w:r>
          </w:p>
          <w:p w14:paraId="2A615078" w14:textId="77777777" w:rsidR="00CE74EC" w:rsidRDefault="00CE74EC" w:rsidP="000C7992">
            <w:pPr>
              <w:spacing w:after="0" w:line="240" w:lineRule="auto"/>
            </w:pPr>
            <w:r>
              <w:t>A Renter,Host  looks at their own profile.</w:t>
            </w:r>
          </w:p>
        </w:tc>
      </w:tr>
      <w:tr w:rsidR="00CE74EC" w14:paraId="70E50116" w14:textId="77777777" w:rsidTr="000C7992">
        <w:tc>
          <w:tcPr>
            <w:tcW w:w="1980" w:type="dxa"/>
            <w:tcBorders>
              <w:top w:val="single" w:sz="4" w:space="0" w:color="000000"/>
              <w:left w:val="single" w:sz="4" w:space="0" w:color="000000"/>
              <w:bottom w:val="single" w:sz="4" w:space="0" w:color="000000"/>
            </w:tcBorders>
            <w:shd w:val="clear" w:color="auto" w:fill="auto"/>
          </w:tcPr>
          <w:p w14:paraId="54E2C1F7" w14:textId="77777777" w:rsidR="00CE74EC" w:rsidRDefault="00CE74EC" w:rsidP="000C7992">
            <w:pPr>
              <w:spacing w:after="0" w:line="240" w:lineRule="auto"/>
            </w:pPr>
            <w:r>
              <w:t>Exit Condition</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1A37FCAC" w14:textId="77777777" w:rsidR="00CE74EC" w:rsidRDefault="00CE74EC" w:rsidP="000C7992">
            <w:pPr>
              <w:spacing w:after="0" w:line="240" w:lineRule="auto"/>
            </w:pPr>
            <w:r>
              <w:t>A renter,host shows own profile.</w:t>
            </w:r>
          </w:p>
        </w:tc>
      </w:tr>
    </w:tbl>
    <w:p w14:paraId="6EFA755D" w14:textId="44FBAC75" w:rsidR="004915ED" w:rsidRDefault="004915ED" w:rsidP="00B17A74">
      <w:pPr>
        <w:ind w:firstLine="0"/>
        <w:rPr>
          <w:rFonts w:cs="Times New Roman"/>
          <w:szCs w:val="24"/>
        </w:rPr>
      </w:pPr>
    </w:p>
    <w:p w14:paraId="19756693" w14:textId="77777777" w:rsidR="004915ED" w:rsidRPr="009A3197" w:rsidRDefault="004915ED" w:rsidP="00E203FF">
      <w:pPr>
        <w:rPr>
          <w:rFonts w:cs="Times New Roman"/>
          <w:szCs w:val="24"/>
        </w:rPr>
      </w:pPr>
    </w:p>
    <w:p w14:paraId="4C6A6D08" w14:textId="77777777" w:rsidR="009A3197" w:rsidRDefault="009A3197" w:rsidP="00E203FF">
      <w:pPr>
        <w:rPr>
          <w:rFonts w:cs="Times New Roman"/>
          <w:b/>
          <w:szCs w:val="24"/>
        </w:rPr>
      </w:pPr>
    </w:p>
    <w:tbl>
      <w:tblPr>
        <w:tblW w:w="0" w:type="auto"/>
        <w:tblInd w:w="-40" w:type="dxa"/>
        <w:tblLayout w:type="fixed"/>
        <w:tblLook w:val="0000" w:firstRow="0" w:lastRow="0" w:firstColumn="0" w:lastColumn="0" w:noHBand="0" w:noVBand="0"/>
      </w:tblPr>
      <w:tblGrid>
        <w:gridCol w:w="1980"/>
        <w:gridCol w:w="7450"/>
      </w:tblGrid>
      <w:tr w:rsidR="00CE74EC" w14:paraId="39141968" w14:textId="77777777" w:rsidTr="000C7992">
        <w:tc>
          <w:tcPr>
            <w:tcW w:w="1980" w:type="dxa"/>
            <w:tcBorders>
              <w:top w:val="single" w:sz="4" w:space="0" w:color="000000"/>
              <w:left w:val="single" w:sz="4" w:space="0" w:color="000000"/>
              <w:bottom w:val="single" w:sz="4" w:space="0" w:color="000000"/>
            </w:tcBorders>
            <w:shd w:val="clear" w:color="auto" w:fill="auto"/>
          </w:tcPr>
          <w:p w14:paraId="4AA01129" w14:textId="77777777" w:rsidR="00CE74EC" w:rsidRDefault="00CE74EC" w:rsidP="006D1909">
            <w:pPr>
              <w:spacing w:after="0" w:line="240" w:lineRule="auto"/>
              <w:jc w:val="left"/>
            </w:pPr>
            <w:r>
              <w:t>Use Case Name</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79BF4056" w14:textId="77777777" w:rsidR="00CE74EC" w:rsidRDefault="00CE74EC" w:rsidP="000C7992">
            <w:pPr>
              <w:spacing w:after="0" w:line="240" w:lineRule="auto"/>
            </w:pPr>
            <w:r>
              <w:t>Report Flat Issue</w:t>
            </w:r>
          </w:p>
        </w:tc>
      </w:tr>
      <w:tr w:rsidR="00CE74EC" w14:paraId="728D6B8B" w14:textId="77777777" w:rsidTr="000C7992">
        <w:tc>
          <w:tcPr>
            <w:tcW w:w="1980" w:type="dxa"/>
            <w:tcBorders>
              <w:top w:val="single" w:sz="4" w:space="0" w:color="000000"/>
              <w:left w:val="single" w:sz="4" w:space="0" w:color="000000"/>
              <w:bottom w:val="single" w:sz="4" w:space="0" w:color="000000"/>
            </w:tcBorders>
            <w:shd w:val="clear" w:color="auto" w:fill="auto"/>
          </w:tcPr>
          <w:p w14:paraId="531F6F7D" w14:textId="77777777" w:rsidR="00CE74EC" w:rsidRDefault="00CE74EC" w:rsidP="000C7992">
            <w:pPr>
              <w:spacing w:after="0" w:line="240" w:lineRule="auto"/>
            </w:pPr>
            <w:r>
              <w:t>Participant Actors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7804FDE6" w14:textId="77777777" w:rsidR="00CE74EC" w:rsidRDefault="00CE74EC" w:rsidP="000C7992">
            <w:pPr>
              <w:spacing w:after="0" w:line="240" w:lineRule="auto"/>
            </w:pPr>
            <w:r>
              <w:t>Initiated by Renter,SysAdmin</w:t>
            </w:r>
          </w:p>
        </w:tc>
      </w:tr>
      <w:tr w:rsidR="00CE74EC" w14:paraId="21BC4BB6" w14:textId="77777777" w:rsidTr="000C7992">
        <w:tc>
          <w:tcPr>
            <w:tcW w:w="1980" w:type="dxa"/>
            <w:tcBorders>
              <w:top w:val="single" w:sz="4" w:space="0" w:color="000000"/>
              <w:left w:val="single" w:sz="4" w:space="0" w:color="000000"/>
              <w:bottom w:val="single" w:sz="4" w:space="0" w:color="000000"/>
            </w:tcBorders>
            <w:shd w:val="clear" w:color="auto" w:fill="auto"/>
          </w:tcPr>
          <w:p w14:paraId="3663B19A" w14:textId="77777777" w:rsidR="00CE74EC" w:rsidRDefault="00CE74EC" w:rsidP="000C7992">
            <w:pPr>
              <w:spacing w:after="0" w:line="240" w:lineRule="auto"/>
            </w:pPr>
            <w:r>
              <w:t>Flow of Events</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29A12F66" w14:textId="57E4E402" w:rsidR="00CE74EC" w:rsidRDefault="00CE74EC" w:rsidP="004915ED">
            <w:pPr>
              <w:pStyle w:val="ListeParagraf"/>
              <w:numPr>
                <w:ilvl w:val="0"/>
                <w:numId w:val="57"/>
              </w:numPr>
              <w:snapToGrid w:val="0"/>
              <w:spacing w:after="0" w:line="240" w:lineRule="auto"/>
            </w:pPr>
            <w:r>
              <w:t>A renter sends a mail about any host's flat.</w:t>
            </w:r>
          </w:p>
          <w:p w14:paraId="27A4165A" w14:textId="030C068F" w:rsidR="00CE74EC" w:rsidRDefault="00CE74EC" w:rsidP="004915ED">
            <w:pPr>
              <w:pStyle w:val="ListeParagraf"/>
              <w:numPr>
                <w:ilvl w:val="0"/>
                <w:numId w:val="57"/>
              </w:numPr>
              <w:snapToGrid w:val="0"/>
              <w:spacing w:after="0" w:line="240" w:lineRule="auto"/>
            </w:pPr>
            <w:r>
              <w:t>A SysAdmin gets mail and answers it.</w:t>
            </w:r>
          </w:p>
          <w:p w14:paraId="5CFA3A4F" w14:textId="7F6449A7" w:rsidR="00CE74EC" w:rsidRDefault="00CE74EC" w:rsidP="004915ED">
            <w:pPr>
              <w:pStyle w:val="ListeParagraf"/>
              <w:numPr>
                <w:ilvl w:val="0"/>
                <w:numId w:val="57"/>
              </w:numPr>
              <w:snapToGrid w:val="0"/>
              <w:spacing w:after="0" w:line="240" w:lineRule="auto"/>
            </w:pPr>
            <w:r>
              <w:t>If renter is right,SysAdmin bans host from the system.</w:t>
            </w:r>
          </w:p>
          <w:p w14:paraId="069BCAB6" w14:textId="77777777" w:rsidR="00CE74EC" w:rsidRDefault="00CE74EC" w:rsidP="000C7992">
            <w:pPr>
              <w:snapToGrid w:val="0"/>
              <w:spacing w:after="0" w:line="240" w:lineRule="auto"/>
            </w:pPr>
          </w:p>
        </w:tc>
      </w:tr>
      <w:tr w:rsidR="00CE74EC" w14:paraId="4A6C597E" w14:textId="77777777" w:rsidTr="000C7992">
        <w:tc>
          <w:tcPr>
            <w:tcW w:w="1980" w:type="dxa"/>
            <w:tcBorders>
              <w:top w:val="single" w:sz="4" w:space="0" w:color="000000"/>
              <w:left w:val="single" w:sz="4" w:space="0" w:color="000000"/>
              <w:bottom w:val="single" w:sz="4" w:space="0" w:color="000000"/>
            </w:tcBorders>
            <w:shd w:val="clear" w:color="auto" w:fill="auto"/>
          </w:tcPr>
          <w:p w14:paraId="4FB1434F" w14:textId="77777777" w:rsidR="00CE74EC" w:rsidRDefault="00CE74EC" w:rsidP="000C7992">
            <w:pPr>
              <w:spacing w:after="0" w:line="240" w:lineRule="auto"/>
            </w:pPr>
            <w:r>
              <w:t>Entry Condition</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5E6FFE65" w14:textId="77777777" w:rsidR="00CE74EC" w:rsidRDefault="00CE74EC" w:rsidP="000C7992">
            <w:pPr>
              <w:spacing w:after="0" w:line="240" w:lineRule="auto"/>
            </w:pPr>
            <w:r>
              <w:t>A renter has a problem about rented flat.</w:t>
            </w:r>
          </w:p>
          <w:p w14:paraId="097F5A96" w14:textId="77777777" w:rsidR="00CE74EC" w:rsidRDefault="00CE74EC" w:rsidP="000C7992">
            <w:pPr>
              <w:spacing w:after="0" w:line="240" w:lineRule="auto"/>
            </w:pPr>
            <w:r>
              <w:t>A renter clicks report button in the home page.</w:t>
            </w:r>
          </w:p>
          <w:p w14:paraId="75C2E390" w14:textId="77777777" w:rsidR="00CE74EC" w:rsidRDefault="00CE74EC" w:rsidP="000C7992">
            <w:pPr>
              <w:spacing w:after="0" w:line="240" w:lineRule="auto"/>
            </w:pPr>
            <w:r>
              <w:t>A renter opens a issue with it's title and description.</w:t>
            </w:r>
          </w:p>
          <w:p w14:paraId="50A0F88F" w14:textId="77777777" w:rsidR="00CE74EC" w:rsidRDefault="00CE74EC" w:rsidP="000C7992">
            <w:pPr>
              <w:spacing w:after="0" w:line="240" w:lineRule="auto"/>
            </w:pPr>
            <w:r>
              <w:t>A renter sends this topic to SysAdmin.</w:t>
            </w:r>
          </w:p>
        </w:tc>
      </w:tr>
      <w:tr w:rsidR="00CE74EC" w14:paraId="4B949983" w14:textId="77777777" w:rsidTr="000C7992">
        <w:tc>
          <w:tcPr>
            <w:tcW w:w="1980" w:type="dxa"/>
            <w:tcBorders>
              <w:top w:val="single" w:sz="4" w:space="0" w:color="000000"/>
              <w:left w:val="single" w:sz="4" w:space="0" w:color="000000"/>
              <w:bottom w:val="single" w:sz="4" w:space="0" w:color="000000"/>
            </w:tcBorders>
            <w:shd w:val="clear" w:color="auto" w:fill="auto"/>
          </w:tcPr>
          <w:p w14:paraId="39B224EB" w14:textId="77777777" w:rsidR="00CE74EC" w:rsidRDefault="00CE74EC" w:rsidP="000C7992">
            <w:pPr>
              <w:spacing w:after="0" w:line="240" w:lineRule="auto"/>
            </w:pPr>
            <w:r>
              <w:t>Exit Condition</w:t>
            </w:r>
          </w:p>
        </w:tc>
        <w:tc>
          <w:tcPr>
            <w:tcW w:w="7450" w:type="dxa"/>
            <w:tcBorders>
              <w:top w:val="single" w:sz="4" w:space="0" w:color="000000"/>
              <w:left w:val="single" w:sz="4" w:space="0" w:color="000000"/>
              <w:bottom w:val="single" w:sz="4" w:space="0" w:color="000000"/>
              <w:right w:val="single" w:sz="4" w:space="0" w:color="000000"/>
            </w:tcBorders>
            <w:shd w:val="clear" w:color="auto" w:fill="auto"/>
          </w:tcPr>
          <w:p w14:paraId="023F25AA" w14:textId="77777777" w:rsidR="00CE74EC" w:rsidRDefault="00CE74EC" w:rsidP="000C7992">
            <w:pPr>
              <w:spacing w:after="0" w:line="240" w:lineRule="auto"/>
            </w:pPr>
            <w:r>
              <w:t>A renter reports any bad issue about rented flat.</w:t>
            </w:r>
          </w:p>
        </w:tc>
      </w:tr>
    </w:tbl>
    <w:p w14:paraId="4FB5F634" w14:textId="77777777" w:rsidR="00CE74EC" w:rsidRDefault="00CE74EC" w:rsidP="00E203FF">
      <w:pPr>
        <w:rPr>
          <w:rFonts w:cs="Times New Roman"/>
          <w:b/>
          <w:szCs w:val="24"/>
        </w:rPr>
      </w:pPr>
    </w:p>
    <w:p w14:paraId="67468129" w14:textId="77777777" w:rsidR="00CE74EC" w:rsidRDefault="00CE74EC" w:rsidP="00CE74EC">
      <w:pPr>
        <w:ind w:firstLine="0"/>
        <w:rPr>
          <w:rFonts w:cs="Times New Roman"/>
          <w:b/>
          <w:szCs w:val="24"/>
        </w:rPr>
      </w:pPr>
    </w:p>
    <w:p w14:paraId="295DDEE8" w14:textId="77777777" w:rsidR="006030B7" w:rsidRDefault="006030B7" w:rsidP="00C93EFB">
      <w:pPr>
        <w:ind w:firstLine="0"/>
      </w:pPr>
      <w:bookmarkStart w:id="20" w:name="_Toc431983073"/>
    </w:p>
    <w:p w14:paraId="113D43AD" w14:textId="77777777" w:rsidR="006030B7" w:rsidRDefault="006030B7" w:rsidP="006030B7"/>
    <w:tbl>
      <w:tblPr>
        <w:tblW w:w="9443" w:type="dxa"/>
        <w:tblInd w:w="-32" w:type="dxa"/>
        <w:tblLayout w:type="fixed"/>
        <w:tblLook w:val="0000" w:firstRow="0" w:lastRow="0" w:firstColumn="0" w:lastColumn="0" w:noHBand="0" w:noVBand="0"/>
      </w:tblPr>
      <w:tblGrid>
        <w:gridCol w:w="1967"/>
        <w:gridCol w:w="7476"/>
      </w:tblGrid>
      <w:tr w:rsidR="006030B7" w14:paraId="0F5AE711" w14:textId="77777777" w:rsidTr="00C93EFB">
        <w:tc>
          <w:tcPr>
            <w:tcW w:w="1967" w:type="dxa"/>
            <w:tcBorders>
              <w:top w:val="single" w:sz="4" w:space="0" w:color="000000"/>
              <w:left w:val="single" w:sz="4" w:space="0" w:color="000000"/>
              <w:bottom w:val="single" w:sz="4" w:space="0" w:color="000000"/>
            </w:tcBorders>
            <w:shd w:val="clear" w:color="auto" w:fill="auto"/>
          </w:tcPr>
          <w:p w14:paraId="7659EBB5" w14:textId="77777777" w:rsidR="006030B7" w:rsidRDefault="006030B7" w:rsidP="006030B7">
            <w:pPr>
              <w:spacing w:after="0" w:line="240" w:lineRule="auto"/>
            </w:pPr>
            <w:r>
              <w:t>Use Case Name</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72B470DE" w14:textId="77777777" w:rsidR="006030B7" w:rsidRDefault="006030B7" w:rsidP="006030B7">
            <w:pPr>
              <w:spacing w:after="0" w:line="240" w:lineRule="auto"/>
            </w:pPr>
            <w:r>
              <w:t xml:space="preserve"> Close Issue  </w:t>
            </w:r>
          </w:p>
        </w:tc>
      </w:tr>
      <w:tr w:rsidR="006030B7" w14:paraId="49591870" w14:textId="77777777" w:rsidTr="00C93EFB">
        <w:tc>
          <w:tcPr>
            <w:tcW w:w="1967" w:type="dxa"/>
            <w:tcBorders>
              <w:top w:val="single" w:sz="4" w:space="0" w:color="000000"/>
              <w:left w:val="single" w:sz="4" w:space="0" w:color="000000"/>
              <w:bottom w:val="single" w:sz="4" w:space="0" w:color="000000"/>
            </w:tcBorders>
            <w:shd w:val="clear" w:color="auto" w:fill="auto"/>
          </w:tcPr>
          <w:p w14:paraId="2D5F38BD" w14:textId="77777777" w:rsidR="006030B7" w:rsidRDefault="006030B7" w:rsidP="006030B7">
            <w:pPr>
              <w:spacing w:after="0" w:line="240" w:lineRule="auto"/>
            </w:pPr>
            <w:r>
              <w:t>Participant Actors</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39108207" w14:textId="77777777" w:rsidR="006030B7" w:rsidRDefault="006030B7" w:rsidP="006030B7">
            <w:pPr>
              <w:spacing w:after="0" w:line="240" w:lineRule="auto"/>
            </w:pPr>
            <w:r>
              <w:t>Initiated by SysAdmin</w:t>
            </w:r>
          </w:p>
        </w:tc>
      </w:tr>
      <w:tr w:rsidR="006030B7" w14:paraId="346150F7" w14:textId="77777777" w:rsidTr="00C93EFB">
        <w:tc>
          <w:tcPr>
            <w:tcW w:w="1967" w:type="dxa"/>
            <w:tcBorders>
              <w:top w:val="single" w:sz="4" w:space="0" w:color="000000"/>
              <w:left w:val="single" w:sz="4" w:space="0" w:color="000000"/>
              <w:bottom w:val="single" w:sz="4" w:space="0" w:color="000000"/>
            </w:tcBorders>
            <w:shd w:val="clear" w:color="auto" w:fill="auto"/>
          </w:tcPr>
          <w:p w14:paraId="7A0B6EFB" w14:textId="77777777" w:rsidR="006030B7" w:rsidRDefault="006030B7" w:rsidP="006030B7">
            <w:pPr>
              <w:spacing w:after="0" w:line="240" w:lineRule="auto"/>
            </w:pPr>
            <w:r>
              <w:t>Flow of Events</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23AD7B69" w14:textId="77777777" w:rsidR="006030B7" w:rsidRDefault="006030B7" w:rsidP="006030B7">
            <w:pPr>
              <w:snapToGrid w:val="0"/>
              <w:spacing w:after="160" w:line="252" w:lineRule="auto"/>
            </w:pPr>
          </w:p>
          <w:p w14:paraId="51643818" w14:textId="77777777" w:rsidR="006030B7" w:rsidRDefault="006030B7" w:rsidP="004915ED">
            <w:pPr>
              <w:pStyle w:val="ListeParagraf"/>
              <w:numPr>
                <w:ilvl w:val="0"/>
                <w:numId w:val="54"/>
              </w:numPr>
              <w:snapToGrid w:val="0"/>
              <w:spacing w:after="160" w:line="252" w:lineRule="auto"/>
            </w:pPr>
            <w:r>
              <w:t>SysAdmin searches all topics.</w:t>
            </w:r>
          </w:p>
          <w:p w14:paraId="0CC8DF77" w14:textId="77777777" w:rsidR="006030B7" w:rsidRDefault="006030B7" w:rsidP="004915ED">
            <w:pPr>
              <w:pStyle w:val="ListeParagraf"/>
              <w:numPr>
                <w:ilvl w:val="0"/>
                <w:numId w:val="54"/>
              </w:numPr>
              <w:snapToGrid w:val="0"/>
              <w:spacing w:after="160" w:line="252" w:lineRule="auto"/>
            </w:pPr>
            <w:r>
              <w:t>SysAdmin finds the topics.</w:t>
            </w:r>
          </w:p>
          <w:p w14:paraId="11319D8B" w14:textId="77777777" w:rsidR="006030B7" w:rsidRDefault="006030B7" w:rsidP="004915ED">
            <w:pPr>
              <w:pStyle w:val="ListeParagraf"/>
              <w:numPr>
                <w:ilvl w:val="0"/>
                <w:numId w:val="54"/>
              </w:numPr>
              <w:snapToGrid w:val="0"/>
              <w:spacing w:after="160" w:line="252" w:lineRule="auto"/>
            </w:pPr>
            <w:r>
              <w:t>SysAdmin deletes expired topics.</w:t>
            </w:r>
          </w:p>
          <w:p w14:paraId="377591A6" w14:textId="77777777" w:rsidR="006030B7" w:rsidRDefault="006030B7" w:rsidP="006030B7">
            <w:pPr>
              <w:snapToGrid w:val="0"/>
              <w:spacing w:after="160" w:line="252" w:lineRule="auto"/>
            </w:pPr>
          </w:p>
        </w:tc>
      </w:tr>
      <w:tr w:rsidR="006030B7" w14:paraId="281E3D06" w14:textId="77777777" w:rsidTr="00C93EFB">
        <w:tc>
          <w:tcPr>
            <w:tcW w:w="1967" w:type="dxa"/>
            <w:tcBorders>
              <w:top w:val="single" w:sz="4" w:space="0" w:color="000000"/>
              <w:left w:val="single" w:sz="4" w:space="0" w:color="000000"/>
              <w:bottom w:val="single" w:sz="4" w:space="0" w:color="000000"/>
            </w:tcBorders>
            <w:shd w:val="clear" w:color="auto" w:fill="auto"/>
          </w:tcPr>
          <w:p w14:paraId="146BEE66" w14:textId="77777777" w:rsidR="006030B7" w:rsidRDefault="006030B7" w:rsidP="006030B7">
            <w:pPr>
              <w:spacing w:after="0" w:line="240" w:lineRule="auto"/>
            </w:pPr>
            <w:r>
              <w:t>Entry Condition</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63EB6B4D" w14:textId="77777777" w:rsidR="006030B7" w:rsidRDefault="006030B7" w:rsidP="006030B7">
            <w:pPr>
              <w:snapToGrid w:val="0"/>
              <w:spacing w:after="0" w:line="240" w:lineRule="auto"/>
              <w:ind w:firstLine="0"/>
            </w:pPr>
          </w:p>
          <w:p w14:paraId="598061AE" w14:textId="77777777" w:rsidR="006030B7" w:rsidRDefault="006030B7" w:rsidP="006030B7">
            <w:pPr>
              <w:snapToGrid w:val="0"/>
              <w:spacing w:after="0" w:line="240" w:lineRule="auto"/>
            </w:pPr>
            <w:r>
              <w:t>SysAdmin clicks search  topics button.</w:t>
            </w:r>
          </w:p>
          <w:p w14:paraId="2D3041F4" w14:textId="77777777" w:rsidR="006030B7" w:rsidRDefault="006030B7" w:rsidP="006030B7">
            <w:pPr>
              <w:snapToGrid w:val="0"/>
              <w:spacing w:after="0" w:line="240" w:lineRule="auto"/>
            </w:pPr>
            <w:r>
              <w:t>SysAdmin displays all issue.</w:t>
            </w:r>
          </w:p>
          <w:p w14:paraId="39C7268A" w14:textId="40842CF2" w:rsidR="006030B7" w:rsidRDefault="006030B7" w:rsidP="006030B7">
            <w:pPr>
              <w:snapToGrid w:val="0"/>
              <w:spacing w:after="0" w:line="240" w:lineRule="auto"/>
            </w:pPr>
            <w:r>
              <w:t>SysAdmin finds out the issiue.</w:t>
            </w:r>
          </w:p>
        </w:tc>
      </w:tr>
      <w:tr w:rsidR="006030B7" w14:paraId="3B112270" w14:textId="77777777" w:rsidTr="00C93EFB">
        <w:tc>
          <w:tcPr>
            <w:tcW w:w="1967" w:type="dxa"/>
            <w:tcBorders>
              <w:top w:val="single" w:sz="4" w:space="0" w:color="000000"/>
              <w:left w:val="single" w:sz="4" w:space="0" w:color="000000"/>
              <w:bottom w:val="single" w:sz="4" w:space="0" w:color="000000"/>
            </w:tcBorders>
            <w:shd w:val="clear" w:color="auto" w:fill="auto"/>
          </w:tcPr>
          <w:p w14:paraId="2B17CE32" w14:textId="77777777" w:rsidR="006030B7" w:rsidRDefault="006030B7" w:rsidP="006030B7">
            <w:pPr>
              <w:spacing w:after="0" w:line="240" w:lineRule="auto"/>
            </w:pPr>
            <w:r>
              <w:t>Exit Condition</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3902CA21" w14:textId="27F41BB3" w:rsidR="006030B7" w:rsidRDefault="006030B7" w:rsidP="006030B7">
            <w:pPr>
              <w:spacing w:after="0" w:line="240" w:lineRule="auto"/>
            </w:pPr>
            <w:r>
              <w:t>A SysAdmin closes the issue.</w:t>
            </w:r>
          </w:p>
        </w:tc>
      </w:tr>
      <w:tr w:rsidR="00C93EFB" w14:paraId="08CB7B91" w14:textId="77777777" w:rsidTr="00C93EFB">
        <w:tc>
          <w:tcPr>
            <w:tcW w:w="1967" w:type="dxa"/>
            <w:tcBorders>
              <w:top w:val="single" w:sz="4" w:space="0" w:color="000000"/>
              <w:left w:val="single" w:sz="4" w:space="0" w:color="000000"/>
              <w:bottom w:val="single" w:sz="4" w:space="0" w:color="000000"/>
            </w:tcBorders>
            <w:shd w:val="clear" w:color="auto" w:fill="auto"/>
          </w:tcPr>
          <w:p w14:paraId="62840EF0" w14:textId="77777777" w:rsidR="00C93EFB" w:rsidRDefault="00C93EFB" w:rsidP="00C93EFB">
            <w:pPr>
              <w:spacing w:after="0" w:line="240" w:lineRule="auto"/>
              <w:ind w:firstLine="0"/>
            </w:pP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7F3E0179" w14:textId="77777777" w:rsidR="00C93EFB" w:rsidRDefault="00C93EFB" w:rsidP="006030B7">
            <w:pPr>
              <w:spacing w:after="0" w:line="240" w:lineRule="auto"/>
            </w:pPr>
          </w:p>
        </w:tc>
      </w:tr>
    </w:tbl>
    <w:p w14:paraId="41BA766C" w14:textId="77777777" w:rsidR="006030B7" w:rsidRDefault="006030B7" w:rsidP="00C93EFB">
      <w:pPr>
        <w:ind w:firstLine="0"/>
      </w:pPr>
    </w:p>
    <w:p w14:paraId="5987E5A9" w14:textId="286B4DE9" w:rsidR="00C93EFB" w:rsidRDefault="00C93EFB" w:rsidP="00C93EFB">
      <w:pPr>
        <w:ind w:firstLine="0"/>
      </w:pPr>
    </w:p>
    <w:p w14:paraId="3798ABF4" w14:textId="77777777" w:rsidR="00B17A74" w:rsidRDefault="00B17A74" w:rsidP="00C93EFB">
      <w:pPr>
        <w:ind w:firstLine="0"/>
      </w:pPr>
    </w:p>
    <w:p w14:paraId="1D1E18B4" w14:textId="77777777" w:rsidR="00C93EFB" w:rsidRDefault="00C93EFB" w:rsidP="00C93EFB">
      <w:pPr>
        <w:ind w:firstLine="0"/>
      </w:pPr>
    </w:p>
    <w:tbl>
      <w:tblPr>
        <w:tblW w:w="9443" w:type="dxa"/>
        <w:tblInd w:w="-32" w:type="dxa"/>
        <w:tblLayout w:type="fixed"/>
        <w:tblLook w:val="0000" w:firstRow="0" w:lastRow="0" w:firstColumn="0" w:lastColumn="0" w:noHBand="0" w:noVBand="0"/>
      </w:tblPr>
      <w:tblGrid>
        <w:gridCol w:w="1967"/>
        <w:gridCol w:w="7476"/>
      </w:tblGrid>
      <w:tr w:rsidR="00C93EFB" w14:paraId="64914FB3" w14:textId="77777777" w:rsidTr="004915ED">
        <w:tc>
          <w:tcPr>
            <w:tcW w:w="1967" w:type="dxa"/>
            <w:tcBorders>
              <w:top w:val="single" w:sz="4" w:space="0" w:color="000000"/>
              <w:left w:val="single" w:sz="4" w:space="0" w:color="000000"/>
              <w:bottom w:val="single" w:sz="4" w:space="0" w:color="000000"/>
            </w:tcBorders>
            <w:shd w:val="clear" w:color="auto" w:fill="auto"/>
          </w:tcPr>
          <w:p w14:paraId="6A86A9C4" w14:textId="77777777" w:rsidR="00C93EFB" w:rsidRDefault="00C93EFB" w:rsidP="004915ED">
            <w:pPr>
              <w:spacing w:after="0" w:line="240" w:lineRule="auto"/>
            </w:pPr>
            <w:r>
              <w:t>Use Case Name</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4B2BA622" w14:textId="77777777" w:rsidR="00C93EFB" w:rsidRDefault="00C93EFB" w:rsidP="004915ED">
            <w:pPr>
              <w:spacing w:after="0" w:line="240" w:lineRule="auto"/>
            </w:pPr>
            <w:r>
              <w:t xml:space="preserve">Apply  Filter  </w:t>
            </w:r>
          </w:p>
        </w:tc>
      </w:tr>
      <w:tr w:rsidR="00C93EFB" w14:paraId="26419E88" w14:textId="77777777" w:rsidTr="004915ED">
        <w:tc>
          <w:tcPr>
            <w:tcW w:w="1967" w:type="dxa"/>
            <w:tcBorders>
              <w:top w:val="single" w:sz="4" w:space="0" w:color="000000"/>
              <w:left w:val="single" w:sz="4" w:space="0" w:color="000000"/>
              <w:bottom w:val="single" w:sz="4" w:space="0" w:color="000000"/>
            </w:tcBorders>
            <w:shd w:val="clear" w:color="auto" w:fill="auto"/>
          </w:tcPr>
          <w:p w14:paraId="35AB6EB4" w14:textId="77777777" w:rsidR="00C93EFB" w:rsidRDefault="00C93EFB" w:rsidP="004915ED">
            <w:pPr>
              <w:spacing w:after="0" w:line="240" w:lineRule="auto"/>
            </w:pPr>
            <w:r>
              <w:t>Participant Actors</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0CC2BFB8" w14:textId="77777777" w:rsidR="00C93EFB" w:rsidRDefault="00C93EFB" w:rsidP="004915ED">
            <w:pPr>
              <w:spacing w:after="0" w:line="240" w:lineRule="auto"/>
            </w:pPr>
            <w:r>
              <w:t xml:space="preserve">Initiated by Host,Renter or Customer </w:t>
            </w:r>
          </w:p>
        </w:tc>
      </w:tr>
      <w:tr w:rsidR="00C93EFB" w14:paraId="55BFFAE2" w14:textId="77777777" w:rsidTr="004915ED">
        <w:tc>
          <w:tcPr>
            <w:tcW w:w="1967" w:type="dxa"/>
            <w:tcBorders>
              <w:top w:val="single" w:sz="4" w:space="0" w:color="000000"/>
              <w:left w:val="single" w:sz="4" w:space="0" w:color="000000"/>
              <w:bottom w:val="single" w:sz="4" w:space="0" w:color="000000"/>
            </w:tcBorders>
            <w:shd w:val="clear" w:color="auto" w:fill="auto"/>
          </w:tcPr>
          <w:p w14:paraId="3E6B9316" w14:textId="77777777" w:rsidR="00C93EFB" w:rsidRDefault="00C93EFB" w:rsidP="004915ED">
            <w:pPr>
              <w:spacing w:after="0" w:line="240" w:lineRule="auto"/>
            </w:pPr>
            <w:r>
              <w:t>Flow of Events</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3FF67800" w14:textId="77777777" w:rsidR="00C93EFB" w:rsidRDefault="00C93EFB" w:rsidP="004915ED">
            <w:pPr>
              <w:spacing w:after="0" w:line="240" w:lineRule="auto"/>
            </w:pPr>
          </w:p>
          <w:p w14:paraId="6D667D00" w14:textId="77777777" w:rsidR="00C93EFB" w:rsidRDefault="00C93EFB" w:rsidP="004915ED">
            <w:pPr>
              <w:pStyle w:val="ListeParagraf"/>
              <w:numPr>
                <w:ilvl w:val="0"/>
                <w:numId w:val="53"/>
              </w:numPr>
              <w:spacing w:after="0" w:line="240" w:lineRule="auto"/>
            </w:pPr>
            <w:r>
              <w:t>A Host or renter searches a flat button.</w:t>
            </w:r>
          </w:p>
          <w:p w14:paraId="0FD66383" w14:textId="77777777" w:rsidR="00C93EFB" w:rsidRDefault="00C93EFB" w:rsidP="004915ED">
            <w:pPr>
              <w:pStyle w:val="ListeParagraf"/>
              <w:numPr>
                <w:ilvl w:val="0"/>
                <w:numId w:val="53"/>
              </w:numPr>
              <w:spacing w:after="0" w:line="240" w:lineRule="auto"/>
            </w:pPr>
            <w:r>
              <w:t>A Host or renter applies filter by room number,date,location etc.</w:t>
            </w:r>
          </w:p>
          <w:p w14:paraId="2EB44B78" w14:textId="77777777" w:rsidR="00C93EFB" w:rsidRDefault="00C93EFB" w:rsidP="004915ED">
            <w:pPr>
              <w:spacing w:after="0" w:line="240" w:lineRule="auto"/>
            </w:pPr>
          </w:p>
        </w:tc>
      </w:tr>
      <w:tr w:rsidR="00C93EFB" w14:paraId="297CAC4F" w14:textId="77777777" w:rsidTr="004915ED">
        <w:tc>
          <w:tcPr>
            <w:tcW w:w="1967" w:type="dxa"/>
            <w:tcBorders>
              <w:top w:val="single" w:sz="4" w:space="0" w:color="000000"/>
              <w:left w:val="single" w:sz="4" w:space="0" w:color="000000"/>
              <w:bottom w:val="single" w:sz="4" w:space="0" w:color="000000"/>
            </w:tcBorders>
            <w:shd w:val="clear" w:color="auto" w:fill="auto"/>
          </w:tcPr>
          <w:p w14:paraId="41088419" w14:textId="77777777" w:rsidR="00C93EFB" w:rsidRDefault="00C93EFB" w:rsidP="004915ED">
            <w:pPr>
              <w:spacing w:after="0" w:line="240" w:lineRule="auto"/>
            </w:pPr>
            <w:r>
              <w:t>Entry Condition</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7EC07E4E" w14:textId="77777777" w:rsidR="00C93EFB" w:rsidRDefault="00C93EFB" w:rsidP="004915ED">
            <w:pPr>
              <w:spacing w:after="0" w:line="240" w:lineRule="auto"/>
            </w:pPr>
          </w:p>
          <w:p w14:paraId="39BA84A0" w14:textId="77777777" w:rsidR="00C93EFB" w:rsidRDefault="00C93EFB" w:rsidP="004915ED">
            <w:pPr>
              <w:spacing w:after="0" w:line="240" w:lineRule="auto"/>
            </w:pPr>
            <w:r>
              <w:t>A customer clicks a find flat button.</w:t>
            </w:r>
          </w:p>
          <w:p w14:paraId="437EC591" w14:textId="77777777" w:rsidR="00C93EFB" w:rsidRDefault="00C93EFB" w:rsidP="004915ED">
            <w:pPr>
              <w:spacing w:after="0" w:line="240" w:lineRule="auto"/>
            </w:pPr>
            <w:r>
              <w:t>A customer applies filter by room number,date,location etc.</w:t>
            </w:r>
          </w:p>
          <w:p w14:paraId="716E248A" w14:textId="77777777" w:rsidR="00C93EFB" w:rsidRDefault="00C93EFB" w:rsidP="004915ED">
            <w:pPr>
              <w:spacing w:after="0" w:line="240" w:lineRule="auto"/>
            </w:pPr>
          </w:p>
        </w:tc>
      </w:tr>
      <w:tr w:rsidR="00C93EFB" w14:paraId="1DB48AA1" w14:textId="77777777" w:rsidTr="004915ED">
        <w:tc>
          <w:tcPr>
            <w:tcW w:w="1967" w:type="dxa"/>
            <w:tcBorders>
              <w:top w:val="single" w:sz="4" w:space="0" w:color="000000"/>
              <w:left w:val="single" w:sz="4" w:space="0" w:color="000000"/>
              <w:bottom w:val="single" w:sz="4" w:space="0" w:color="000000"/>
            </w:tcBorders>
            <w:shd w:val="clear" w:color="auto" w:fill="auto"/>
          </w:tcPr>
          <w:p w14:paraId="2EEB1503" w14:textId="77777777" w:rsidR="00C93EFB" w:rsidRDefault="00C93EFB" w:rsidP="004915ED">
            <w:pPr>
              <w:spacing w:after="0" w:line="240" w:lineRule="auto"/>
            </w:pPr>
            <w:r>
              <w:t>Exit Condition</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0B91E46B" w14:textId="77777777" w:rsidR="00C93EFB" w:rsidRDefault="00C93EFB" w:rsidP="004915ED">
            <w:pPr>
              <w:spacing w:after="0" w:line="240" w:lineRule="auto"/>
            </w:pPr>
            <w:r>
              <w:t>A Customer applies filter.</w:t>
            </w:r>
          </w:p>
          <w:p w14:paraId="76F4858E" w14:textId="77777777" w:rsidR="00C93EFB" w:rsidRDefault="00C93EFB" w:rsidP="004915ED">
            <w:pPr>
              <w:spacing w:after="0" w:line="240" w:lineRule="auto"/>
            </w:pPr>
          </w:p>
        </w:tc>
      </w:tr>
    </w:tbl>
    <w:p w14:paraId="79C3E074" w14:textId="655FA31E" w:rsidR="00C93EFB" w:rsidRDefault="00C93EFB" w:rsidP="00C93EFB">
      <w:pPr>
        <w:ind w:firstLine="0"/>
      </w:pPr>
    </w:p>
    <w:p w14:paraId="2101AEAF" w14:textId="77777777" w:rsidR="00B17A74" w:rsidRDefault="00B17A74" w:rsidP="00C93EFB">
      <w:pPr>
        <w:ind w:firstLine="0"/>
      </w:pPr>
    </w:p>
    <w:p w14:paraId="0120BE7D" w14:textId="77777777" w:rsidR="00B17A74" w:rsidRDefault="00B17A74" w:rsidP="00C93EFB">
      <w:pPr>
        <w:ind w:firstLine="0"/>
      </w:pPr>
    </w:p>
    <w:p w14:paraId="2D708CB0" w14:textId="77777777" w:rsidR="006030B7" w:rsidRDefault="006030B7" w:rsidP="006030B7"/>
    <w:tbl>
      <w:tblPr>
        <w:tblW w:w="0" w:type="auto"/>
        <w:tblInd w:w="-45" w:type="dxa"/>
        <w:tblLayout w:type="fixed"/>
        <w:tblLook w:val="0000" w:firstRow="0" w:lastRow="0" w:firstColumn="0" w:lastColumn="0" w:noHBand="0" w:noVBand="0"/>
      </w:tblPr>
      <w:tblGrid>
        <w:gridCol w:w="1980"/>
        <w:gridCol w:w="7476"/>
      </w:tblGrid>
      <w:tr w:rsidR="006030B7" w14:paraId="29B2E46D" w14:textId="77777777" w:rsidTr="006030B7">
        <w:tc>
          <w:tcPr>
            <w:tcW w:w="1980" w:type="dxa"/>
            <w:tcBorders>
              <w:top w:val="single" w:sz="4" w:space="0" w:color="000000"/>
              <w:left w:val="single" w:sz="4" w:space="0" w:color="000000"/>
              <w:bottom w:val="single" w:sz="4" w:space="0" w:color="000000"/>
            </w:tcBorders>
            <w:shd w:val="clear" w:color="auto" w:fill="auto"/>
          </w:tcPr>
          <w:p w14:paraId="78CC1253" w14:textId="77777777" w:rsidR="006030B7" w:rsidRDefault="006030B7" w:rsidP="006030B7">
            <w:pPr>
              <w:spacing w:after="0" w:line="240" w:lineRule="auto"/>
            </w:pPr>
            <w:r>
              <w:t>Use Case Name</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47E7FBC7" w14:textId="77777777" w:rsidR="006030B7" w:rsidRDefault="006030B7" w:rsidP="006030B7">
            <w:pPr>
              <w:spacing w:after="0" w:line="240" w:lineRule="auto"/>
            </w:pPr>
            <w:r>
              <w:t xml:space="preserve">Reservation Flat  </w:t>
            </w:r>
          </w:p>
        </w:tc>
      </w:tr>
      <w:tr w:rsidR="006030B7" w14:paraId="2FDAEC69" w14:textId="77777777" w:rsidTr="006030B7">
        <w:tc>
          <w:tcPr>
            <w:tcW w:w="1980" w:type="dxa"/>
            <w:tcBorders>
              <w:top w:val="single" w:sz="4" w:space="0" w:color="000000"/>
              <w:left w:val="single" w:sz="4" w:space="0" w:color="000000"/>
              <w:bottom w:val="single" w:sz="4" w:space="0" w:color="000000"/>
            </w:tcBorders>
            <w:shd w:val="clear" w:color="auto" w:fill="auto"/>
          </w:tcPr>
          <w:p w14:paraId="4EF1E8FD" w14:textId="77777777" w:rsidR="006030B7" w:rsidRDefault="006030B7" w:rsidP="006030B7">
            <w:pPr>
              <w:spacing w:after="0" w:line="240" w:lineRule="auto"/>
            </w:pPr>
            <w:r>
              <w:t>Participant Actors</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3183FF03" w14:textId="77777777" w:rsidR="006030B7" w:rsidRDefault="006030B7" w:rsidP="006030B7">
            <w:pPr>
              <w:spacing w:after="0" w:line="240" w:lineRule="auto"/>
            </w:pPr>
            <w:r>
              <w:t>Initiated by Renter,Host</w:t>
            </w:r>
          </w:p>
        </w:tc>
      </w:tr>
      <w:tr w:rsidR="006030B7" w14:paraId="736A04C1" w14:textId="77777777" w:rsidTr="006030B7">
        <w:tc>
          <w:tcPr>
            <w:tcW w:w="1980" w:type="dxa"/>
            <w:tcBorders>
              <w:top w:val="single" w:sz="4" w:space="0" w:color="000000"/>
              <w:left w:val="single" w:sz="4" w:space="0" w:color="000000"/>
              <w:bottom w:val="single" w:sz="4" w:space="0" w:color="000000"/>
            </w:tcBorders>
            <w:shd w:val="clear" w:color="auto" w:fill="auto"/>
          </w:tcPr>
          <w:p w14:paraId="7CAC3535" w14:textId="77777777" w:rsidR="006030B7" w:rsidRDefault="006030B7" w:rsidP="006030B7">
            <w:pPr>
              <w:spacing w:after="0" w:line="240" w:lineRule="auto"/>
            </w:pPr>
            <w:r>
              <w:t>Flow of Events</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758233E0" w14:textId="77777777" w:rsidR="006030B7" w:rsidRDefault="006030B7" w:rsidP="006030B7">
            <w:pPr>
              <w:snapToGrid w:val="0"/>
              <w:spacing w:after="160" w:line="252" w:lineRule="auto"/>
            </w:pPr>
          </w:p>
          <w:p w14:paraId="1F0D21DF" w14:textId="75F64C44" w:rsidR="006030B7" w:rsidRDefault="006030B7" w:rsidP="004915ED">
            <w:pPr>
              <w:pStyle w:val="ListeParagraf"/>
              <w:numPr>
                <w:ilvl w:val="0"/>
                <w:numId w:val="52"/>
              </w:numPr>
              <w:snapToGrid w:val="0"/>
              <w:spacing w:after="160" w:line="252" w:lineRule="auto"/>
            </w:pPr>
            <w:r>
              <w:t>A Renter logs in the system.</w:t>
            </w:r>
          </w:p>
          <w:p w14:paraId="55D9277A" w14:textId="2343D388" w:rsidR="006030B7" w:rsidRDefault="006030B7" w:rsidP="004915ED">
            <w:pPr>
              <w:pStyle w:val="ListeParagraf"/>
              <w:numPr>
                <w:ilvl w:val="0"/>
                <w:numId w:val="52"/>
              </w:numPr>
              <w:snapToGrid w:val="0"/>
              <w:spacing w:after="160" w:line="252" w:lineRule="auto"/>
            </w:pPr>
            <w:r>
              <w:t>A Renter searches a flat.</w:t>
            </w:r>
          </w:p>
          <w:p w14:paraId="06CC4765" w14:textId="77777777" w:rsidR="006030B7" w:rsidRDefault="006030B7" w:rsidP="004915ED">
            <w:pPr>
              <w:pStyle w:val="ListeParagraf"/>
              <w:numPr>
                <w:ilvl w:val="0"/>
                <w:numId w:val="52"/>
              </w:numPr>
              <w:snapToGrid w:val="0"/>
              <w:spacing w:after="160" w:line="252" w:lineRule="auto"/>
            </w:pPr>
            <w:r>
              <w:t>A Renter finds out a flat to rent it .</w:t>
            </w:r>
          </w:p>
          <w:p w14:paraId="65DB9986" w14:textId="77777777" w:rsidR="006030B7" w:rsidRDefault="006030B7" w:rsidP="004915ED">
            <w:pPr>
              <w:pStyle w:val="ListeParagraf"/>
              <w:numPr>
                <w:ilvl w:val="0"/>
                <w:numId w:val="52"/>
              </w:numPr>
              <w:snapToGrid w:val="0"/>
              <w:spacing w:after="160" w:line="252" w:lineRule="auto"/>
            </w:pPr>
            <w:r>
              <w:t>A Renter sends  reservation request to  a Host</w:t>
            </w:r>
          </w:p>
          <w:p w14:paraId="349D8D7C" w14:textId="77777777" w:rsidR="006030B7" w:rsidRDefault="006030B7" w:rsidP="006030B7">
            <w:pPr>
              <w:snapToGrid w:val="0"/>
              <w:spacing w:after="160" w:line="252" w:lineRule="auto"/>
            </w:pPr>
          </w:p>
          <w:p w14:paraId="1B49A5CA" w14:textId="77777777" w:rsidR="006030B7" w:rsidRDefault="006030B7" w:rsidP="006030B7">
            <w:pPr>
              <w:snapToGrid w:val="0"/>
              <w:spacing w:after="160" w:line="252" w:lineRule="auto"/>
            </w:pPr>
          </w:p>
        </w:tc>
      </w:tr>
      <w:tr w:rsidR="006030B7" w14:paraId="6F33EDB2" w14:textId="77777777" w:rsidTr="006030B7">
        <w:tc>
          <w:tcPr>
            <w:tcW w:w="1980" w:type="dxa"/>
            <w:tcBorders>
              <w:top w:val="single" w:sz="4" w:space="0" w:color="000000"/>
              <w:left w:val="single" w:sz="4" w:space="0" w:color="000000"/>
              <w:bottom w:val="single" w:sz="4" w:space="0" w:color="000000"/>
            </w:tcBorders>
            <w:shd w:val="clear" w:color="auto" w:fill="auto"/>
          </w:tcPr>
          <w:p w14:paraId="4545602A" w14:textId="77777777" w:rsidR="006030B7" w:rsidRDefault="006030B7" w:rsidP="006030B7">
            <w:pPr>
              <w:spacing w:after="0" w:line="240" w:lineRule="auto"/>
            </w:pPr>
            <w:r>
              <w:t>Entry Condition</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1187156F" w14:textId="77777777" w:rsidR="006030B7" w:rsidRDefault="006030B7" w:rsidP="006030B7">
            <w:pPr>
              <w:snapToGrid w:val="0"/>
              <w:spacing w:after="0" w:line="240" w:lineRule="auto"/>
            </w:pPr>
            <w:r>
              <w:t>A Renter finds out Host's flat.</w:t>
            </w:r>
          </w:p>
          <w:p w14:paraId="064E0591" w14:textId="77777777" w:rsidR="006030B7" w:rsidRDefault="006030B7" w:rsidP="006030B7">
            <w:pPr>
              <w:snapToGrid w:val="0"/>
              <w:spacing w:after="0" w:line="240" w:lineRule="auto"/>
            </w:pPr>
            <w:r>
              <w:t>A Renter sends reservation request to a Host in flat's profile.</w:t>
            </w:r>
          </w:p>
          <w:p w14:paraId="5863294A" w14:textId="77777777" w:rsidR="006030B7" w:rsidRDefault="006030B7" w:rsidP="006030B7">
            <w:pPr>
              <w:snapToGrid w:val="0"/>
              <w:spacing w:after="0" w:line="240" w:lineRule="auto"/>
              <w:ind w:firstLine="0"/>
            </w:pPr>
          </w:p>
        </w:tc>
      </w:tr>
      <w:tr w:rsidR="006030B7" w14:paraId="484FE3AE" w14:textId="77777777" w:rsidTr="006030B7">
        <w:tc>
          <w:tcPr>
            <w:tcW w:w="1980" w:type="dxa"/>
            <w:tcBorders>
              <w:top w:val="single" w:sz="4" w:space="0" w:color="000000"/>
              <w:left w:val="single" w:sz="4" w:space="0" w:color="000000"/>
              <w:bottom w:val="single" w:sz="4" w:space="0" w:color="000000"/>
            </w:tcBorders>
            <w:shd w:val="clear" w:color="auto" w:fill="auto"/>
          </w:tcPr>
          <w:p w14:paraId="3632C27F" w14:textId="77777777" w:rsidR="006030B7" w:rsidRDefault="006030B7" w:rsidP="006030B7">
            <w:pPr>
              <w:spacing w:after="0" w:line="240" w:lineRule="auto"/>
            </w:pPr>
            <w:r>
              <w:t>Exit Condition</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2476EFD1" w14:textId="3BDE5597" w:rsidR="006030B7" w:rsidRDefault="006030B7" w:rsidP="006030B7">
            <w:pPr>
              <w:spacing w:after="0" w:line="240" w:lineRule="auto"/>
            </w:pPr>
            <w:r>
              <w:t>A Renter reserves a host's flat.</w:t>
            </w:r>
          </w:p>
          <w:p w14:paraId="01DAF75A" w14:textId="77777777" w:rsidR="006030B7" w:rsidRDefault="006030B7" w:rsidP="006030B7">
            <w:pPr>
              <w:spacing w:after="0" w:line="240" w:lineRule="auto"/>
            </w:pPr>
          </w:p>
        </w:tc>
      </w:tr>
    </w:tbl>
    <w:p w14:paraId="51D208BD" w14:textId="77777777" w:rsidR="006030B7" w:rsidRDefault="006030B7" w:rsidP="006030B7"/>
    <w:p w14:paraId="023AF080" w14:textId="1CA5C110" w:rsidR="006030B7" w:rsidRDefault="006030B7" w:rsidP="006030B7"/>
    <w:p w14:paraId="1DEC49C6" w14:textId="6FC753F0" w:rsidR="00B17A74" w:rsidRDefault="00B17A74" w:rsidP="006030B7"/>
    <w:p w14:paraId="4CEC20C9" w14:textId="720EA40A" w:rsidR="00B17A74" w:rsidRDefault="00B17A74" w:rsidP="006030B7"/>
    <w:p w14:paraId="36B7FA10" w14:textId="5CF7DB24" w:rsidR="00B17A74" w:rsidRDefault="00B17A74" w:rsidP="006030B7"/>
    <w:p w14:paraId="2B9EC993" w14:textId="68F5746F" w:rsidR="00B17A74" w:rsidRDefault="00B17A74" w:rsidP="006030B7"/>
    <w:p w14:paraId="2B80C6E7" w14:textId="77777777" w:rsidR="00B17A74" w:rsidRDefault="00B17A74" w:rsidP="006030B7"/>
    <w:p w14:paraId="49252617" w14:textId="77777777" w:rsidR="00B17A74" w:rsidRDefault="00B17A74" w:rsidP="006030B7"/>
    <w:tbl>
      <w:tblPr>
        <w:tblW w:w="9456" w:type="dxa"/>
        <w:tblInd w:w="-45" w:type="dxa"/>
        <w:tblLayout w:type="fixed"/>
        <w:tblLook w:val="0000" w:firstRow="0" w:lastRow="0" w:firstColumn="0" w:lastColumn="0" w:noHBand="0" w:noVBand="0"/>
      </w:tblPr>
      <w:tblGrid>
        <w:gridCol w:w="1980"/>
        <w:gridCol w:w="7476"/>
      </w:tblGrid>
      <w:tr w:rsidR="006030B7" w14:paraId="36F10BFE" w14:textId="77777777" w:rsidTr="006030B7">
        <w:tc>
          <w:tcPr>
            <w:tcW w:w="1980" w:type="dxa"/>
            <w:tcBorders>
              <w:top w:val="single" w:sz="4" w:space="0" w:color="000000"/>
              <w:left w:val="single" w:sz="4" w:space="0" w:color="000000"/>
              <w:bottom w:val="single" w:sz="4" w:space="0" w:color="000000"/>
            </w:tcBorders>
            <w:shd w:val="clear" w:color="auto" w:fill="auto"/>
          </w:tcPr>
          <w:p w14:paraId="064FC23B" w14:textId="77777777" w:rsidR="006030B7" w:rsidRDefault="006030B7" w:rsidP="006030B7">
            <w:pPr>
              <w:spacing w:after="0" w:line="240" w:lineRule="auto"/>
            </w:pPr>
            <w:r>
              <w:lastRenderedPageBreak/>
              <w:t>Use Case Name</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3CDAF4E0" w14:textId="15B33829" w:rsidR="006030B7" w:rsidRDefault="006030B7" w:rsidP="006030B7">
            <w:pPr>
              <w:spacing w:after="0" w:line="240" w:lineRule="auto"/>
            </w:pPr>
            <w:r>
              <w:t xml:space="preserve">Open Issue </w:t>
            </w:r>
            <w:r w:rsidR="001D75D4">
              <w:t>(Hight Priority)</w:t>
            </w:r>
          </w:p>
        </w:tc>
      </w:tr>
      <w:tr w:rsidR="006030B7" w14:paraId="4D4906F4" w14:textId="77777777" w:rsidTr="006030B7">
        <w:tc>
          <w:tcPr>
            <w:tcW w:w="1980" w:type="dxa"/>
            <w:tcBorders>
              <w:top w:val="single" w:sz="4" w:space="0" w:color="000000"/>
              <w:left w:val="single" w:sz="4" w:space="0" w:color="000000"/>
              <w:bottom w:val="single" w:sz="4" w:space="0" w:color="000000"/>
            </w:tcBorders>
            <w:shd w:val="clear" w:color="auto" w:fill="auto"/>
          </w:tcPr>
          <w:p w14:paraId="5865E836" w14:textId="77777777" w:rsidR="006030B7" w:rsidRDefault="006030B7" w:rsidP="006030B7">
            <w:pPr>
              <w:spacing w:after="0" w:line="240" w:lineRule="auto"/>
            </w:pPr>
            <w:r>
              <w:t>Participant Actors</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588A50C2" w14:textId="77777777" w:rsidR="006030B7" w:rsidRDefault="006030B7" w:rsidP="006030B7">
            <w:pPr>
              <w:spacing w:after="0" w:line="240" w:lineRule="auto"/>
            </w:pPr>
            <w:r>
              <w:t xml:space="preserve">Initiated by Renter,Host or Customer </w:t>
            </w:r>
          </w:p>
        </w:tc>
      </w:tr>
      <w:tr w:rsidR="006030B7" w14:paraId="3C0024C8" w14:textId="77777777" w:rsidTr="006030B7">
        <w:tc>
          <w:tcPr>
            <w:tcW w:w="1980" w:type="dxa"/>
            <w:tcBorders>
              <w:top w:val="single" w:sz="4" w:space="0" w:color="000000"/>
              <w:left w:val="single" w:sz="4" w:space="0" w:color="000000"/>
              <w:bottom w:val="single" w:sz="4" w:space="0" w:color="000000"/>
            </w:tcBorders>
            <w:shd w:val="clear" w:color="auto" w:fill="auto"/>
          </w:tcPr>
          <w:p w14:paraId="059CAEBD" w14:textId="77777777" w:rsidR="006030B7" w:rsidRDefault="006030B7" w:rsidP="006030B7">
            <w:pPr>
              <w:spacing w:after="0" w:line="240" w:lineRule="auto"/>
            </w:pPr>
            <w:r>
              <w:t>Flow of Events</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66E831F2" w14:textId="77777777" w:rsidR="006030B7" w:rsidRDefault="006030B7" w:rsidP="006030B7">
            <w:pPr>
              <w:snapToGrid w:val="0"/>
              <w:spacing w:after="160" w:line="252" w:lineRule="auto"/>
            </w:pPr>
          </w:p>
          <w:p w14:paraId="74D0EDF9" w14:textId="77777777" w:rsidR="006030B7" w:rsidRDefault="006030B7" w:rsidP="004915ED">
            <w:pPr>
              <w:pStyle w:val="ListeParagraf"/>
              <w:numPr>
                <w:ilvl w:val="0"/>
                <w:numId w:val="51"/>
              </w:numPr>
              <w:snapToGrid w:val="0"/>
              <w:spacing w:after="160" w:line="252" w:lineRule="auto"/>
            </w:pPr>
            <w:r>
              <w:t>A customer wants to report any issiue about technical trouble  or any costumer's comment in the system.</w:t>
            </w:r>
          </w:p>
          <w:p w14:paraId="0E465A3A" w14:textId="77777777" w:rsidR="006030B7" w:rsidRDefault="006030B7" w:rsidP="004915ED">
            <w:pPr>
              <w:pStyle w:val="ListeParagraf"/>
              <w:numPr>
                <w:ilvl w:val="0"/>
                <w:numId w:val="51"/>
              </w:numPr>
              <w:snapToGrid w:val="0"/>
              <w:spacing w:after="160" w:line="252" w:lineRule="auto"/>
            </w:pPr>
            <w:r>
              <w:t>A customer opens a topic.</w:t>
            </w:r>
          </w:p>
        </w:tc>
      </w:tr>
      <w:tr w:rsidR="006030B7" w14:paraId="6523F9F7" w14:textId="77777777" w:rsidTr="006030B7">
        <w:tc>
          <w:tcPr>
            <w:tcW w:w="1980" w:type="dxa"/>
            <w:tcBorders>
              <w:top w:val="single" w:sz="4" w:space="0" w:color="000000"/>
              <w:left w:val="single" w:sz="4" w:space="0" w:color="000000"/>
              <w:bottom w:val="single" w:sz="4" w:space="0" w:color="000000"/>
            </w:tcBorders>
            <w:shd w:val="clear" w:color="auto" w:fill="auto"/>
          </w:tcPr>
          <w:p w14:paraId="6C8FF1F5" w14:textId="77777777" w:rsidR="006030B7" w:rsidRDefault="006030B7" w:rsidP="006030B7">
            <w:pPr>
              <w:spacing w:after="0" w:line="240" w:lineRule="auto"/>
            </w:pPr>
            <w:r>
              <w:t>Entry Condition</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69423405" w14:textId="77777777" w:rsidR="006030B7" w:rsidRDefault="006030B7" w:rsidP="006030B7">
            <w:pPr>
              <w:snapToGrid w:val="0"/>
              <w:spacing w:after="0" w:line="240" w:lineRule="auto"/>
            </w:pPr>
          </w:p>
          <w:p w14:paraId="2BD292F0" w14:textId="77777777" w:rsidR="006030B7" w:rsidRDefault="006030B7" w:rsidP="006030B7">
            <w:pPr>
              <w:snapToGrid w:val="0"/>
              <w:spacing w:after="0" w:line="240" w:lineRule="auto"/>
            </w:pPr>
            <w:r>
              <w:t>A Customer opens customer's menu.</w:t>
            </w:r>
          </w:p>
          <w:p w14:paraId="485BC2F9" w14:textId="77777777" w:rsidR="006030B7" w:rsidRDefault="006030B7" w:rsidP="006030B7">
            <w:pPr>
              <w:snapToGrid w:val="0"/>
              <w:spacing w:after="0" w:line="240" w:lineRule="auto"/>
            </w:pPr>
            <w:r>
              <w:t>A Customer clicks on  open issiue button.</w:t>
            </w:r>
          </w:p>
          <w:p w14:paraId="0353B6BC" w14:textId="77777777" w:rsidR="006030B7" w:rsidRDefault="006030B7" w:rsidP="006030B7">
            <w:pPr>
              <w:snapToGrid w:val="0"/>
              <w:spacing w:after="0" w:line="240" w:lineRule="auto"/>
            </w:pPr>
            <w:r>
              <w:t>A Customer  enters  title,body of its issue.</w:t>
            </w:r>
          </w:p>
          <w:p w14:paraId="3D95E978" w14:textId="77777777" w:rsidR="006030B7" w:rsidRDefault="006030B7" w:rsidP="006030B7">
            <w:pPr>
              <w:snapToGrid w:val="0"/>
              <w:spacing w:after="0" w:line="240" w:lineRule="auto"/>
            </w:pPr>
          </w:p>
          <w:p w14:paraId="3B2A69A7" w14:textId="77777777" w:rsidR="006030B7" w:rsidRDefault="006030B7" w:rsidP="006030B7">
            <w:pPr>
              <w:snapToGrid w:val="0"/>
              <w:spacing w:after="0" w:line="240" w:lineRule="auto"/>
            </w:pPr>
          </w:p>
        </w:tc>
      </w:tr>
      <w:tr w:rsidR="006030B7" w14:paraId="2F29B8EA" w14:textId="77777777" w:rsidTr="006030B7">
        <w:tc>
          <w:tcPr>
            <w:tcW w:w="1980" w:type="dxa"/>
            <w:tcBorders>
              <w:top w:val="single" w:sz="4" w:space="0" w:color="000000"/>
              <w:left w:val="single" w:sz="4" w:space="0" w:color="000000"/>
              <w:bottom w:val="single" w:sz="4" w:space="0" w:color="000000"/>
            </w:tcBorders>
            <w:shd w:val="clear" w:color="auto" w:fill="auto"/>
          </w:tcPr>
          <w:p w14:paraId="303971D1" w14:textId="77777777" w:rsidR="006030B7" w:rsidRDefault="006030B7" w:rsidP="006030B7">
            <w:pPr>
              <w:spacing w:after="0" w:line="240" w:lineRule="auto"/>
            </w:pPr>
            <w:r>
              <w:t>Exit Condition</w:t>
            </w:r>
          </w:p>
        </w:tc>
        <w:tc>
          <w:tcPr>
            <w:tcW w:w="7476" w:type="dxa"/>
            <w:tcBorders>
              <w:top w:val="single" w:sz="4" w:space="0" w:color="000000"/>
              <w:left w:val="single" w:sz="4" w:space="0" w:color="000000"/>
              <w:bottom w:val="single" w:sz="4" w:space="0" w:color="000000"/>
              <w:right w:val="single" w:sz="4" w:space="0" w:color="000000"/>
            </w:tcBorders>
            <w:shd w:val="clear" w:color="auto" w:fill="auto"/>
          </w:tcPr>
          <w:p w14:paraId="3ADF9A28" w14:textId="7E292DC0" w:rsidR="006030B7" w:rsidRDefault="006030B7" w:rsidP="006030B7">
            <w:pPr>
              <w:spacing w:after="0" w:line="240" w:lineRule="auto"/>
            </w:pPr>
            <w:r>
              <w:t>A Customer opens a issue</w:t>
            </w:r>
          </w:p>
        </w:tc>
      </w:tr>
    </w:tbl>
    <w:p w14:paraId="213A3DC2" w14:textId="40D79F75" w:rsidR="006030B7" w:rsidRDefault="006030B7" w:rsidP="006030B7">
      <w:pPr>
        <w:pStyle w:val="GvdeMetni"/>
        <w:rPr>
          <w:rFonts w:eastAsiaTheme="minorHAnsi" w:cstheme="minorBidi"/>
          <w:sz w:val="24"/>
          <w:szCs w:val="22"/>
          <w:lang w:val="en-US" w:eastAsia="en-US"/>
        </w:rPr>
      </w:pPr>
    </w:p>
    <w:p w14:paraId="2B0D2139" w14:textId="1F2A21C3" w:rsidR="00B17A74" w:rsidRDefault="00B17A74" w:rsidP="006030B7">
      <w:pPr>
        <w:pStyle w:val="GvdeMetni"/>
        <w:rPr>
          <w:rFonts w:eastAsiaTheme="minorHAnsi" w:cstheme="minorBidi"/>
          <w:sz w:val="24"/>
          <w:szCs w:val="22"/>
          <w:lang w:val="en-US" w:eastAsia="en-US"/>
        </w:rPr>
      </w:pPr>
    </w:p>
    <w:p w14:paraId="2E5DFA53" w14:textId="77777777" w:rsidR="00B17A74" w:rsidRDefault="00B17A74" w:rsidP="006030B7">
      <w:pPr>
        <w:pStyle w:val="GvdeMetni"/>
      </w:pPr>
    </w:p>
    <w:p w14:paraId="05DD9A87" w14:textId="77777777" w:rsidR="00C93EFB" w:rsidRDefault="00C93EFB" w:rsidP="004915ED">
      <w:pPr>
        <w:ind w:firstLine="0"/>
      </w:pPr>
    </w:p>
    <w:p w14:paraId="5F995367" w14:textId="77777777" w:rsidR="006030B7" w:rsidRDefault="006030B7" w:rsidP="006030B7"/>
    <w:tbl>
      <w:tblPr>
        <w:tblW w:w="0" w:type="auto"/>
        <w:tblInd w:w="-30" w:type="dxa"/>
        <w:tblLayout w:type="fixed"/>
        <w:tblLook w:val="0000" w:firstRow="0" w:lastRow="0" w:firstColumn="0" w:lastColumn="0" w:noHBand="0" w:noVBand="0"/>
      </w:tblPr>
      <w:tblGrid>
        <w:gridCol w:w="1942"/>
        <w:gridCol w:w="7173"/>
      </w:tblGrid>
      <w:tr w:rsidR="006030B7" w14:paraId="2D1DAE59" w14:textId="77777777" w:rsidTr="006030B7">
        <w:tc>
          <w:tcPr>
            <w:tcW w:w="1942" w:type="dxa"/>
            <w:tcBorders>
              <w:top w:val="single" w:sz="4" w:space="0" w:color="000000"/>
              <w:left w:val="single" w:sz="4" w:space="0" w:color="000000"/>
              <w:bottom w:val="single" w:sz="4" w:space="0" w:color="000000"/>
            </w:tcBorders>
            <w:shd w:val="clear" w:color="auto" w:fill="FFFFFF"/>
          </w:tcPr>
          <w:p w14:paraId="57B6B04F" w14:textId="77777777" w:rsidR="006030B7" w:rsidRDefault="006030B7" w:rsidP="006030B7">
            <w:pPr>
              <w:spacing w:after="0" w:line="100" w:lineRule="atLeast"/>
            </w:pPr>
            <w:r>
              <w:t>Use Case Name</w:t>
            </w:r>
          </w:p>
        </w:tc>
        <w:tc>
          <w:tcPr>
            <w:tcW w:w="7173" w:type="dxa"/>
            <w:tcBorders>
              <w:top w:val="single" w:sz="4" w:space="0" w:color="000000"/>
              <w:left w:val="single" w:sz="4" w:space="0" w:color="000000"/>
              <w:bottom w:val="single" w:sz="4" w:space="0" w:color="000000"/>
              <w:right w:val="single" w:sz="4" w:space="0" w:color="000000"/>
            </w:tcBorders>
            <w:shd w:val="clear" w:color="auto" w:fill="FFFFFF"/>
          </w:tcPr>
          <w:p w14:paraId="1696AAA8" w14:textId="77777777" w:rsidR="006030B7" w:rsidRDefault="006030B7" w:rsidP="006030B7">
            <w:pPr>
              <w:spacing w:after="0" w:line="100" w:lineRule="atLeast"/>
            </w:pPr>
            <w:r>
              <w:t>searchPopularHost</w:t>
            </w:r>
          </w:p>
        </w:tc>
      </w:tr>
      <w:tr w:rsidR="006030B7" w14:paraId="70F6782C" w14:textId="77777777" w:rsidTr="006030B7">
        <w:tc>
          <w:tcPr>
            <w:tcW w:w="1942" w:type="dxa"/>
            <w:tcBorders>
              <w:top w:val="single" w:sz="4" w:space="0" w:color="000000"/>
              <w:left w:val="single" w:sz="4" w:space="0" w:color="000000"/>
              <w:bottom w:val="single" w:sz="4" w:space="0" w:color="000000"/>
            </w:tcBorders>
            <w:shd w:val="clear" w:color="auto" w:fill="FFFFFF"/>
          </w:tcPr>
          <w:p w14:paraId="66B65276" w14:textId="77777777" w:rsidR="006030B7" w:rsidRDefault="006030B7" w:rsidP="006030B7">
            <w:pPr>
              <w:spacing w:after="0" w:line="100" w:lineRule="atLeast"/>
            </w:pPr>
            <w:r>
              <w:t>Participant Actors</w:t>
            </w:r>
          </w:p>
        </w:tc>
        <w:tc>
          <w:tcPr>
            <w:tcW w:w="7173" w:type="dxa"/>
            <w:tcBorders>
              <w:top w:val="single" w:sz="4" w:space="0" w:color="000000"/>
              <w:left w:val="single" w:sz="4" w:space="0" w:color="000000"/>
              <w:bottom w:val="single" w:sz="4" w:space="0" w:color="000000"/>
              <w:right w:val="single" w:sz="4" w:space="0" w:color="000000"/>
            </w:tcBorders>
            <w:shd w:val="clear" w:color="auto" w:fill="FFFFFF"/>
          </w:tcPr>
          <w:p w14:paraId="7B8679AA" w14:textId="77777777" w:rsidR="006030B7" w:rsidRDefault="006030B7" w:rsidP="006030B7">
            <w:pPr>
              <w:spacing w:after="0" w:line="100" w:lineRule="atLeast"/>
            </w:pPr>
            <w:r>
              <w:t>Initiated by Renter,Customer</w:t>
            </w:r>
          </w:p>
        </w:tc>
      </w:tr>
      <w:tr w:rsidR="006030B7" w14:paraId="293B1E73" w14:textId="77777777" w:rsidTr="006030B7">
        <w:trPr>
          <w:trHeight w:val="1374"/>
        </w:trPr>
        <w:tc>
          <w:tcPr>
            <w:tcW w:w="1942" w:type="dxa"/>
            <w:tcBorders>
              <w:top w:val="single" w:sz="4" w:space="0" w:color="000000"/>
              <w:left w:val="single" w:sz="4" w:space="0" w:color="000000"/>
              <w:bottom w:val="single" w:sz="4" w:space="0" w:color="000000"/>
            </w:tcBorders>
            <w:shd w:val="clear" w:color="auto" w:fill="FFFFFF"/>
          </w:tcPr>
          <w:p w14:paraId="3A6D3548" w14:textId="77777777" w:rsidR="006030B7" w:rsidRDefault="006030B7" w:rsidP="006030B7">
            <w:pPr>
              <w:spacing w:after="0" w:line="100" w:lineRule="atLeast"/>
            </w:pPr>
            <w:r>
              <w:t>Flow of Events</w:t>
            </w:r>
          </w:p>
        </w:tc>
        <w:tc>
          <w:tcPr>
            <w:tcW w:w="7173" w:type="dxa"/>
            <w:tcBorders>
              <w:top w:val="single" w:sz="4" w:space="0" w:color="000000"/>
              <w:left w:val="single" w:sz="4" w:space="0" w:color="000000"/>
              <w:bottom w:val="single" w:sz="4" w:space="0" w:color="000000"/>
              <w:right w:val="single" w:sz="4" w:space="0" w:color="000000"/>
            </w:tcBorders>
            <w:shd w:val="clear" w:color="auto" w:fill="FFFFFF"/>
          </w:tcPr>
          <w:p w14:paraId="0AA1EA65" w14:textId="77777777" w:rsidR="006030B7" w:rsidRDefault="006030B7" w:rsidP="004915ED">
            <w:pPr>
              <w:numPr>
                <w:ilvl w:val="0"/>
                <w:numId w:val="13"/>
              </w:numPr>
              <w:suppressAutoHyphens/>
              <w:spacing w:after="0" w:line="100" w:lineRule="atLeast"/>
              <w:contextualSpacing w:val="0"/>
              <w:jc w:val="left"/>
            </w:pPr>
            <w:r>
              <w:t>User clicks search field on the main view.</w:t>
            </w:r>
          </w:p>
          <w:p w14:paraId="00A9D300" w14:textId="77777777" w:rsidR="006030B7" w:rsidRDefault="006030B7" w:rsidP="004915ED">
            <w:pPr>
              <w:numPr>
                <w:ilvl w:val="0"/>
                <w:numId w:val="13"/>
              </w:numPr>
              <w:suppressAutoHyphens/>
              <w:spacing w:after="0" w:line="100" w:lineRule="atLeast"/>
              <w:contextualSpacing w:val="0"/>
              <w:jc w:val="left"/>
            </w:pPr>
            <w:r>
              <w:t>The user chooses Search option in the menu.</w:t>
            </w:r>
          </w:p>
          <w:p w14:paraId="0E106438" w14:textId="77777777" w:rsidR="006030B7" w:rsidRDefault="006030B7" w:rsidP="004915ED">
            <w:pPr>
              <w:numPr>
                <w:ilvl w:val="0"/>
                <w:numId w:val="13"/>
              </w:numPr>
              <w:suppressAutoHyphens/>
              <w:spacing w:after="0" w:line="100" w:lineRule="atLeast"/>
              <w:contextualSpacing w:val="0"/>
              <w:jc w:val="left"/>
            </w:pPr>
            <w:r>
              <w:t>İflat responses by Search View.</w:t>
            </w:r>
          </w:p>
          <w:p w14:paraId="25E17B2F" w14:textId="77777777" w:rsidR="006030B7" w:rsidRDefault="006030B7" w:rsidP="004915ED">
            <w:pPr>
              <w:numPr>
                <w:ilvl w:val="0"/>
                <w:numId w:val="13"/>
              </w:numPr>
              <w:suppressAutoHyphens/>
              <w:spacing w:after="0" w:line="100" w:lineRule="atLeast"/>
              <w:contextualSpacing w:val="0"/>
              <w:jc w:val="left"/>
            </w:pPr>
            <w:r>
              <w:t>The user without entering text, clicks Search button.</w:t>
            </w:r>
          </w:p>
          <w:p w14:paraId="563F79F3" w14:textId="77777777" w:rsidR="006030B7" w:rsidRDefault="006030B7" w:rsidP="004915ED">
            <w:pPr>
              <w:numPr>
                <w:ilvl w:val="0"/>
                <w:numId w:val="13"/>
              </w:numPr>
              <w:suppressAutoHyphens/>
              <w:spacing w:after="0" w:line="100" w:lineRule="atLeast"/>
              <w:contextualSpacing w:val="0"/>
              <w:jc w:val="left"/>
            </w:pPr>
            <w:r>
              <w:t>İFlat receives the request and suggest popular host list.</w:t>
            </w:r>
          </w:p>
          <w:p w14:paraId="5C36467D" w14:textId="77777777" w:rsidR="006030B7" w:rsidRDefault="006030B7" w:rsidP="004915ED">
            <w:pPr>
              <w:numPr>
                <w:ilvl w:val="0"/>
                <w:numId w:val="13"/>
              </w:numPr>
              <w:suppressAutoHyphens/>
              <w:spacing w:after="0" w:line="100" w:lineRule="atLeast"/>
              <w:contextualSpacing w:val="0"/>
              <w:jc w:val="left"/>
            </w:pPr>
            <w:r>
              <w:t>The user sees resulted host list.</w:t>
            </w:r>
          </w:p>
        </w:tc>
      </w:tr>
      <w:tr w:rsidR="006030B7" w14:paraId="7DE1D64A" w14:textId="77777777" w:rsidTr="006030B7">
        <w:tc>
          <w:tcPr>
            <w:tcW w:w="1942" w:type="dxa"/>
            <w:tcBorders>
              <w:top w:val="single" w:sz="4" w:space="0" w:color="000000"/>
              <w:left w:val="single" w:sz="4" w:space="0" w:color="000000"/>
              <w:bottom w:val="single" w:sz="4" w:space="0" w:color="000000"/>
            </w:tcBorders>
            <w:shd w:val="clear" w:color="auto" w:fill="FFFFFF"/>
          </w:tcPr>
          <w:p w14:paraId="5C0BF0FA" w14:textId="77777777" w:rsidR="006030B7" w:rsidRDefault="006030B7" w:rsidP="006030B7">
            <w:pPr>
              <w:spacing w:after="0" w:line="100" w:lineRule="atLeast"/>
            </w:pPr>
            <w:r>
              <w:t>Entry Condition</w:t>
            </w:r>
          </w:p>
        </w:tc>
        <w:tc>
          <w:tcPr>
            <w:tcW w:w="7173" w:type="dxa"/>
            <w:tcBorders>
              <w:top w:val="single" w:sz="4" w:space="0" w:color="000000"/>
              <w:left w:val="single" w:sz="4" w:space="0" w:color="000000"/>
              <w:bottom w:val="single" w:sz="4" w:space="0" w:color="000000"/>
              <w:right w:val="single" w:sz="4" w:space="0" w:color="000000"/>
            </w:tcBorders>
            <w:shd w:val="clear" w:color="auto" w:fill="FFFFFF"/>
          </w:tcPr>
          <w:p w14:paraId="5128806F" w14:textId="77777777" w:rsidR="006030B7" w:rsidRDefault="006030B7" w:rsidP="006030B7">
            <w:pPr>
              <w:spacing w:after="0" w:line="100" w:lineRule="atLeast"/>
            </w:pPr>
            <w:r>
              <w:t>Customer or renter is logged into Rent a Flat.</w:t>
            </w:r>
          </w:p>
          <w:p w14:paraId="19D40575" w14:textId="77777777" w:rsidR="006030B7" w:rsidRDefault="006030B7" w:rsidP="006030B7">
            <w:pPr>
              <w:spacing w:after="0" w:line="100" w:lineRule="atLeast"/>
            </w:pPr>
            <w:r>
              <w:t>User clicks enter. OR,</w:t>
            </w:r>
          </w:p>
          <w:p w14:paraId="75E218E4" w14:textId="77777777" w:rsidR="006030B7" w:rsidRDefault="006030B7" w:rsidP="006030B7">
            <w:pPr>
              <w:spacing w:after="0" w:line="100" w:lineRule="atLeast"/>
            </w:pPr>
            <w:r>
              <w:t>User clicks search button.</w:t>
            </w:r>
          </w:p>
        </w:tc>
      </w:tr>
      <w:tr w:rsidR="006030B7" w14:paraId="65C04B1F" w14:textId="77777777" w:rsidTr="006030B7">
        <w:trPr>
          <w:trHeight w:val="227"/>
        </w:trPr>
        <w:tc>
          <w:tcPr>
            <w:tcW w:w="1942" w:type="dxa"/>
            <w:tcBorders>
              <w:top w:val="single" w:sz="4" w:space="0" w:color="000000"/>
              <w:left w:val="single" w:sz="4" w:space="0" w:color="000000"/>
              <w:bottom w:val="single" w:sz="4" w:space="0" w:color="000000"/>
            </w:tcBorders>
            <w:shd w:val="clear" w:color="auto" w:fill="FFFFFF"/>
          </w:tcPr>
          <w:p w14:paraId="5BE6D1A3" w14:textId="27E9CC06" w:rsidR="006030B7" w:rsidRDefault="006030B7" w:rsidP="00B17A74">
            <w:pPr>
              <w:spacing w:after="0" w:line="100" w:lineRule="atLeast"/>
            </w:pPr>
            <w:r>
              <w:t>Exit Condition</w:t>
            </w:r>
          </w:p>
        </w:tc>
        <w:tc>
          <w:tcPr>
            <w:tcW w:w="7173" w:type="dxa"/>
            <w:tcBorders>
              <w:top w:val="single" w:sz="4" w:space="0" w:color="000000"/>
              <w:left w:val="single" w:sz="4" w:space="0" w:color="000000"/>
              <w:bottom w:val="single" w:sz="4" w:space="0" w:color="000000"/>
              <w:right w:val="single" w:sz="4" w:space="0" w:color="000000"/>
            </w:tcBorders>
            <w:shd w:val="clear" w:color="auto" w:fill="FFFFFF"/>
          </w:tcPr>
          <w:p w14:paraId="410544B0" w14:textId="77777777" w:rsidR="006030B7" w:rsidRDefault="006030B7" w:rsidP="006030B7">
            <w:pPr>
              <w:spacing w:after="0" w:line="100" w:lineRule="atLeast"/>
            </w:pPr>
            <w:r>
              <w:t>User has searched popular host list.</w:t>
            </w:r>
          </w:p>
          <w:p w14:paraId="0228F20D" w14:textId="77777777" w:rsidR="006030B7" w:rsidRDefault="006030B7" w:rsidP="006030B7">
            <w:pPr>
              <w:spacing w:after="0" w:line="100" w:lineRule="atLeast"/>
              <w:rPr>
                <w:rFonts w:eastAsia="Times New Roman" w:cs="Arial"/>
                <w:color w:val="000000"/>
                <w:lang w:val="en-GB"/>
              </w:rPr>
            </w:pPr>
            <w:r>
              <w:t>Renter is logout from Rent a Flat.</w:t>
            </w:r>
          </w:p>
          <w:p w14:paraId="77DA9597" w14:textId="77777777" w:rsidR="006030B7" w:rsidRDefault="006030B7" w:rsidP="006030B7">
            <w:pPr>
              <w:shd w:val="clear" w:color="auto" w:fill="FFFFFF"/>
              <w:spacing w:after="0" w:line="100" w:lineRule="atLeast"/>
              <w:rPr>
                <w:rFonts w:eastAsia="Times New Roman" w:cs="Arial"/>
                <w:color w:val="000000"/>
                <w:lang w:val="en-GB"/>
              </w:rPr>
            </w:pPr>
            <w:r>
              <w:rPr>
                <w:rFonts w:eastAsia="Times New Roman" w:cs="Arial"/>
                <w:color w:val="000000"/>
                <w:lang w:val="en-GB"/>
              </w:rPr>
              <w:t>If there is no popular host, back to main page</w:t>
            </w:r>
          </w:p>
          <w:p w14:paraId="17A9BCE5" w14:textId="77777777" w:rsidR="006030B7" w:rsidRDefault="006030B7" w:rsidP="006030B7">
            <w:pPr>
              <w:shd w:val="clear" w:color="auto" w:fill="FFFFFF"/>
              <w:spacing w:after="0" w:line="100" w:lineRule="atLeast"/>
              <w:rPr>
                <w:rFonts w:eastAsia="Times New Roman" w:cs="Arial"/>
                <w:color w:val="000000"/>
                <w:lang w:val="en-GB"/>
              </w:rPr>
            </w:pPr>
          </w:p>
        </w:tc>
      </w:tr>
    </w:tbl>
    <w:p w14:paraId="1D0ECB5E" w14:textId="77777777" w:rsidR="006030B7" w:rsidRDefault="006030B7" w:rsidP="006030B7"/>
    <w:p w14:paraId="18217C9F" w14:textId="6AC0F06C" w:rsidR="006030B7" w:rsidRDefault="006030B7" w:rsidP="006030B7"/>
    <w:p w14:paraId="06D44571" w14:textId="5370145B" w:rsidR="00B17A74" w:rsidRDefault="00B17A74" w:rsidP="006030B7"/>
    <w:p w14:paraId="0DC9C7F2" w14:textId="5D24E641" w:rsidR="00B17A74" w:rsidRDefault="00B17A74" w:rsidP="006030B7"/>
    <w:p w14:paraId="6BA223CD" w14:textId="0DF17A8E" w:rsidR="00B17A74" w:rsidRDefault="00B17A74" w:rsidP="006030B7"/>
    <w:p w14:paraId="03F7408D" w14:textId="0034B96F" w:rsidR="00B17A74" w:rsidRDefault="00B17A74" w:rsidP="006030B7"/>
    <w:p w14:paraId="01BA8316" w14:textId="26573F8F" w:rsidR="00B17A74" w:rsidRDefault="00B17A74" w:rsidP="006030B7"/>
    <w:p w14:paraId="7C2E0A57" w14:textId="31D06732" w:rsidR="00B17A74" w:rsidRDefault="00B17A74" w:rsidP="006030B7"/>
    <w:p w14:paraId="2313C567" w14:textId="3B14181E" w:rsidR="00B17A74" w:rsidRDefault="00B17A74" w:rsidP="006030B7"/>
    <w:p w14:paraId="0CEE13E3" w14:textId="2EA4B838" w:rsidR="00B17A74" w:rsidRDefault="00B17A74" w:rsidP="006030B7"/>
    <w:p w14:paraId="003C1358" w14:textId="77777777" w:rsidR="00B17A74" w:rsidRDefault="00B17A74" w:rsidP="006030B7"/>
    <w:tbl>
      <w:tblPr>
        <w:tblW w:w="0" w:type="auto"/>
        <w:tblInd w:w="-10" w:type="dxa"/>
        <w:tblLayout w:type="fixed"/>
        <w:tblLook w:val="0000" w:firstRow="0" w:lastRow="0" w:firstColumn="0" w:lastColumn="0" w:noHBand="0" w:noVBand="0"/>
      </w:tblPr>
      <w:tblGrid>
        <w:gridCol w:w="1980"/>
        <w:gridCol w:w="7390"/>
      </w:tblGrid>
      <w:tr w:rsidR="006030B7" w14:paraId="1C13F516" w14:textId="77777777" w:rsidTr="006030B7">
        <w:tc>
          <w:tcPr>
            <w:tcW w:w="1980" w:type="dxa"/>
            <w:tcBorders>
              <w:top w:val="single" w:sz="4" w:space="0" w:color="000000"/>
              <w:left w:val="single" w:sz="4" w:space="0" w:color="000000"/>
              <w:bottom w:val="single" w:sz="4" w:space="0" w:color="000000"/>
            </w:tcBorders>
            <w:shd w:val="clear" w:color="auto" w:fill="auto"/>
          </w:tcPr>
          <w:p w14:paraId="2BE9603D" w14:textId="77777777" w:rsidR="006030B7" w:rsidRDefault="006030B7" w:rsidP="006030B7">
            <w:pPr>
              <w:spacing w:after="0" w:line="240" w:lineRule="auto"/>
            </w:pPr>
            <w:r>
              <w:t>Use Case Name</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331DDF80" w14:textId="77777777" w:rsidR="006030B7" w:rsidRDefault="006030B7" w:rsidP="006030B7">
            <w:pPr>
              <w:spacing w:after="0" w:line="240" w:lineRule="auto"/>
            </w:pPr>
            <w:r>
              <w:t>searchFlat</w:t>
            </w:r>
          </w:p>
        </w:tc>
      </w:tr>
      <w:tr w:rsidR="006030B7" w14:paraId="24996014" w14:textId="77777777" w:rsidTr="006030B7">
        <w:tc>
          <w:tcPr>
            <w:tcW w:w="1980" w:type="dxa"/>
            <w:tcBorders>
              <w:top w:val="single" w:sz="4" w:space="0" w:color="000000"/>
              <w:left w:val="single" w:sz="4" w:space="0" w:color="000000"/>
              <w:bottom w:val="single" w:sz="4" w:space="0" w:color="000000"/>
            </w:tcBorders>
            <w:shd w:val="clear" w:color="auto" w:fill="auto"/>
          </w:tcPr>
          <w:p w14:paraId="44AE20B0" w14:textId="77777777" w:rsidR="006030B7" w:rsidRDefault="006030B7" w:rsidP="006030B7">
            <w:pPr>
              <w:spacing w:after="0" w:line="240" w:lineRule="auto"/>
            </w:pPr>
            <w:r>
              <w:t>Participant Actors</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6728D5A7" w14:textId="77777777" w:rsidR="006030B7" w:rsidRDefault="006030B7" w:rsidP="006030B7">
            <w:pPr>
              <w:spacing w:after="0" w:line="240" w:lineRule="auto"/>
            </w:pPr>
            <w:r>
              <w:t>Initiated by Customer OR Support</w:t>
            </w:r>
          </w:p>
        </w:tc>
      </w:tr>
      <w:tr w:rsidR="006030B7" w14:paraId="59B543B2" w14:textId="77777777" w:rsidTr="006030B7">
        <w:tc>
          <w:tcPr>
            <w:tcW w:w="1980" w:type="dxa"/>
            <w:tcBorders>
              <w:top w:val="single" w:sz="4" w:space="0" w:color="000000"/>
              <w:left w:val="single" w:sz="4" w:space="0" w:color="000000"/>
              <w:bottom w:val="single" w:sz="4" w:space="0" w:color="000000"/>
            </w:tcBorders>
            <w:shd w:val="clear" w:color="auto" w:fill="auto"/>
          </w:tcPr>
          <w:p w14:paraId="2B07B523" w14:textId="77777777" w:rsidR="006030B7" w:rsidRDefault="006030B7" w:rsidP="006030B7">
            <w:pPr>
              <w:spacing w:after="0" w:line="240" w:lineRule="auto"/>
            </w:pPr>
            <w:r>
              <w:t>Flow of Events</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61BCB955" w14:textId="77777777" w:rsidR="006030B7" w:rsidRDefault="006030B7" w:rsidP="004915ED">
            <w:pPr>
              <w:numPr>
                <w:ilvl w:val="0"/>
                <w:numId w:val="14"/>
              </w:numPr>
              <w:suppressAutoHyphens/>
              <w:spacing w:after="0" w:line="240" w:lineRule="auto"/>
              <w:contextualSpacing w:val="0"/>
              <w:jc w:val="left"/>
            </w:pPr>
            <w:r>
              <w:t>The user chooses Search option in the menu.</w:t>
            </w:r>
          </w:p>
          <w:p w14:paraId="201EE5DF" w14:textId="77777777" w:rsidR="006030B7" w:rsidRDefault="006030B7" w:rsidP="004915ED">
            <w:pPr>
              <w:numPr>
                <w:ilvl w:val="0"/>
                <w:numId w:val="14"/>
              </w:numPr>
              <w:suppressAutoHyphens/>
              <w:spacing w:after="0" w:line="240" w:lineRule="auto"/>
              <w:contextualSpacing w:val="0"/>
              <w:jc w:val="left"/>
            </w:pPr>
            <w:r>
              <w:t>Rent a Flat responses by Search View.</w:t>
            </w:r>
          </w:p>
          <w:p w14:paraId="5C655661" w14:textId="77777777" w:rsidR="006030B7" w:rsidRDefault="006030B7" w:rsidP="004915ED">
            <w:pPr>
              <w:numPr>
                <w:ilvl w:val="0"/>
                <w:numId w:val="14"/>
              </w:numPr>
              <w:suppressAutoHyphens/>
              <w:spacing w:after="0" w:line="240" w:lineRule="auto"/>
              <w:contextualSpacing w:val="0"/>
              <w:jc w:val="left"/>
            </w:pPr>
            <w:r>
              <w:t>The user enters search text and clicks Search button.</w:t>
            </w:r>
          </w:p>
          <w:p w14:paraId="36AFB42F" w14:textId="77777777" w:rsidR="006030B7" w:rsidRDefault="006030B7" w:rsidP="004915ED">
            <w:pPr>
              <w:numPr>
                <w:ilvl w:val="0"/>
                <w:numId w:val="14"/>
              </w:numPr>
              <w:suppressAutoHyphens/>
              <w:spacing w:after="0" w:line="240" w:lineRule="auto"/>
              <w:contextualSpacing w:val="0"/>
              <w:jc w:val="left"/>
            </w:pPr>
            <w:r>
              <w:t>Rent a Flat receives the request and finds related flats, list flats and responses by List Flat View.</w:t>
            </w:r>
          </w:p>
          <w:p w14:paraId="0DA04CF6" w14:textId="77777777" w:rsidR="006030B7" w:rsidRDefault="006030B7" w:rsidP="004915ED">
            <w:pPr>
              <w:numPr>
                <w:ilvl w:val="0"/>
                <w:numId w:val="14"/>
              </w:numPr>
              <w:suppressAutoHyphens/>
              <w:spacing w:after="0" w:line="240" w:lineRule="auto"/>
              <w:contextualSpacing w:val="0"/>
              <w:jc w:val="left"/>
            </w:pPr>
            <w:r>
              <w:t>The user sees resulted Flat List.</w:t>
            </w:r>
          </w:p>
        </w:tc>
      </w:tr>
      <w:tr w:rsidR="006030B7" w14:paraId="32E4D886" w14:textId="77777777" w:rsidTr="006030B7">
        <w:tc>
          <w:tcPr>
            <w:tcW w:w="1980" w:type="dxa"/>
            <w:tcBorders>
              <w:top w:val="single" w:sz="4" w:space="0" w:color="000000"/>
              <w:left w:val="single" w:sz="4" w:space="0" w:color="000000"/>
              <w:bottom w:val="single" w:sz="4" w:space="0" w:color="000000"/>
            </w:tcBorders>
            <w:shd w:val="clear" w:color="auto" w:fill="auto"/>
          </w:tcPr>
          <w:p w14:paraId="19F2E4B3" w14:textId="77777777" w:rsidR="006030B7" w:rsidRDefault="006030B7" w:rsidP="006030B7">
            <w:pPr>
              <w:spacing w:after="0" w:line="240" w:lineRule="auto"/>
            </w:pPr>
            <w:r>
              <w:t>Entry Condition</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163C631F" w14:textId="77777777" w:rsidR="006030B7" w:rsidRDefault="006030B7" w:rsidP="006030B7">
            <w:pPr>
              <w:spacing w:after="0" w:line="240" w:lineRule="auto"/>
            </w:pPr>
            <w:r>
              <w:t>Customer clicks search field on the main view.</w:t>
            </w:r>
          </w:p>
          <w:p w14:paraId="25B369AA" w14:textId="77777777" w:rsidR="006030B7" w:rsidRDefault="006030B7" w:rsidP="006030B7">
            <w:pPr>
              <w:spacing w:after="0" w:line="240" w:lineRule="auto"/>
            </w:pPr>
            <w:r>
              <w:t>Customer inputs search criteria in search field.</w:t>
            </w:r>
          </w:p>
          <w:p w14:paraId="6EE96A95" w14:textId="77777777" w:rsidR="006030B7" w:rsidRDefault="006030B7" w:rsidP="006030B7">
            <w:pPr>
              <w:spacing w:after="0" w:line="240" w:lineRule="auto"/>
            </w:pPr>
            <w:r>
              <w:t>Customer clicks enter. OR,</w:t>
            </w:r>
          </w:p>
          <w:p w14:paraId="0BAACF71" w14:textId="77777777" w:rsidR="006030B7" w:rsidRDefault="006030B7" w:rsidP="006030B7">
            <w:pPr>
              <w:spacing w:after="0" w:line="240" w:lineRule="auto"/>
            </w:pPr>
            <w:r>
              <w:t>Customer clicks search button.</w:t>
            </w:r>
          </w:p>
        </w:tc>
      </w:tr>
      <w:tr w:rsidR="006030B7" w14:paraId="71A86758" w14:textId="77777777" w:rsidTr="006030B7">
        <w:tc>
          <w:tcPr>
            <w:tcW w:w="1980" w:type="dxa"/>
            <w:tcBorders>
              <w:top w:val="single" w:sz="4" w:space="0" w:color="000000"/>
              <w:left w:val="single" w:sz="4" w:space="0" w:color="000000"/>
              <w:bottom w:val="single" w:sz="4" w:space="0" w:color="000000"/>
            </w:tcBorders>
            <w:shd w:val="clear" w:color="auto" w:fill="auto"/>
          </w:tcPr>
          <w:p w14:paraId="1053688C" w14:textId="77777777" w:rsidR="006030B7" w:rsidRDefault="006030B7" w:rsidP="006030B7">
            <w:pPr>
              <w:spacing w:after="0" w:line="240" w:lineRule="auto"/>
            </w:pPr>
            <w:r>
              <w:t>Exit Condition</w:t>
            </w:r>
          </w:p>
        </w:tc>
        <w:tc>
          <w:tcPr>
            <w:tcW w:w="7390" w:type="dxa"/>
            <w:tcBorders>
              <w:top w:val="single" w:sz="4" w:space="0" w:color="000000"/>
              <w:left w:val="single" w:sz="4" w:space="0" w:color="000000"/>
              <w:bottom w:val="single" w:sz="4" w:space="0" w:color="000000"/>
              <w:right w:val="single" w:sz="4" w:space="0" w:color="000000"/>
            </w:tcBorders>
            <w:shd w:val="clear" w:color="auto" w:fill="auto"/>
          </w:tcPr>
          <w:p w14:paraId="6ADE6A7F" w14:textId="77777777" w:rsidR="006030B7" w:rsidRDefault="006030B7" w:rsidP="006030B7">
            <w:pPr>
              <w:spacing w:after="0" w:line="240" w:lineRule="auto"/>
            </w:pPr>
            <w:r>
              <w:t>Customer has searched flat.</w:t>
            </w:r>
          </w:p>
        </w:tc>
      </w:tr>
    </w:tbl>
    <w:p w14:paraId="6CDB160A" w14:textId="77777777" w:rsidR="006030B7" w:rsidRPr="006030B7" w:rsidRDefault="006030B7" w:rsidP="006030B7"/>
    <w:p w14:paraId="5148E20B" w14:textId="77777777" w:rsidR="004915ED" w:rsidRDefault="004915ED" w:rsidP="006030B7">
      <w:pPr>
        <w:rPr>
          <w:rFonts w:ascii="Arial" w:eastAsiaTheme="majorEastAsia" w:hAnsi="Arial" w:cs="Arial"/>
          <w:b/>
          <w:bCs/>
          <w:color w:val="000000" w:themeColor="text1"/>
          <w:sz w:val="28"/>
          <w:szCs w:val="28"/>
        </w:rPr>
      </w:pPr>
    </w:p>
    <w:p w14:paraId="4C2AB3B4" w14:textId="77777777" w:rsidR="004915ED" w:rsidRPr="004915ED" w:rsidRDefault="004915ED" w:rsidP="004915ED"/>
    <w:tbl>
      <w:tblPr>
        <w:tblW w:w="0" w:type="auto"/>
        <w:tblInd w:w="-45" w:type="dxa"/>
        <w:tblLayout w:type="fixed"/>
        <w:tblLook w:val="0000" w:firstRow="0" w:lastRow="0" w:firstColumn="0" w:lastColumn="0" w:noHBand="0" w:noVBand="0"/>
      </w:tblPr>
      <w:tblGrid>
        <w:gridCol w:w="1980"/>
        <w:gridCol w:w="7460"/>
      </w:tblGrid>
      <w:tr w:rsidR="006030B7" w14:paraId="48767FEE" w14:textId="77777777" w:rsidTr="006030B7">
        <w:tc>
          <w:tcPr>
            <w:tcW w:w="1980" w:type="dxa"/>
            <w:tcBorders>
              <w:top w:val="single" w:sz="4" w:space="0" w:color="000000"/>
              <w:left w:val="single" w:sz="4" w:space="0" w:color="000000"/>
              <w:bottom w:val="single" w:sz="4" w:space="0" w:color="000000"/>
            </w:tcBorders>
            <w:shd w:val="clear" w:color="auto" w:fill="auto"/>
          </w:tcPr>
          <w:p w14:paraId="1440E166" w14:textId="77777777" w:rsidR="006030B7" w:rsidRDefault="006030B7" w:rsidP="006030B7">
            <w:pPr>
              <w:spacing w:after="0" w:line="240" w:lineRule="auto"/>
              <w:jc w:val="left"/>
            </w:pPr>
            <w:r>
              <w:t>Use Case Name</w:t>
            </w:r>
          </w:p>
        </w:tc>
        <w:tc>
          <w:tcPr>
            <w:tcW w:w="7460" w:type="dxa"/>
            <w:tcBorders>
              <w:top w:val="single" w:sz="4" w:space="0" w:color="000000"/>
              <w:left w:val="single" w:sz="4" w:space="0" w:color="000000"/>
              <w:bottom w:val="single" w:sz="4" w:space="0" w:color="000000"/>
              <w:right w:val="single" w:sz="4" w:space="0" w:color="000000"/>
            </w:tcBorders>
            <w:shd w:val="clear" w:color="auto" w:fill="auto"/>
          </w:tcPr>
          <w:p w14:paraId="1813BE41" w14:textId="77777777" w:rsidR="006030B7" w:rsidRDefault="006030B7" w:rsidP="006030B7">
            <w:pPr>
              <w:spacing w:after="0" w:line="240" w:lineRule="auto"/>
            </w:pPr>
            <w:r>
              <w:t>rateCustomer</w:t>
            </w:r>
          </w:p>
        </w:tc>
      </w:tr>
      <w:tr w:rsidR="006030B7" w14:paraId="0EA97EFB" w14:textId="77777777" w:rsidTr="006030B7">
        <w:tc>
          <w:tcPr>
            <w:tcW w:w="1980" w:type="dxa"/>
            <w:tcBorders>
              <w:top w:val="single" w:sz="4" w:space="0" w:color="000000"/>
              <w:left w:val="single" w:sz="4" w:space="0" w:color="000000"/>
              <w:bottom w:val="single" w:sz="4" w:space="0" w:color="000000"/>
            </w:tcBorders>
            <w:shd w:val="clear" w:color="auto" w:fill="auto"/>
          </w:tcPr>
          <w:p w14:paraId="0516AFC5" w14:textId="77777777" w:rsidR="006030B7" w:rsidRDefault="006030B7" w:rsidP="006030B7">
            <w:pPr>
              <w:spacing w:after="0" w:line="240" w:lineRule="auto"/>
            </w:pPr>
            <w:r>
              <w:t>Participant Actors</w:t>
            </w:r>
          </w:p>
        </w:tc>
        <w:tc>
          <w:tcPr>
            <w:tcW w:w="7460" w:type="dxa"/>
            <w:tcBorders>
              <w:top w:val="single" w:sz="4" w:space="0" w:color="000000"/>
              <w:left w:val="single" w:sz="4" w:space="0" w:color="000000"/>
              <w:bottom w:val="single" w:sz="4" w:space="0" w:color="000000"/>
              <w:right w:val="single" w:sz="4" w:space="0" w:color="000000"/>
            </w:tcBorders>
            <w:shd w:val="clear" w:color="auto" w:fill="auto"/>
          </w:tcPr>
          <w:p w14:paraId="5261D808" w14:textId="77777777" w:rsidR="006030B7" w:rsidRDefault="006030B7" w:rsidP="006030B7">
            <w:pPr>
              <w:spacing w:after="0" w:line="240" w:lineRule="auto"/>
            </w:pPr>
            <w:r>
              <w:t>Initiated by Customer</w:t>
            </w:r>
          </w:p>
        </w:tc>
      </w:tr>
      <w:tr w:rsidR="006030B7" w14:paraId="7C3F22BE" w14:textId="77777777" w:rsidTr="006030B7">
        <w:tc>
          <w:tcPr>
            <w:tcW w:w="1980" w:type="dxa"/>
            <w:tcBorders>
              <w:top w:val="single" w:sz="4" w:space="0" w:color="000000"/>
              <w:left w:val="single" w:sz="4" w:space="0" w:color="000000"/>
              <w:bottom w:val="single" w:sz="4" w:space="0" w:color="000000"/>
            </w:tcBorders>
            <w:shd w:val="clear" w:color="auto" w:fill="auto"/>
          </w:tcPr>
          <w:p w14:paraId="17790F05" w14:textId="77777777" w:rsidR="006030B7" w:rsidRDefault="006030B7" w:rsidP="006030B7">
            <w:pPr>
              <w:spacing w:after="0" w:line="240" w:lineRule="auto"/>
            </w:pPr>
            <w:r>
              <w:t>Flow of Events</w:t>
            </w:r>
          </w:p>
        </w:tc>
        <w:tc>
          <w:tcPr>
            <w:tcW w:w="7460" w:type="dxa"/>
            <w:tcBorders>
              <w:top w:val="single" w:sz="4" w:space="0" w:color="000000"/>
              <w:left w:val="single" w:sz="4" w:space="0" w:color="000000"/>
              <w:bottom w:val="single" w:sz="4" w:space="0" w:color="000000"/>
              <w:right w:val="single" w:sz="4" w:space="0" w:color="000000"/>
            </w:tcBorders>
            <w:shd w:val="clear" w:color="auto" w:fill="auto"/>
          </w:tcPr>
          <w:p w14:paraId="1A41F043" w14:textId="77777777" w:rsidR="006030B7" w:rsidRDefault="006030B7" w:rsidP="006030B7">
            <w:pPr>
              <w:snapToGrid w:val="0"/>
              <w:spacing w:after="0" w:line="240" w:lineRule="auto"/>
            </w:pPr>
            <w:r>
              <w:t>1.At the end of all rental processes,if customer is a renter,open host's account to mention about their experience.</w:t>
            </w:r>
          </w:p>
          <w:p w14:paraId="6EAAEBB7" w14:textId="77777777" w:rsidR="006030B7" w:rsidRDefault="006030B7" w:rsidP="006030B7">
            <w:pPr>
              <w:snapToGrid w:val="0"/>
              <w:spacing w:after="0" w:line="240" w:lineRule="auto"/>
            </w:pPr>
            <w:r>
              <w:t>2.İf Customer is a host, host gives rate about renter's behavior in rental process.</w:t>
            </w:r>
          </w:p>
          <w:p w14:paraId="2E21C038" w14:textId="77777777" w:rsidR="006030B7" w:rsidRDefault="006030B7" w:rsidP="006030B7">
            <w:pPr>
              <w:snapToGrid w:val="0"/>
              <w:spacing w:after="0" w:line="240" w:lineRule="auto"/>
            </w:pPr>
          </w:p>
          <w:p w14:paraId="5FD7FE2E" w14:textId="77777777" w:rsidR="006030B7" w:rsidRDefault="006030B7" w:rsidP="006030B7">
            <w:pPr>
              <w:snapToGrid w:val="0"/>
              <w:spacing w:after="0" w:line="240" w:lineRule="auto"/>
            </w:pPr>
          </w:p>
        </w:tc>
      </w:tr>
      <w:tr w:rsidR="006030B7" w14:paraId="03395FA2" w14:textId="77777777" w:rsidTr="006030B7">
        <w:tc>
          <w:tcPr>
            <w:tcW w:w="1980" w:type="dxa"/>
            <w:tcBorders>
              <w:top w:val="single" w:sz="4" w:space="0" w:color="000000"/>
              <w:left w:val="single" w:sz="4" w:space="0" w:color="000000"/>
              <w:bottom w:val="single" w:sz="4" w:space="0" w:color="000000"/>
            </w:tcBorders>
            <w:shd w:val="clear" w:color="auto" w:fill="auto"/>
          </w:tcPr>
          <w:p w14:paraId="1D24D2C7" w14:textId="77777777" w:rsidR="006030B7" w:rsidRDefault="006030B7" w:rsidP="006030B7">
            <w:pPr>
              <w:spacing w:after="0" w:line="240" w:lineRule="auto"/>
            </w:pPr>
            <w:r>
              <w:t>Entry Condition</w:t>
            </w:r>
          </w:p>
        </w:tc>
        <w:tc>
          <w:tcPr>
            <w:tcW w:w="7460" w:type="dxa"/>
            <w:tcBorders>
              <w:top w:val="single" w:sz="4" w:space="0" w:color="000000"/>
              <w:left w:val="single" w:sz="4" w:space="0" w:color="000000"/>
              <w:bottom w:val="single" w:sz="4" w:space="0" w:color="000000"/>
              <w:right w:val="single" w:sz="4" w:space="0" w:color="000000"/>
            </w:tcBorders>
            <w:shd w:val="clear" w:color="auto" w:fill="auto"/>
          </w:tcPr>
          <w:p w14:paraId="28B6EA98" w14:textId="77777777" w:rsidR="006030B7" w:rsidRDefault="006030B7" w:rsidP="006030B7">
            <w:pPr>
              <w:spacing w:after="0" w:line="240" w:lineRule="auto"/>
            </w:pPr>
            <w:r>
              <w:t>Customer is logged into Rate a Flat.</w:t>
            </w:r>
          </w:p>
          <w:p w14:paraId="0C529BF1" w14:textId="77777777" w:rsidR="006030B7" w:rsidRDefault="006030B7" w:rsidP="006030B7">
            <w:pPr>
              <w:spacing w:after="0" w:line="240" w:lineRule="auto"/>
            </w:pPr>
            <w:r>
              <w:t>Customer clicks Account tab on the menu.</w:t>
            </w:r>
          </w:p>
          <w:p w14:paraId="58353468" w14:textId="77777777" w:rsidR="006030B7" w:rsidRDefault="006030B7" w:rsidP="006030B7">
            <w:pPr>
              <w:spacing w:after="0" w:line="240" w:lineRule="auto"/>
            </w:pPr>
            <w:r>
              <w:t>Customer chooses Reservations  option on the screen.</w:t>
            </w:r>
          </w:p>
          <w:p w14:paraId="0C285B0B" w14:textId="77777777" w:rsidR="006030B7" w:rsidRDefault="006030B7" w:rsidP="006030B7">
            <w:pPr>
              <w:spacing w:after="0" w:line="240" w:lineRule="auto"/>
            </w:pPr>
            <w:r>
              <w:t>Customer clicks Rate(Host/Renter) button at Finished Reservations tab.</w:t>
            </w:r>
          </w:p>
        </w:tc>
      </w:tr>
      <w:tr w:rsidR="006030B7" w14:paraId="0278ED0B" w14:textId="77777777" w:rsidTr="006030B7">
        <w:tc>
          <w:tcPr>
            <w:tcW w:w="1980" w:type="dxa"/>
            <w:tcBorders>
              <w:top w:val="single" w:sz="4" w:space="0" w:color="000000"/>
              <w:left w:val="single" w:sz="4" w:space="0" w:color="000000"/>
              <w:bottom w:val="single" w:sz="4" w:space="0" w:color="000000"/>
            </w:tcBorders>
            <w:shd w:val="clear" w:color="auto" w:fill="auto"/>
          </w:tcPr>
          <w:p w14:paraId="4B168AE4" w14:textId="77777777" w:rsidR="006030B7" w:rsidRDefault="006030B7" w:rsidP="006030B7">
            <w:pPr>
              <w:spacing w:after="0" w:line="240" w:lineRule="auto"/>
            </w:pPr>
            <w:r>
              <w:t>Exit Condition</w:t>
            </w:r>
          </w:p>
        </w:tc>
        <w:tc>
          <w:tcPr>
            <w:tcW w:w="7460" w:type="dxa"/>
            <w:tcBorders>
              <w:top w:val="single" w:sz="4" w:space="0" w:color="000000"/>
              <w:left w:val="single" w:sz="4" w:space="0" w:color="000000"/>
              <w:bottom w:val="single" w:sz="4" w:space="0" w:color="000000"/>
              <w:right w:val="single" w:sz="4" w:space="0" w:color="000000"/>
            </w:tcBorders>
            <w:shd w:val="clear" w:color="auto" w:fill="auto"/>
          </w:tcPr>
          <w:p w14:paraId="3ADB19C8" w14:textId="77777777" w:rsidR="006030B7" w:rsidRDefault="006030B7" w:rsidP="006030B7">
            <w:pPr>
              <w:spacing w:after="0" w:line="240" w:lineRule="auto"/>
            </w:pPr>
            <w:r>
              <w:t>Customer has rated the customer.</w:t>
            </w:r>
          </w:p>
        </w:tc>
      </w:tr>
    </w:tbl>
    <w:p w14:paraId="28D0CDDF" w14:textId="77777777" w:rsidR="006030B7" w:rsidRDefault="006030B7" w:rsidP="006030B7"/>
    <w:p w14:paraId="71A63844" w14:textId="77777777" w:rsidR="006030B7" w:rsidRPr="006030B7" w:rsidRDefault="006030B7" w:rsidP="006030B7"/>
    <w:tbl>
      <w:tblPr>
        <w:tblW w:w="9456" w:type="dxa"/>
        <w:tblInd w:w="-45" w:type="dxa"/>
        <w:tblLayout w:type="fixed"/>
        <w:tblLook w:val="0000" w:firstRow="0" w:lastRow="0" w:firstColumn="0" w:lastColumn="0" w:noHBand="0" w:noVBand="0"/>
      </w:tblPr>
      <w:tblGrid>
        <w:gridCol w:w="2002"/>
        <w:gridCol w:w="7454"/>
      </w:tblGrid>
      <w:tr w:rsidR="006030B7" w14:paraId="3D897A0E" w14:textId="77777777" w:rsidTr="006030B7">
        <w:tc>
          <w:tcPr>
            <w:tcW w:w="2002" w:type="dxa"/>
            <w:tcBorders>
              <w:top w:val="single" w:sz="4" w:space="0" w:color="000000"/>
              <w:left w:val="single" w:sz="4" w:space="0" w:color="000000"/>
              <w:bottom w:val="single" w:sz="4" w:space="0" w:color="000000"/>
            </w:tcBorders>
            <w:shd w:val="clear" w:color="auto" w:fill="auto"/>
          </w:tcPr>
          <w:p w14:paraId="5E2C0A42" w14:textId="77777777" w:rsidR="006030B7" w:rsidRDefault="006030B7" w:rsidP="006030B7">
            <w:pPr>
              <w:spacing w:after="0" w:line="240" w:lineRule="auto"/>
              <w:jc w:val="left"/>
            </w:pPr>
            <w:r>
              <w:t>Use Case Name</w:t>
            </w:r>
          </w:p>
        </w:tc>
        <w:tc>
          <w:tcPr>
            <w:tcW w:w="7454" w:type="dxa"/>
            <w:tcBorders>
              <w:top w:val="single" w:sz="4" w:space="0" w:color="000000"/>
              <w:left w:val="single" w:sz="4" w:space="0" w:color="000000"/>
              <w:bottom w:val="single" w:sz="4" w:space="0" w:color="000000"/>
              <w:right w:val="single" w:sz="4" w:space="0" w:color="000000"/>
            </w:tcBorders>
            <w:shd w:val="clear" w:color="auto" w:fill="auto"/>
          </w:tcPr>
          <w:p w14:paraId="5A926715" w14:textId="77777777" w:rsidR="006030B7" w:rsidRDefault="006030B7" w:rsidP="006030B7">
            <w:pPr>
              <w:spacing w:after="0" w:line="240" w:lineRule="auto"/>
            </w:pPr>
            <w:r>
              <w:t xml:space="preserve">Edit Promotion </w:t>
            </w:r>
          </w:p>
        </w:tc>
      </w:tr>
      <w:tr w:rsidR="006030B7" w14:paraId="73F33A1E" w14:textId="77777777" w:rsidTr="006030B7">
        <w:tc>
          <w:tcPr>
            <w:tcW w:w="2002" w:type="dxa"/>
            <w:tcBorders>
              <w:top w:val="single" w:sz="4" w:space="0" w:color="000000"/>
              <w:left w:val="single" w:sz="4" w:space="0" w:color="000000"/>
              <w:bottom w:val="single" w:sz="4" w:space="0" w:color="000000"/>
            </w:tcBorders>
            <w:shd w:val="clear" w:color="auto" w:fill="auto"/>
          </w:tcPr>
          <w:p w14:paraId="5E1C345D" w14:textId="77777777" w:rsidR="006030B7" w:rsidRDefault="006030B7" w:rsidP="006030B7">
            <w:pPr>
              <w:spacing w:after="0" w:line="240" w:lineRule="auto"/>
            </w:pPr>
            <w:r>
              <w:t>Participant Actors</w:t>
            </w:r>
          </w:p>
        </w:tc>
        <w:tc>
          <w:tcPr>
            <w:tcW w:w="7454" w:type="dxa"/>
            <w:tcBorders>
              <w:top w:val="single" w:sz="4" w:space="0" w:color="000000"/>
              <w:left w:val="single" w:sz="4" w:space="0" w:color="000000"/>
              <w:bottom w:val="single" w:sz="4" w:space="0" w:color="000000"/>
              <w:right w:val="single" w:sz="4" w:space="0" w:color="000000"/>
            </w:tcBorders>
            <w:shd w:val="clear" w:color="auto" w:fill="auto"/>
          </w:tcPr>
          <w:p w14:paraId="7B11C659" w14:textId="77777777" w:rsidR="006030B7" w:rsidRDefault="006030B7" w:rsidP="006030B7">
            <w:pPr>
              <w:spacing w:after="0" w:line="240" w:lineRule="auto"/>
            </w:pPr>
            <w:r>
              <w:t>Initiated by SysAdmin</w:t>
            </w:r>
          </w:p>
        </w:tc>
      </w:tr>
      <w:tr w:rsidR="006030B7" w14:paraId="2D13DB26" w14:textId="77777777" w:rsidTr="006030B7">
        <w:tc>
          <w:tcPr>
            <w:tcW w:w="2002" w:type="dxa"/>
            <w:tcBorders>
              <w:top w:val="single" w:sz="4" w:space="0" w:color="000000"/>
              <w:left w:val="single" w:sz="4" w:space="0" w:color="000000"/>
              <w:bottom w:val="single" w:sz="4" w:space="0" w:color="000000"/>
            </w:tcBorders>
            <w:shd w:val="clear" w:color="auto" w:fill="auto"/>
          </w:tcPr>
          <w:p w14:paraId="55097F6B" w14:textId="77777777" w:rsidR="006030B7" w:rsidRDefault="006030B7" w:rsidP="006030B7">
            <w:pPr>
              <w:spacing w:after="0" w:line="240" w:lineRule="auto"/>
            </w:pPr>
            <w:r>
              <w:t>Flow of Events</w:t>
            </w:r>
          </w:p>
        </w:tc>
        <w:tc>
          <w:tcPr>
            <w:tcW w:w="7454" w:type="dxa"/>
            <w:tcBorders>
              <w:top w:val="single" w:sz="4" w:space="0" w:color="000000"/>
              <w:left w:val="single" w:sz="4" w:space="0" w:color="000000"/>
              <w:bottom w:val="single" w:sz="4" w:space="0" w:color="000000"/>
              <w:right w:val="single" w:sz="4" w:space="0" w:color="000000"/>
            </w:tcBorders>
            <w:shd w:val="clear" w:color="auto" w:fill="auto"/>
          </w:tcPr>
          <w:p w14:paraId="686A02B6" w14:textId="77777777" w:rsidR="006030B7" w:rsidRDefault="006030B7" w:rsidP="006030B7">
            <w:pPr>
              <w:snapToGrid w:val="0"/>
              <w:spacing w:after="160" w:line="252" w:lineRule="auto"/>
            </w:pPr>
            <w:r>
              <w:t>1.SysAdmin clicks edit promotion button.</w:t>
            </w:r>
          </w:p>
          <w:p w14:paraId="45F6EDF6" w14:textId="77777777" w:rsidR="006030B7" w:rsidRDefault="006030B7" w:rsidP="006030B7">
            <w:pPr>
              <w:snapToGrid w:val="0"/>
              <w:spacing w:after="160" w:line="252" w:lineRule="auto"/>
            </w:pPr>
            <w:r>
              <w:t>2.SysAdmin edits. attributes of promotion.</w:t>
            </w:r>
          </w:p>
        </w:tc>
      </w:tr>
      <w:tr w:rsidR="006030B7" w14:paraId="5739344D" w14:textId="77777777" w:rsidTr="006030B7">
        <w:tc>
          <w:tcPr>
            <w:tcW w:w="2002" w:type="dxa"/>
            <w:tcBorders>
              <w:top w:val="single" w:sz="4" w:space="0" w:color="000000"/>
              <w:left w:val="single" w:sz="4" w:space="0" w:color="000000"/>
              <w:bottom w:val="single" w:sz="4" w:space="0" w:color="000000"/>
            </w:tcBorders>
            <w:shd w:val="clear" w:color="auto" w:fill="auto"/>
          </w:tcPr>
          <w:p w14:paraId="6DCB000B" w14:textId="77777777" w:rsidR="006030B7" w:rsidRDefault="006030B7" w:rsidP="006030B7">
            <w:pPr>
              <w:spacing w:after="0" w:line="240" w:lineRule="auto"/>
            </w:pPr>
            <w:r>
              <w:t>Entry Condition</w:t>
            </w:r>
          </w:p>
        </w:tc>
        <w:tc>
          <w:tcPr>
            <w:tcW w:w="7454" w:type="dxa"/>
            <w:tcBorders>
              <w:top w:val="single" w:sz="4" w:space="0" w:color="000000"/>
              <w:left w:val="single" w:sz="4" w:space="0" w:color="000000"/>
              <w:bottom w:val="single" w:sz="4" w:space="0" w:color="000000"/>
              <w:right w:val="single" w:sz="4" w:space="0" w:color="000000"/>
            </w:tcBorders>
            <w:shd w:val="clear" w:color="auto" w:fill="auto"/>
          </w:tcPr>
          <w:p w14:paraId="1FCD8B87" w14:textId="77777777" w:rsidR="006030B7" w:rsidRDefault="006030B7" w:rsidP="006030B7">
            <w:pPr>
              <w:snapToGrid w:val="0"/>
              <w:spacing w:after="0" w:line="240" w:lineRule="auto"/>
            </w:pPr>
            <w:r>
              <w:t>SysAdmin edits a promotion.</w:t>
            </w:r>
          </w:p>
          <w:p w14:paraId="2B6E7251" w14:textId="77777777" w:rsidR="006030B7" w:rsidRDefault="006030B7" w:rsidP="006030B7">
            <w:pPr>
              <w:snapToGrid w:val="0"/>
              <w:spacing w:after="0" w:line="240" w:lineRule="auto"/>
            </w:pPr>
          </w:p>
          <w:p w14:paraId="472450B6" w14:textId="77777777" w:rsidR="006030B7" w:rsidRDefault="006030B7" w:rsidP="006030B7">
            <w:pPr>
              <w:snapToGrid w:val="0"/>
              <w:spacing w:after="0" w:line="240" w:lineRule="auto"/>
            </w:pPr>
          </w:p>
        </w:tc>
      </w:tr>
      <w:tr w:rsidR="006030B7" w14:paraId="4EC14EEF" w14:textId="77777777" w:rsidTr="006030B7">
        <w:tc>
          <w:tcPr>
            <w:tcW w:w="2002" w:type="dxa"/>
            <w:tcBorders>
              <w:top w:val="single" w:sz="4" w:space="0" w:color="000000"/>
              <w:left w:val="single" w:sz="4" w:space="0" w:color="000000"/>
              <w:bottom w:val="single" w:sz="4" w:space="0" w:color="000000"/>
            </w:tcBorders>
            <w:shd w:val="clear" w:color="auto" w:fill="auto"/>
          </w:tcPr>
          <w:p w14:paraId="4898542D" w14:textId="77777777" w:rsidR="006030B7" w:rsidRDefault="006030B7" w:rsidP="006030B7">
            <w:pPr>
              <w:spacing w:after="0" w:line="240" w:lineRule="auto"/>
            </w:pPr>
            <w:r>
              <w:t>Exit Condition</w:t>
            </w:r>
          </w:p>
        </w:tc>
        <w:tc>
          <w:tcPr>
            <w:tcW w:w="7454" w:type="dxa"/>
            <w:tcBorders>
              <w:top w:val="single" w:sz="4" w:space="0" w:color="000000"/>
              <w:left w:val="single" w:sz="4" w:space="0" w:color="000000"/>
              <w:bottom w:val="single" w:sz="4" w:space="0" w:color="000000"/>
              <w:right w:val="single" w:sz="4" w:space="0" w:color="000000"/>
            </w:tcBorders>
            <w:shd w:val="clear" w:color="auto" w:fill="auto"/>
          </w:tcPr>
          <w:p w14:paraId="51366F78" w14:textId="68FE05FB" w:rsidR="006030B7" w:rsidRDefault="006030B7" w:rsidP="006030B7">
            <w:pPr>
              <w:spacing w:after="0" w:line="240" w:lineRule="auto"/>
            </w:pPr>
            <w:r>
              <w:t>A SysAdmin edits a promotion</w:t>
            </w:r>
          </w:p>
          <w:p w14:paraId="305F3000" w14:textId="77777777" w:rsidR="006030B7" w:rsidRDefault="006030B7" w:rsidP="006030B7">
            <w:pPr>
              <w:spacing w:after="0" w:line="240" w:lineRule="auto"/>
            </w:pPr>
          </w:p>
        </w:tc>
      </w:tr>
    </w:tbl>
    <w:p w14:paraId="251DA97A" w14:textId="77777777" w:rsidR="006030B7" w:rsidRDefault="006030B7" w:rsidP="006030B7"/>
    <w:p w14:paraId="7438623F" w14:textId="77777777" w:rsidR="006030B7" w:rsidRDefault="006030B7" w:rsidP="006030B7"/>
    <w:p w14:paraId="31514C76" w14:textId="77777777" w:rsidR="00EF3AD2" w:rsidRDefault="00EF3AD2" w:rsidP="006030B7"/>
    <w:tbl>
      <w:tblPr>
        <w:tblW w:w="0" w:type="auto"/>
        <w:tblInd w:w="-50" w:type="dxa"/>
        <w:tblLayout w:type="fixed"/>
        <w:tblLook w:val="0000" w:firstRow="0" w:lastRow="0" w:firstColumn="0" w:lastColumn="0" w:noHBand="0" w:noVBand="0"/>
      </w:tblPr>
      <w:tblGrid>
        <w:gridCol w:w="1980"/>
        <w:gridCol w:w="7486"/>
      </w:tblGrid>
      <w:tr w:rsidR="00EF3AD2" w14:paraId="594E7C70" w14:textId="77777777" w:rsidTr="004915ED">
        <w:tc>
          <w:tcPr>
            <w:tcW w:w="1980" w:type="dxa"/>
            <w:tcBorders>
              <w:top w:val="single" w:sz="4" w:space="0" w:color="000000"/>
              <w:left w:val="single" w:sz="4" w:space="0" w:color="000000"/>
              <w:bottom w:val="single" w:sz="4" w:space="0" w:color="000000"/>
            </w:tcBorders>
            <w:shd w:val="clear" w:color="auto" w:fill="auto"/>
          </w:tcPr>
          <w:p w14:paraId="34A8D11B" w14:textId="77777777" w:rsidR="00EF3AD2" w:rsidRDefault="00EF3AD2" w:rsidP="004915ED">
            <w:pPr>
              <w:spacing w:after="0" w:line="240" w:lineRule="auto"/>
            </w:pPr>
            <w:r>
              <w:t>Use Case Name</w:t>
            </w:r>
          </w:p>
        </w:tc>
        <w:tc>
          <w:tcPr>
            <w:tcW w:w="7486" w:type="dxa"/>
            <w:tcBorders>
              <w:top w:val="single" w:sz="4" w:space="0" w:color="000000"/>
              <w:left w:val="single" w:sz="4" w:space="0" w:color="000000"/>
              <w:bottom w:val="single" w:sz="4" w:space="0" w:color="000000"/>
              <w:right w:val="single" w:sz="4" w:space="0" w:color="000000"/>
            </w:tcBorders>
            <w:shd w:val="clear" w:color="auto" w:fill="auto"/>
          </w:tcPr>
          <w:p w14:paraId="4B6ABFD7" w14:textId="77777777" w:rsidR="00EF3AD2" w:rsidRDefault="00EF3AD2" w:rsidP="004915ED">
            <w:pPr>
              <w:spacing w:after="0" w:line="240" w:lineRule="auto"/>
            </w:pPr>
            <w:r>
              <w:t xml:space="preserve"> Report Customer Issue    </w:t>
            </w:r>
          </w:p>
        </w:tc>
      </w:tr>
      <w:tr w:rsidR="00EF3AD2" w14:paraId="6557E89A" w14:textId="77777777" w:rsidTr="004915ED">
        <w:tc>
          <w:tcPr>
            <w:tcW w:w="1980" w:type="dxa"/>
            <w:tcBorders>
              <w:top w:val="single" w:sz="4" w:space="0" w:color="000000"/>
              <w:left w:val="single" w:sz="4" w:space="0" w:color="000000"/>
              <w:bottom w:val="single" w:sz="4" w:space="0" w:color="000000"/>
            </w:tcBorders>
            <w:shd w:val="clear" w:color="auto" w:fill="auto"/>
          </w:tcPr>
          <w:p w14:paraId="3308ACA8" w14:textId="77777777" w:rsidR="00EF3AD2" w:rsidRDefault="00EF3AD2" w:rsidP="004915ED">
            <w:pPr>
              <w:spacing w:after="0" w:line="240" w:lineRule="auto"/>
            </w:pPr>
            <w:r>
              <w:t>Participant Actors</w:t>
            </w:r>
          </w:p>
        </w:tc>
        <w:tc>
          <w:tcPr>
            <w:tcW w:w="7486" w:type="dxa"/>
            <w:tcBorders>
              <w:top w:val="single" w:sz="4" w:space="0" w:color="000000"/>
              <w:left w:val="single" w:sz="4" w:space="0" w:color="000000"/>
              <w:bottom w:val="single" w:sz="4" w:space="0" w:color="000000"/>
              <w:right w:val="single" w:sz="4" w:space="0" w:color="000000"/>
            </w:tcBorders>
            <w:shd w:val="clear" w:color="auto" w:fill="auto"/>
          </w:tcPr>
          <w:p w14:paraId="6ED465F2" w14:textId="77777777" w:rsidR="00EF3AD2" w:rsidRDefault="00EF3AD2" w:rsidP="004915ED">
            <w:pPr>
              <w:spacing w:after="0" w:line="240" w:lineRule="auto"/>
            </w:pPr>
            <w:r>
              <w:t xml:space="preserve">Initiated by Customer </w:t>
            </w:r>
          </w:p>
        </w:tc>
      </w:tr>
      <w:tr w:rsidR="00EF3AD2" w14:paraId="05379EDE" w14:textId="77777777" w:rsidTr="004915ED">
        <w:tc>
          <w:tcPr>
            <w:tcW w:w="1980" w:type="dxa"/>
            <w:tcBorders>
              <w:top w:val="single" w:sz="4" w:space="0" w:color="000000"/>
              <w:left w:val="single" w:sz="4" w:space="0" w:color="000000"/>
              <w:bottom w:val="single" w:sz="4" w:space="0" w:color="000000"/>
            </w:tcBorders>
            <w:shd w:val="clear" w:color="auto" w:fill="auto"/>
          </w:tcPr>
          <w:p w14:paraId="7883472A" w14:textId="77777777" w:rsidR="00EF3AD2" w:rsidRDefault="00EF3AD2" w:rsidP="004915ED">
            <w:pPr>
              <w:spacing w:after="0" w:line="240" w:lineRule="auto"/>
            </w:pPr>
            <w:r>
              <w:t>Flow of Events</w:t>
            </w:r>
          </w:p>
        </w:tc>
        <w:tc>
          <w:tcPr>
            <w:tcW w:w="7486" w:type="dxa"/>
            <w:tcBorders>
              <w:top w:val="single" w:sz="4" w:space="0" w:color="000000"/>
              <w:left w:val="single" w:sz="4" w:space="0" w:color="000000"/>
              <w:bottom w:val="single" w:sz="4" w:space="0" w:color="000000"/>
              <w:right w:val="single" w:sz="4" w:space="0" w:color="000000"/>
            </w:tcBorders>
            <w:shd w:val="clear" w:color="auto" w:fill="auto"/>
          </w:tcPr>
          <w:p w14:paraId="5F4E13B0" w14:textId="77777777" w:rsidR="00EF3AD2" w:rsidRDefault="00EF3AD2" w:rsidP="004915ED">
            <w:pPr>
              <w:snapToGrid w:val="0"/>
              <w:spacing w:after="160" w:line="252" w:lineRule="auto"/>
            </w:pPr>
          </w:p>
          <w:p w14:paraId="51562379" w14:textId="77777777" w:rsidR="00EF3AD2" w:rsidRDefault="00EF3AD2" w:rsidP="004915ED">
            <w:pPr>
              <w:pStyle w:val="ListeParagraf"/>
              <w:numPr>
                <w:ilvl w:val="0"/>
                <w:numId w:val="49"/>
              </w:numPr>
              <w:snapToGrid w:val="0"/>
              <w:spacing w:after="160" w:line="252" w:lineRule="auto"/>
            </w:pPr>
            <w:r>
              <w:t>A Customer enters the system.</w:t>
            </w:r>
          </w:p>
          <w:p w14:paraId="709BBF4E" w14:textId="77777777" w:rsidR="00EF3AD2" w:rsidRDefault="00EF3AD2" w:rsidP="004915ED">
            <w:pPr>
              <w:pStyle w:val="ListeParagraf"/>
              <w:numPr>
                <w:ilvl w:val="0"/>
                <w:numId w:val="49"/>
              </w:numPr>
              <w:snapToGrid w:val="0"/>
              <w:spacing w:after="160" w:line="252" w:lineRule="auto"/>
            </w:pPr>
            <w:r>
              <w:t>A Customer clicks  “open issue” button.</w:t>
            </w:r>
          </w:p>
          <w:p w14:paraId="22071830" w14:textId="77777777" w:rsidR="00EF3AD2" w:rsidRDefault="00EF3AD2" w:rsidP="004915ED">
            <w:pPr>
              <w:pStyle w:val="ListeParagraf"/>
              <w:numPr>
                <w:ilvl w:val="0"/>
                <w:numId w:val="49"/>
              </w:numPr>
              <w:snapToGrid w:val="0"/>
              <w:spacing w:after="160" w:line="252" w:lineRule="auto"/>
            </w:pPr>
            <w:r>
              <w:t>A Customer report another one.</w:t>
            </w:r>
          </w:p>
        </w:tc>
      </w:tr>
      <w:tr w:rsidR="00EF3AD2" w14:paraId="7F361A33" w14:textId="77777777" w:rsidTr="004915ED">
        <w:tc>
          <w:tcPr>
            <w:tcW w:w="1980" w:type="dxa"/>
            <w:tcBorders>
              <w:top w:val="single" w:sz="4" w:space="0" w:color="000000"/>
              <w:left w:val="single" w:sz="4" w:space="0" w:color="000000"/>
              <w:bottom w:val="single" w:sz="4" w:space="0" w:color="000000"/>
            </w:tcBorders>
            <w:shd w:val="clear" w:color="auto" w:fill="auto"/>
          </w:tcPr>
          <w:p w14:paraId="41D64B51" w14:textId="77777777" w:rsidR="00EF3AD2" w:rsidRDefault="00EF3AD2" w:rsidP="004915ED">
            <w:pPr>
              <w:spacing w:after="0" w:line="240" w:lineRule="auto"/>
            </w:pPr>
            <w:r>
              <w:t>Entry Condition</w:t>
            </w:r>
          </w:p>
        </w:tc>
        <w:tc>
          <w:tcPr>
            <w:tcW w:w="7486" w:type="dxa"/>
            <w:tcBorders>
              <w:top w:val="single" w:sz="4" w:space="0" w:color="000000"/>
              <w:left w:val="single" w:sz="4" w:space="0" w:color="000000"/>
              <w:bottom w:val="single" w:sz="4" w:space="0" w:color="000000"/>
              <w:right w:val="single" w:sz="4" w:space="0" w:color="000000"/>
            </w:tcBorders>
            <w:shd w:val="clear" w:color="auto" w:fill="auto"/>
          </w:tcPr>
          <w:p w14:paraId="551443C2" w14:textId="77777777" w:rsidR="00EF3AD2" w:rsidRDefault="00EF3AD2" w:rsidP="004915ED">
            <w:pPr>
              <w:snapToGrid w:val="0"/>
              <w:spacing w:after="160" w:line="252" w:lineRule="auto"/>
            </w:pPr>
          </w:p>
          <w:p w14:paraId="05784172" w14:textId="77777777" w:rsidR="00EF3AD2" w:rsidRDefault="00EF3AD2" w:rsidP="004915ED">
            <w:pPr>
              <w:snapToGrid w:val="0"/>
              <w:spacing w:after="160" w:line="252" w:lineRule="auto"/>
            </w:pPr>
            <w:r>
              <w:t>A Customer clicks login button.</w:t>
            </w:r>
          </w:p>
          <w:p w14:paraId="71736F54" w14:textId="77777777" w:rsidR="00EF3AD2" w:rsidRDefault="00EF3AD2" w:rsidP="004915ED">
            <w:pPr>
              <w:snapToGrid w:val="0"/>
              <w:spacing w:after="160" w:line="252" w:lineRule="auto"/>
            </w:pPr>
            <w:r>
              <w:t>A Customer clicks menu button.</w:t>
            </w:r>
          </w:p>
          <w:p w14:paraId="7482DD34" w14:textId="77777777" w:rsidR="00EF3AD2" w:rsidRDefault="00EF3AD2" w:rsidP="004915ED">
            <w:pPr>
              <w:snapToGrid w:val="0"/>
              <w:spacing w:after="160" w:line="252" w:lineRule="auto"/>
            </w:pPr>
            <w:r>
              <w:t>A Customer opens Support.</w:t>
            </w:r>
          </w:p>
          <w:p w14:paraId="5B6CFF1D" w14:textId="77777777" w:rsidR="00EF3AD2" w:rsidRDefault="00EF3AD2" w:rsidP="004915ED">
            <w:pPr>
              <w:snapToGrid w:val="0"/>
              <w:spacing w:after="160" w:line="252" w:lineRule="auto"/>
            </w:pPr>
          </w:p>
          <w:p w14:paraId="7F83D2AC" w14:textId="77777777" w:rsidR="00EF3AD2" w:rsidRDefault="00EF3AD2" w:rsidP="004915ED">
            <w:pPr>
              <w:snapToGrid w:val="0"/>
              <w:spacing w:after="160" w:line="252" w:lineRule="auto"/>
            </w:pPr>
          </w:p>
        </w:tc>
      </w:tr>
      <w:tr w:rsidR="00EF3AD2" w14:paraId="68D8A08B" w14:textId="77777777" w:rsidTr="004915ED">
        <w:tc>
          <w:tcPr>
            <w:tcW w:w="1980" w:type="dxa"/>
            <w:tcBorders>
              <w:top w:val="single" w:sz="4" w:space="0" w:color="000000"/>
              <w:left w:val="single" w:sz="4" w:space="0" w:color="000000"/>
              <w:bottom w:val="single" w:sz="4" w:space="0" w:color="000000"/>
            </w:tcBorders>
            <w:shd w:val="clear" w:color="auto" w:fill="auto"/>
          </w:tcPr>
          <w:p w14:paraId="59981155" w14:textId="77777777" w:rsidR="00EF3AD2" w:rsidRDefault="00EF3AD2" w:rsidP="004915ED">
            <w:pPr>
              <w:spacing w:after="0" w:line="240" w:lineRule="auto"/>
            </w:pPr>
            <w:r>
              <w:t>Exit Condition</w:t>
            </w:r>
          </w:p>
        </w:tc>
        <w:tc>
          <w:tcPr>
            <w:tcW w:w="7486" w:type="dxa"/>
            <w:tcBorders>
              <w:top w:val="single" w:sz="4" w:space="0" w:color="000000"/>
              <w:left w:val="single" w:sz="4" w:space="0" w:color="000000"/>
              <w:bottom w:val="single" w:sz="4" w:space="0" w:color="000000"/>
              <w:right w:val="single" w:sz="4" w:space="0" w:color="000000"/>
            </w:tcBorders>
            <w:shd w:val="clear" w:color="auto" w:fill="auto"/>
          </w:tcPr>
          <w:p w14:paraId="39DDDEFE" w14:textId="77777777" w:rsidR="00EF3AD2" w:rsidRDefault="00EF3AD2" w:rsidP="004915ED">
            <w:pPr>
              <w:snapToGrid w:val="0"/>
              <w:spacing w:after="0" w:line="240" w:lineRule="auto"/>
            </w:pPr>
          </w:p>
          <w:p w14:paraId="0FC08C72" w14:textId="77777777" w:rsidR="00EF3AD2" w:rsidRDefault="00EF3AD2" w:rsidP="004915ED">
            <w:pPr>
              <w:spacing w:after="0" w:line="240" w:lineRule="auto"/>
            </w:pPr>
            <w:r>
              <w:t>Customer  reports  the  about each other.</w:t>
            </w:r>
          </w:p>
        </w:tc>
      </w:tr>
    </w:tbl>
    <w:p w14:paraId="321DF297" w14:textId="77777777" w:rsidR="006030B7" w:rsidRDefault="006030B7" w:rsidP="006030B7"/>
    <w:p w14:paraId="16EF17BF" w14:textId="77777777" w:rsidR="00EF3AD2" w:rsidRDefault="00EF3AD2" w:rsidP="006030B7"/>
    <w:p w14:paraId="57C132FA" w14:textId="77777777" w:rsidR="000A22AB" w:rsidRDefault="000A22AB" w:rsidP="006030B7"/>
    <w:p w14:paraId="331BA581" w14:textId="77777777" w:rsidR="00EF3AD2" w:rsidRDefault="00EF3AD2" w:rsidP="006030B7"/>
    <w:tbl>
      <w:tblPr>
        <w:tblStyle w:val="TabloKlavuzu"/>
        <w:tblW w:w="9836" w:type="dxa"/>
        <w:tblLook w:val="04A0" w:firstRow="1" w:lastRow="0" w:firstColumn="1" w:lastColumn="0" w:noHBand="0" w:noVBand="1"/>
      </w:tblPr>
      <w:tblGrid>
        <w:gridCol w:w="9836"/>
      </w:tblGrid>
      <w:tr w:rsidR="000A22AB" w:rsidRPr="00810237" w14:paraId="68B6337B" w14:textId="77777777" w:rsidTr="004915ED">
        <w:trPr>
          <w:trHeight w:val="695"/>
        </w:trPr>
        <w:tc>
          <w:tcPr>
            <w:tcW w:w="9836" w:type="dxa"/>
          </w:tcPr>
          <w:p w14:paraId="2061F30E" w14:textId="77777777" w:rsidR="000A22AB" w:rsidRPr="00810237" w:rsidRDefault="000A22AB" w:rsidP="004915ED">
            <w:pPr>
              <w:jc w:val="left"/>
              <w:rPr>
                <w:rFonts w:cs="Times New Roman"/>
                <w:szCs w:val="24"/>
              </w:rPr>
            </w:pPr>
            <w:r w:rsidRPr="00810237">
              <w:rPr>
                <w:rFonts w:cs="Times New Roman"/>
                <w:i/>
                <w:szCs w:val="24"/>
              </w:rPr>
              <w:t xml:space="preserve">Use case name:      </w:t>
            </w:r>
            <w:r>
              <w:rPr>
                <w:rFonts w:cs="Times New Roman"/>
                <w:szCs w:val="24"/>
              </w:rPr>
              <w:t>MakePayment</w:t>
            </w:r>
            <w:r w:rsidRPr="00810237">
              <w:rPr>
                <w:rFonts w:cs="Times New Roman"/>
                <w:szCs w:val="24"/>
              </w:rPr>
              <w:t xml:space="preserve">  (</w:t>
            </w:r>
            <w:r>
              <w:rPr>
                <w:rFonts w:cs="Times New Roman"/>
                <w:szCs w:val="24"/>
              </w:rPr>
              <w:t>High</w:t>
            </w:r>
            <w:r w:rsidRPr="00810237">
              <w:rPr>
                <w:rFonts w:cs="Times New Roman"/>
                <w:szCs w:val="24"/>
              </w:rPr>
              <w:t xml:space="preserve"> Priority)</w:t>
            </w:r>
          </w:p>
        </w:tc>
      </w:tr>
      <w:tr w:rsidR="000A22AB" w:rsidRPr="00810237" w14:paraId="7DB193CA" w14:textId="77777777" w:rsidTr="004915ED">
        <w:trPr>
          <w:trHeight w:val="737"/>
        </w:trPr>
        <w:tc>
          <w:tcPr>
            <w:tcW w:w="9836" w:type="dxa"/>
          </w:tcPr>
          <w:p w14:paraId="30E1D5E5" w14:textId="77777777" w:rsidR="000A22AB" w:rsidRDefault="000A22AB" w:rsidP="004915ED">
            <w:pPr>
              <w:jc w:val="left"/>
              <w:rPr>
                <w:rFonts w:cs="Times New Roman"/>
                <w:i/>
                <w:szCs w:val="24"/>
                <w:u w:val="single"/>
              </w:rPr>
            </w:pPr>
            <w:r w:rsidRPr="00810237">
              <w:rPr>
                <w:rFonts w:cs="Times New Roman"/>
                <w:i/>
                <w:szCs w:val="24"/>
              </w:rPr>
              <w:t>Participant actors</w:t>
            </w:r>
            <w:r>
              <w:rPr>
                <w:rFonts w:cs="Times New Roman"/>
                <w:i/>
                <w:szCs w:val="24"/>
              </w:rPr>
              <w:t xml:space="preserve"> instances: </w:t>
            </w:r>
            <w:r w:rsidRPr="009E419A">
              <w:rPr>
                <w:rFonts w:cs="Times New Roman"/>
                <w:i/>
                <w:szCs w:val="24"/>
                <w:u w:val="single"/>
              </w:rPr>
              <w:t>Michael:Renter</w:t>
            </w:r>
          </w:p>
          <w:p w14:paraId="62D76E5B" w14:textId="77777777" w:rsidR="000A22AB" w:rsidRPr="006F0B4D" w:rsidRDefault="000A22AB" w:rsidP="004915ED">
            <w:pPr>
              <w:ind w:left="2160"/>
              <w:jc w:val="left"/>
              <w:rPr>
                <w:rFonts w:cs="Times New Roman"/>
                <w:i/>
                <w:szCs w:val="24"/>
                <w:u w:val="single"/>
              </w:rPr>
            </w:pPr>
            <w:r>
              <w:rPr>
                <w:rFonts w:cs="Times New Roman"/>
                <w:szCs w:val="24"/>
              </w:rPr>
              <w:t xml:space="preserve">        </w:t>
            </w:r>
            <w:r w:rsidRPr="006F0B4D">
              <w:rPr>
                <w:rFonts w:cs="Times New Roman"/>
                <w:i/>
                <w:szCs w:val="24"/>
                <w:u w:val="single"/>
              </w:rPr>
              <w:t>Rose:Host</w:t>
            </w:r>
          </w:p>
        </w:tc>
      </w:tr>
      <w:tr w:rsidR="000A22AB" w:rsidRPr="00810237" w14:paraId="4E7644AA" w14:textId="77777777" w:rsidTr="004915ED">
        <w:trPr>
          <w:trHeight w:val="245"/>
        </w:trPr>
        <w:tc>
          <w:tcPr>
            <w:tcW w:w="9836" w:type="dxa"/>
          </w:tcPr>
          <w:p w14:paraId="207F9A74" w14:textId="77777777" w:rsidR="000A22AB" w:rsidRDefault="000A22AB" w:rsidP="004915ED">
            <w:pPr>
              <w:jc w:val="left"/>
              <w:rPr>
                <w:rFonts w:cs="Times New Roman"/>
                <w:i/>
                <w:szCs w:val="24"/>
              </w:rPr>
            </w:pPr>
            <w:r w:rsidRPr="00810237">
              <w:rPr>
                <w:rFonts w:cs="Times New Roman"/>
                <w:i/>
                <w:szCs w:val="24"/>
              </w:rPr>
              <w:t xml:space="preserve">Flow of events:     </w:t>
            </w:r>
          </w:p>
          <w:p w14:paraId="5A552789" w14:textId="77777777" w:rsidR="000A22AB" w:rsidRPr="00A94F43" w:rsidRDefault="000A22AB" w:rsidP="004915ED">
            <w:pPr>
              <w:pStyle w:val="ListeParagraf"/>
              <w:numPr>
                <w:ilvl w:val="0"/>
                <w:numId w:val="18"/>
              </w:numPr>
              <w:jc w:val="left"/>
              <w:rPr>
                <w:rFonts w:cs="Times New Roman"/>
                <w:szCs w:val="24"/>
              </w:rPr>
            </w:pPr>
            <w:r w:rsidRPr="00A94F43">
              <w:rPr>
                <w:rFonts w:cs="Times New Roman"/>
                <w:szCs w:val="24"/>
              </w:rPr>
              <w:t xml:space="preserve">Michaels log-in system and wants to rent a Flat. </w:t>
            </w:r>
            <w:r>
              <w:rPr>
                <w:rFonts w:cs="Times New Roman"/>
                <w:szCs w:val="24"/>
              </w:rPr>
              <w:t>Michael than clicks a Flat that is ok for him and click reserve button.</w:t>
            </w:r>
          </w:p>
          <w:p w14:paraId="0FDA92FB" w14:textId="77777777" w:rsidR="000A22AB" w:rsidRPr="00A94F43" w:rsidRDefault="000A22AB" w:rsidP="004915ED">
            <w:pPr>
              <w:pStyle w:val="ListeParagraf"/>
              <w:numPr>
                <w:ilvl w:val="0"/>
                <w:numId w:val="18"/>
              </w:numPr>
              <w:jc w:val="left"/>
              <w:rPr>
                <w:rFonts w:cs="Times New Roman"/>
                <w:i/>
                <w:szCs w:val="24"/>
              </w:rPr>
            </w:pPr>
            <w:r>
              <w:rPr>
                <w:rFonts w:cs="Times New Roman"/>
                <w:szCs w:val="24"/>
              </w:rPr>
              <w:t>iFlat responses by displaying a screen that contains flat’s info and properties.</w:t>
            </w:r>
          </w:p>
          <w:p w14:paraId="4F45635A" w14:textId="77777777" w:rsidR="000A22AB" w:rsidRPr="00A94F43" w:rsidRDefault="000A22AB" w:rsidP="004915ED">
            <w:pPr>
              <w:pStyle w:val="ListeParagraf"/>
              <w:numPr>
                <w:ilvl w:val="0"/>
                <w:numId w:val="18"/>
              </w:numPr>
              <w:jc w:val="left"/>
              <w:rPr>
                <w:rFonts w:cs="Times New Roman"/>
                <w:i/>
                <w:szCs w:val="24"/>
              </w:rPr>
            </w:pPr>
            <w:r>
              <w:rPr>
                <w:rFonts w:cs="Times New Roman"/>
                <w:szCs w:val="24"/>
              </w:rPr>
              <w:t>Michael clicks submit reservation button</w:t>
            </w:r>
          </w:p>
          <w:p w14:paraId="34014811" w14:textId="77777777" w:rsidR="000A22AB" w:rsidRPr="00A94F43" w:rsidRDefault="000A22AB" w:rsidP="004915ED">
            <w:pPr>
              <w:pStyle w:val="ListeParagraf"/>
              <w:numPr>
                <w:ilvl w:val="0"/>
                <w:numId w:val="18"/>
              </w:numPr>
              <w:jc w:val="left"/>
              <w:rPr>
                <w:rFonts w:cs="Times New Roman"/>
                <w:i/>
                <w:szCs w:val="24"/>
              </w:rPr>
            </w:pPr>
            <w:r>
              <w:rPr>
                <w:rFonts w:cs="Times New Roman"/>
                <w:szCs w:val="24"/>
              </w:rPr>
              <w:t>iFlat responses by displaying paymentation screen and waits to selecting a payment method.</w:t>
            </w:r>
          </w:p>
          <w:p w14:paraId="30367BE2" w14:textId="77777777" w:rsidR="000A22AB" w:rsidRPr="00A94F43" w:rsidRDefault="000A22AB" w:rsidP="004915ED">
            <w:pPr>
              <w:pStyle w:val="ListeParagraf"/>
              <w:numPr>
                <w:ilvl w:val="0"/>
                <w:numId w:val="18"/>
              </w:numPr>
              <w:jc w:val="left"/>
              <w:rPr>
                <w:rFonts w:cs="Times New Roman"/>
                <w:i/>
                <w:szCs w:val="24"/>
              </w:rPr>
            </w:pPr>
            <w:r>
              <w:rPr>
                <w:rFonts w:cs="Times New Roman"/>
                <w:szCs w:val="24"/>
              </w:rPr>
              <w:t>Michael than select its payment method than click proceed.</w:t>
            </w:r>
          </w:p>
          <w:p w14:paraId="353B606C" w14:textId="77777777" w:rsidR="000A22AB" w:rsidRPr="00A94F43" w:rsidRDefault="000A22AB" w:rsidP="004915ED">
            <w:pPr>
              <w:pStyle w:val="ListeParagraf"/>
              <w:numPr>
                <w:ilvl w:val="0"/>
                <w:numId w:val="18"/>
              </w:numPr>
              <w:jc w:val="left"/>
              <w:rPr>
                <w:rFonts w:cs="Times New Roman"/>
                <w:i/>
                <w:szCs w:val="24"/>
              </w:rPr>
            </w:pPr>
            <w:r>
              <w:rPr>
                <w:rFonts w:cs="Times New Roman"/>
                <w:szCs w:val="24"/>
              </w:rPr>
              <w:t>iFlat responses by if success or fail of money transaction.</w:t>
            </w:r>
          </w:p>
          <w:p w14:paraId="41EEE879" w14:textId="77777777" w:rsidR="000A22AB" w:rsidRPr="00A94F43" w:rsidRDefault="000A22AB" w:rsidP="004915ED">
            <w:pPr>
              <w:pStyle w:val="ListeParagraf"/>
              <w:numPr>
                <w:ilvl w:val="0"/>
                <w:numId w:val="18"/>
              </w:numPr>
              <w:jc w:val="left"/>
              <w:rPr>
                <w:rFonts w:cs="Times New Roman"/>
                <w:i/>
                <w:szCs w:val="24"/>
              </w:rPr>
            </w:pPr>
            <w:r>
              <w:rPr>
                <w:rFonts w:cs="Times New Roman"/>
                <w:szCs w:val="24"/>
              </w:rPr>
              <w:t>Rose receives a notification that contains reservation request of her flat.</w:t>
            </w:r>
          </w:p>
          <w:p w14:paraId="0559509D" w14:textId="77777777" w:rsidR="000A22AB" w:rsidRPr="00A94F43" w:rsidRDefault="000A22AB" w:rsidP="004915ED">
            <w:pPr>
              <w:pStyle w:val="ListeParagraf"/>
              <w:ind w:left="1004" w:firstLine="0"/>
              <w:jc w:val="left"/>
              <w:rPr>
                <w:rFonts w:cs="Times New Roman"/>
                <w:i/>
                <w:szCs w:val="24"/>
              </w:rPr>
            </w:pPr>
          </w:p>
        </w:tc>
      </w:tr>
      <w:tr w:rsidR="000A22AB" w:rsidRPr="00810237" w14:paraId="53008142" w14:textId="77777777" w:rsidTr="004915ED">
        <w:trPr>
          <w:trHeight w:val="540"/>
        </w:trPr>
        <w:tc>
          <w:tcPr>
            <w:tcW w:w="9836" w:type="dxa"/>
          </w:tcPr>
          <w:p w14:paraId="2A351F5A" w14:textId="77777777" w:rsidR="000A22AB" w:rsidRPr="00810237" w:rsidRDefault="000A22AB" w:rsidP="004915ED">
            <w:pPr>
              <w:jc w:val="left"/>
              <w:rPr>
                <w:rFonts w:cs="Times New Roman"/>
                <w:szCs w:val="24"/>
              </w:rPr>
            </w:pPr>
            <w:r w:rsidRPr="00810237">
              <w:rPr>
                <w:rFonts w:cs="Times New Roman"/>
                <w:i/>
                <w:szCs w:val="24"/>
              </w:rPr>
              <w:t>Entry Condition:</w:t>
            </w:r>
            <w:r w:rsidRPr="00810237">
              <w:rPr>
                <w:rFonts w:cs="Times New Roman"/>
                <w:szCs w:val="24"/>
              </w:rPr>
              <w:t xml:space="preserve">      </w:t>
            </w:r>
            <w:r>
              <w:rPr>
                <w:rFonts w:cs="Times New Roman"/>
                <w:szCs w:val="24"/>
              </w:rPr>
              <w:t>Michael</w:t>
            </w:r>
            <w:r w:rsidRPr="00810237">
              <w:rPr>
                <w:rFonts w:cs="Times New Roman"/>
                <w:szCs w:val="24"/>
              </w:rPr>
              <w:t xml:space="preserve"> is logged into </w:t>
            </w:r>
            <w:r>
              <w:rPr>
                <w:rFonts w:cs="Times New Roman"/>
                <w:szCs w:val="24"/>
              </w:rPr>
              <w:t>iFlat.</w:t>
            </w:r>
            <w:r w:rsidRPr="00810237">
              <w:rPr>
                <w:rFonts w:cs="Times New Roman"/>
                <w:szCs w:val="24"/>
              </w:rPr>
              <w:t xml:space="preserve">                             </w:t>
            </w:r>
          </w:p>
        </w:tc>
      </w:tr>
      <w:tr w:rsidR="000A22AB" w:rsidRPr="00810237" w14:paraId="3878C195" w14:textId="77777777" w:rsidTr="004915ED">
        <w:trPr>
          <w:trHeight w:val="686"/>
        </w:trPr>
        <w:tc>
          <w:tcPr>
            <w:tcW w:w="9836" w:type="dxa"/>
          </w:tcPr>
          <w:p w14:paraId="556B9858" w14:textId="77777777" w:rsidR="000A22AB" w:rsidRPr="00810237" w:rsidRDefault="000A22AB" w:rsidP="004915ED">
            <w:pPr>
              <w:jc w:val="left"/>
              <w:rPr>
                <w:rFonts w:cs="Times New Roman"/>
                <w:szCs w:val="24"/>
              </w:rPr>
            </w:pPr>
            <w:r w:rsidRPr="00810237">
              <w:rPr>
                <w:rFonts w:cs="Times New Roman"/>
                <w:i/>
                <w:szCs w:val="24"/>
              </w:rPr>
              <w:t>Exit Condition:</w:t>
            </w:r>
            <w:r w:rsidRPr="00810237">
              <w:rPr>
                <w:rFonts w:cs="Times New Roman"/>
                <w:szCs w:val="24"/>
              </w:rPr>
              <w:t xml:space="preserve">         </w:t>
            </w:r>
            <w:r>
              <w:rPr>
                <w:rFonts w:cs="Times New Roman"/>
                <w:szCs w:val="24"/>
              </w:rPr>
              <w:t xml:space="preserve">iFlat </w:t>
            </w:r>
            <w:r w:rsidRPr="00810237">
              <w:rPr>
                <w:rFonts w:cs="Times New Roman"/>
                <w:szCs w:val="24"/>
              </w:rPr>
              <w:t xml:space="preserve"> </w:t>
            </w:r>
            <w:r>
              <w:rPr>
                <w:rFonts w:cs="Times New Roman"/>
                <w:szCs w:val="24"/>
              </w:rPr>
              <w:t>says Michaels informations are incorrect</w:t>
            </w:r>
            <w:r w:rsidRPr="00810237">
              <w:rPr>
                <w:rFonts w:cs="Times New Roman"/>
                <w:szCs w:val="24"/>
              </w:rPr>
              <w:t>. OR,</w:t>
            </w:r>
          </w:p>
          <w:p w14:paraId="1BC039DE" w14:textId="77777777" w:rsidR="000A22AB" w:rsidRPr="00810237" w:rsidRDefault="000A22AB" w:rsidP="004915ED">
            <w:pPr>
              <w:ind w:left="1440"/>
              <w:jc w:val="left"/>
              <w:rPr>
                <w:rFonts w:cs="Times New Roman"/>
                <w:szCs w:val="24"/>
              </w:rPr>
            </w:pPr>
            <w:r>
              <w:rPr>
                <w:rFonts w:cs="Times New Roman"/>
                <w:szCs w:val="24"/>
              </w:rPr>
              <w:t xml:space="preserve">       Michael have no balance for money transaction. </w:t>
            </w:r>
          </w:p>
        </w:tc>
      </w:tr>
    </w:tbl>
    <w:p w14:paraId="12A45703" w14:textId="77777777" w:rsidR="00C93EFB" w:rsidRDefault="00C93EFB" w:rsidP="000A22AB">
      <w:pPr>
        <w:ind w:firstLine="0"/>
      </w:pPr>
    </w:p>
    <w:p w14:paraId="608E356F" w14:textId="77777777" w:rsidR="00EF3AD2" w:rsidRDefault="00EF3AD2" w:rsidP="00EF3AD2"/>
    <w:p w14:paraId="2244B2FB" w14:textId="77777777" w:rsidR="004915ED" w:rsidRDefault="004915ED" w:rsidP="00EF3AD2"/>
    <w:p w14:paraId="4092FC02" w14:textId="77777777" w:rsidR="004915ED" w:rsidRDefault="004915ED" w:rsidP="00EF3AD2"/>
    <w:p w14:paraId="61DAB4BD" w14:textId="77777777" w:rsidR="004915ED" w:rsidRDefault="004915ED" w:rsidP="00EF3AD2"/>
    <w:p w14:paraId="1E549299" w14:textId="77777777" w:rsidR="004915ED" w:rsidRDefault="004915ED" w:rsidP="00EF3AD2"/>
    <w:tbl>
      <w:tblPr>
        <w:tblW w:w="0" w:type="auto"/>
        <w:tblLayout w:type="fixed"/>
        <w:tblLook w:val="0000" w:firstRow="0" w:lastRow="0" w:firstColumn="0" w:lastColumn="0" w:noHBand="0" w:noVBand="0"/>
      </w:tblPr>
      <w:tblGrid>
        <w:gridCol w:w="1980"/>
        <w:gridCol w:w="7400"/>
      </w:tblGrid>
      <w:tr w:rsidR="004915ED" w14:paraId="66A480C2" w14:textId="77777777" w:rsidTr="004915ED">
        <w:tc>
          <w:tcPr>
            <w:tcW w:w="1980" w:type="dxa"/>
            <w:tcBorders>
              <w:top w:val="single" w:sz="4" w:space="0" w:color="000000"/>
              <w:left w:val="single" w:sz="4" w:space="0" w:color="000000"/>
              <w:bottom w:val="single" w:sz="4" w:space="0" w:color="000000"/>
            </w:tcBorders>
            <w:shd w:val="clear" w:color="auto" w:fill="auto"/>
          </w:tcPr>
          <w:p w14:paraId="563B4BCE" w14:textId="77777777" w:rsidR="004915ED" w:rsidRDefault="004915ED" w:rsidP="004915ED">
            <w:pPr>
              <w:spacing w:after="0" w:line="240" w:lineRule="auto"/>
            </w:pPr>
            <w:r>
              <w:t>Use Case Name</w:t>
            </w:r>
          </w:p>
        </w:tc>
        <w:tc>
          <w:tcPr>
            <w:tcW w:w="7400" w:type="dxa"/>
            <w:tcBorders>
              <w:top w:val="single" w:sz="4" w:space="0" w:color="000000"/>
              <w:left w:val="single" w:sz="4" w:space="0" w:color="000000"/>
              <w:bottom w:val="single" w:sz="4" w:space="0" w:color="000000"/>
              <w:right w:val="single" w:sz="4" w:space="0" w:color="000000"/>
            </w:tcBorders>
            <w:shd w:val="clear" w:color="auto" w:fill="auto"/>
          </w:tcPr>
          <w:p w14:paraId="3BD7F37B" w14:textId="77777777" w:rsidR="004915ED" w:rsidRDefault="004915ED" w:rsidP="004915ED">
            <w:pPr>
              <w:spacing w:after="0" w:line="240" w:lineRule="auto"/>
            </w:pPr>
            <w:r>
              <w:t>listFlat</w:t>
            </w:r>
          </w:p>
        </w:tc>
      </w:tr>
      <w:tr w:rsidR="004915ED" w14:paraId="713D0145" w14:textId="77777777" w:rsidTr="004915ED">
        <w:tc>
          <w:tcPr>
            <w:tcW w:w="1980" w:type="dxa"/>
            <w:tcBorders>
              <w:top w:val="single" w:sz="4" w:space="0" w:color="000000"/>
              <w:left w:val="single" w:sz="4" w:space="0" w:color="000000"/>
              <w:bottom w:val="single" w:sz="4" w:space="0" w:color="000000"/>
            </w:tcBorders>
            <w:shd w:val="clear" w:color="auto" w:fill="auto"/>
          </w:tcPr>
          <w:p w14:paraId="4FEC92D4" w14:textId="77777777" w:rsidR="004915ED" w:rsidRDefault="004915ED" w:rsidP="004915ED">
            <w:pPr>
              <w:spacing w:after="0" w:line="240" w:lineRule="auto"/>
            </w:pPr>
            <w:r>
              <w:t>Participant Actors</w:t>
            </w:r>
          </w:p>
        </w:tc>
        <w:tc>
          <w:tcPr>
            <w:tcW w:w="7400" w:type="dxa"/>
            <w:tcBorders>
              <w:top w:val="single" w:sz="4" w:space="0" w:color="000000"/>
              <w:left w:val="single" w:sz="4" w:space="0" w:color="000000"/>
              <w:bottom w:val="single" w:sz="4" w:space="0" w:color="000000"/>
              <w:right w:val="single" w:sz="4" w:space="0" w:color="000000"/>
            </w:tcBorders>
            <w:shd w:val="clear" w:color="auto" w:fill="auto"/>
          </w:tcPr>
          <w:p w14:paraId="41C9AEA0" w14:textId="77777777" w:rsidR="004915ED" w:rsidRDefault="004915ED" w:rsidP="004915ED">
            <w:pPr>
              <w:spacing w:after="0" w:line="240" w:lineRule="auto"/>
            </w:pPr>
            <w:r>
              <w:t>Initiated by Customer OR Support</w:t>
            </w:r>
          </w:p>
        </w:tc>
      </w:tr>
      <w:tr w:rsidR="004915ED" w14:paraId="12376267" w14:textId="77777777" w:rsidTr="004915ED">
        <w:tc>
          <w:tcPr>
            <w:tcW w:w="1980" w:type="dxa"/>
            <w:tcBorders>
              <w:top w:val="single" w:sz="4" w:space="0" w:color="000000"/>
              <w:left w:val="single" w:sz="4" w:space="0" w:color="000000"/>
              <w:bottom w:val="single" w:sz="4" w:space="0" w:color="000000"/>
            </w:tcBorders>
            <w:shd w:val="clear" w:color="auto" w:fill="auto"/>
          </w:tcPr>
          <w:p w14:paraId="4C66A967" w14:textId="77777777" w:rsidR="004915ED" w:rsidRDefault="004915ED" w:rsidP="004915ED">
            <w:pPr>
              <w:spacing w:after="0" w:line="240" w:lineRule="auto"/>
            </w:pPr>
            <w:r>
              <w:t>Flow of Events</w:t>
            </w:r>
          </w:p>
        </w:tc>
        <w:tc>
          <w:tcPr>
            <w:tcW w:w="7400" w:type="dxa"/>
            <w:tcBorders>
              <w:top w:val="single" w:sz="4" w:space="0" w:color="000000"/>
              <w:left w:val="single" w:sz="4" w:space="0" w:color="000000"/>
              <w:bottom w:val="single" w:sz="4" w:space="0" w:color="000000"/>
              <w:right w:val="single" w:sz="4" w:space="0" w:color="000000"/>
            </w:tcBorders>
            <w:shd w:val="clear" w:color="auto" w:fill="auto"/>
          </w:tcPr>
          <w:p w14:paraId="197DBFA5" w14:textId="77777777" w:rsidR="004915ED" w:rsidRDefault="004915ED" w:rsidP="004915ED">
            <w:pPr>
              <w:spacing w:after="0" w:line="240" w:lineRule="auto"/>
            </w:pPr>
          </w:p>
          <w:p w14:paraId="082DCDA6" w14:textId="77777777" w:rsidR="004915ED" w:rsidRDefault="004915ED" w:rsidP="004915ED">
            <w:pPr>
              <w:spacing w:after="0" w:line="240" w:lineRule="auto"/>
            </w:pPr>
            <w:r>
              <w:t>A Customer logs in the system.</w:t>
            </w:r>
          </w:p>
          <w:p w14:paraId="60370F54" w14:textId="77777777" w:rsidR="004915ED" w:rsidRDefault="004915ED" w:rsidP="004915ED">
            <w:pPr>
              <w:spacing w:after="0" w:line="240" w:lineRule="auto"/>
            </w:pPr>
          </w:p>
          <w:p w14:paraId="3B53E1EE" w14:textId="77777777" w:rsidR="004915ED" w:rsidRDefault="004915ED" w:rsidP="004915ED">
            <w:pPr>
              <w:spacing w:after="0" w:line="240" w:lineRule="auto"/>
            </w:pPr>
            <w:r>
              <w:t>A Customer clicks search button.</w:t>
            </w:r>
          </w:p>
          <w:p w14:paraId="1C0F4E31" w14:textId="77777777" w:rsidR="004915ED" w:rsidRDefault="004915ED" w:rsidP="004915ED">
            <w:pPr>
              <w:spacing w:after="0" w:line="240" w:lineRule="auto"/>
              <w:ind w:firstLine="0"/>
            </w:pPr>
          </w:p>
        </w:tc>
      </w:tr>
      <w:tr w:rsidR="004915ED" w14:paraId="283F4D08" w14:textId="77777777" w:rsidTr="004915ED">
        <w:tc>
          <w:tcPr>
            <w:tcW w:w="1980" w:type="dxa"/>
            <w:tcBorders>
              <w:top w:val="single" w:sz="4" w:space="0" w:color="000000"/>
              <w:left w:val="single" w:sz="4" w:space="0" w:color="000000"/>
              <w:bottom w:val="single" w:sz="4" w:space="0" w:color="000000"/>
            </w:tcBorders>
            <w:shd w:val="clear" w:color="auto" w:fill="auto"/>
          </w:tcPr>
          <w:p w14:paraId="71C6D086" w14:textId="77777777" w:rsidR="004915ED" w:rsidRDefault="004915ED" w:rsidP="004915ED">
            <w:pPr>
              <w:spacing w:after="0" w:line="240" w:lineRule="auto"/>
            </w:pPr>
            <w:r>
              <w:t>Entry Condition</w:t>
            </w:r>
          </w:p>
        </w:tc>
        <w:tc>
          <w:tcPr>
            <w:tcW w:w="7400" w:type="dxa"/>
            <w:tcBorders>
              <w:top w:val="single" w:sz="4" w:space="0" w:color="000000"/>
              <w:left w:val="single" w:sz="4" w:space="0" w:color="000000"/>
              <w:bottom w:val="single" w:sz="4" w:space="0" w:color="000000"/>
              <w:right w:val="single" w:sz="4" w:space="0" w:color="000000"/>
            </w:tcBorders>
            <w:shd w:val="clear" w:color="auto" w:fill="auto"/>
          </w:tcPr>
          <w:p w14:paraId="733A8CFA" w14:textId="77777777" w:rsidR="004915ED" w:rsidRDefault="004915ED" w:rsidP="004915ED">
            <w:pPr>
              <w:spacing w:after="0" w:line="240" w:lineRule="auto"/>
            </w:pPr>
            <w:r>
              <w:t>Customer makes search.</w:t>
            </w:r>
          </w:p>
        </w:tc>
      </w:tr>
      <w:tr w:rsidR="004915ED" w14:paraId="34A5E463" w14:textId="77777777" w:rsidTr="004915ED">
        <w:tc>
          <w:tcPr>
            <w:tcW w:w="1980" w:type="dxa"/>
            <w:tcBorders>
              <w:top w:val="single" w:sz="4" w:space="0" w:color="000000"/>
              <w:left w:val="single" w:sz="4" w:space="0" w:color="000000"/>
              <w:bottom w:val="single" w:sz="4" w:space="0" w:color="000000"/>
            </w:tcBorders>
            <w:shd w:val="clear" w:color="auto" w:fill="auto"/>
          </w:tcPr>
          <w:p w14:paraId="1F7AE946" w14:textId="77777777" w:rsidR="004915ED" w:rsidRDefault="004915ED" w:rsidP="004915ED">
            <w:pPr>
              <w:spacing w:after="0" w:line="240" w:lineRule="auto"/>
            </w:pPr>
            <w:r>
              <w:t>Exit Condition</w:t>
            </w:r>
          </w:p>
        </w:tc>
        <w:tc>
          <w:tcPr>
            <w:tcW w:w="7400" w:type="dxa"/>
            <w:tcBorders>
              <w:top w:val="single" w:sz="4" w:space="0" w:color="000000"/>
              <w:left w:val="single" w:sz="4" w:space="0" w:color="000000"/>
              <w:bottom w:val="single" w:sz="4" w:space="0" w:color="000000"/>
              <w:right w:val="single" w:sz="4" w:space="0" w:color="000000"/>
            </w:tcBorders>
            <w:shd w:val="clear" w:color="auto" w:fill="auto"/>
          </w:tcPr>
          <w:p w14:paraId="4953F334" w14:textId="77777777" w:rsidR="004915ED" w:rsidRDefault="004915ED" w:rsidP="004915ED">
            <w:pPr>
              <w:spacing w:after="0" w:line="240" w:lineRule="auto"/>
            </w:pPr>
            <w:r>
              <w:t>Customer clicks on the title of a Flat.</w:t>
            </w:r>
          </w:p>
        </w:tc>
      </w:tr>
    </w:tbl>
    <w:p w14:paraId="72E89F06" w14:textId="714C4A27" w:rsidR="004915ED" w:rsidRDefault="004915ED" w:rsidP="00C93EFB">
      <w:pPr>
        <w:ind w:firstLine="0"/>
      </w:pPr>
      <w:bookmarkStart w:id="21" w:name="_GoBack"/>
      <w:bookmarkEnd w:id="21"/>
    </w:p>
    <w:p w14:paraId="16AD026B" w14:textId="77777777" w:rsidR="004915ED" w:rsidRDefault="004915ED" w:rsidP="00C93EFB">
      <w:pPr>
        <w:ind w:firstLine="0"/>
      </w:pPr>
    </w:p>
    <w:p w14:paraId="5C9BE8F6" w14:textId="77777777" w:rsidR="00EF3AD2" w:rsidRDefault="00EF3AD2" w:rsidP="00EF3AD2"/>
    <w:tbl>
      <w:tblPr>
        <w:tblW w:w="0" w:type="auto"/>
        <w:tblInd w:w="-50" w:type="dxa"/>
        <w:tblLayout w:type="fixed"/>
        <w:tblLook w:val="0000" w:firstRow="0" w:lastRow="0" w:firstColumn="0" w:lastColumn="0" w:noHBand="0" w:noVBand="0"/>
      </w:tblPr>
      <w:tblGrid>
        <w:gridCol w:w="1980"/>
        <w:gridCol w:w="7486"/>
      </w:tblGrid>
      <w:tr w:rsidR="00EF3AD2" w14:paraId="73607E1F" w14:textId="77777777" w:rsidTr="004915ED">
        <w:tc>
          <w:tcPr>
            <w:tcW w:w="1980" w:type="dxa"/>
            <w:tcBorders>
              <w:top w:val="single" w:sz="4" w:space="0" w:color="000000"/>
              <w:left w:val="single" w:sz="4" w:space="0" w:color="000000"/>
              <w:bottom w:val="single" w:sz="4" w:space="0" w:color="000000"/>
            </w:tcBorders>
            <w:shd w:val="clear" w:color="auto" w:fill="auto"/>
          </w:tcPr>
          <w:p w14:paraId="64451562" w14:textId="77777777" w:rsidR="00EF3AD2" w:rsidRDefault="00EF3AD2" w:rsidP="004915ED">
            <w:pPr>
              <w:spacing w:after="0" w:line="240" w:lineRule="auto"/>
            </w:pPr>
            <w:r>
              <w:t>Use Case Name</w:t>
            </w:r>
          </w:p>
        </w:tc>
        <w:tc>
          <w:tcPr>
            <w:tcW w:w="7486" w:type="dxa"/>
            <w:tcBorders>
              <w:top w:val="single" w:sz="4" w:space="0" w:color="000000"/>
              <w:left w:val="single" w:sz="4" w:space="0" w:color="000000"/>
              <w:bottom w:val="single" w:sz="4" w:space="0" w:color="000000"/>
              <w:right w:val="single" w:sz="4" w:space="0" w:color="000000"/>
            </w:tcBorders>
            <w:shd w:val="clear" w:color="auto" w:fill="auto"/>
          </w:tcPr>
          <w:p w14:paraId="49523FA5" w14:textId="77777777" w:rsidR="00EF3AD2" w:rsidRDefault="00EF3AD2" w:rsidP="004915ED">
            <w:pPr>
              <w:spacing w:after="0" w:line="240" w:lineRule="auto"/>
            </w:pPr>
            <w:r>
              <w:t xml:space="preserve"> Use Promotion   </w:t>
            </w:r>
          </w:p>
        </w:tc>
      </w:tr>
      <w:tr w:rsidR="00EF3AD2" w14:paraId="7DEA8160" w14:textId="77777777" w:rsidTr="004915ED">
        <w:tc>
          <w:tcPr>
            <w:tcW w:w="1980" w:type="dxa"/>
            <w:tcBorders>
              <w:top w:val="single" w:sz="4" w:space="0" w:color="000000"/>
              <w:left w:val="single" w:sz="4" w:space="0" w:color="000000"/>
              <w:bottom w:val="single" w:sz="4" w:space="0" w:color="000000"/>
            </w:tcBorders>
            <w:shd w:val="clear" w:color="auto" w:fill="auto"/>
          </w:tcPr>
          <w:p w14:paraId="57D35BA7" w14:textId="77777777" w:rsidR="00EF3AD2" w:rsidRDefault="00EF3AD2" w:rsidP="004915ED">
            <w:pPr>
              <w:spacing w:after="0" w:line="240" w:lineRule="auto"/>
            </w:pPr>
            <w:r>
              <w:t>Participant Actors</w:t>
            </w:r>
          </w:p>
        </w:tc>
        <w:tc>
          <w:tcPr>
            <w:tcW w:w="7486" w:type="dxa"/>
            <w:tcBorders>
              <w:top w:val="single" w:sz="4" w:space="0" w:color="000000"/>
              <w:left w:val="single" w:sz="4" w:space="0" w:color="000000"/>
              <w:bottom w:val="single" w:sz="4" w:space="0" w:color="000000"/>
              <w:right w:val="single" w:sz="4" w:space="0" w:color="000000"/>
            </w:tcBorders>
            <w:shd w:val="clear" w:color="auto" w:fill="auto"/>
          </w:tcPr>
          <w:p w14:paraId="62700130" w14:textId="77777777" w:rsidR="00EF3AD2" w:rsidRDefault="00EF3AD2" w:rsidP="004915ED">
            <w:pPr>
              <w:spacing w:after="0" w:line="240" w:lineRule="auto"/>
            </w:pPr>
            <w:r>
              <w:t>Initiated by Renter</w:t>
            </w:r>
          </w:p>
        </w:tc>
      </w:tr>
      <w:tr w:rsidR="00EF3AD2" w14:paraId="1CC6B782" w14:textId="77777777" w:rsidTr="004915ED">
        <w:tc>
          <w:tcPr>
            <w:tcW w:w="1980" w:type="dxa"/>
            <w:tcBorders>
              <w:top w:val="single" w:sz="4" w:space="0" w:color="000000"/>
              <w:left w:val="single" w:sz="4" w:space="0" w:color="000000"/>
              <w:bottom w:val="single" w:sz="4" w:space="0" w:color="000000"/>
            </w:tcBorders>
            <w:shd w:val="clear" w:color="auto" w:fill="auto"/>
          </w:tcPr>
          <w:p w14:paraId="28723224" w14:textId="77777777" w:rsidR="00EF3AD2" w:rsidRDefault="00EF3AD2" w:rsidP="004915ED">
            <w:pPr>
              <w:spacing w:after="0" w:line="240" w:lineRule="auto"/>
            </w:pPr>
            <w:r>
              <w:t>Flow of Events</w:t>
            </w:r>
          </w:p>
        </w:tc>
        <w:tc>
          <w:tcPr>
            <w:tcW w:w="7486" w:type="dxa"/>
            <w:tcBorders>
              <w:top w:val="single" w:sz="4" w:space="0" w:color="000000"/>
              <w:left w:val="single" w:sz="4" w:space="0" w:color="000000"/>
              <w:bottom w:val="single" w:sz="4" w:space="0" w:color="000000"/>
              <w:right w:val="single" w:sz="4" w:space="0" w:color="000000"/>
            </w:tcBorders>
            <w:shd w:val="clear" w:color="auto" w:fill="auto"/>
          </w:tcPr>
          <w:p w14:paraId="3FFA6911" w14:textId="77777777" w:rsidR="00EF3AD2" w:rsidRDefault="00EF3AD2" w:rsidP="004915ED">
            <w:pPr>
              <w:snapToGrid w:val="0"/>
              <w:spacing w:after="160" w:line="252" w:lineRule="auto"/>
            </w:pPr>
          </w:p>
          <w:p w14:paraId="049D90CA" w14:textId="77777777" w:rsidR="00EF3AD2" w:rsidRDefault="00EF3AD2" w:rsidP="004915ED">
            <w:pPr>
              <w:pStyle w:val="ListeParagraf"/>
              <w:numPr>
                <w:ilvl w:val="0"/>
                <w:numId w:val="59"/>
              </w:numPr>
              <w:snapToGrid w:val="0"/>
              <w:spacing w:after="160" w:line="252" w:lineRule="auto"/>
            </w:pPr>
            <w:r>
              <w:t>Renter clicks the login button.</w:t>
            </w:r>
          </w:p>
          <w:p w14:paraId="2BC8402B" w14:textId="77777777" w:rsidR="00EF3AD2" w:rsidRDefault="00EF3AD2" w:rsidP="004915ED">
            <w:pPr>
              <w:pStyle w:val="ListeParagraf"/>
              <w:numPr>
                <w:ilvl w:val="0"/>
                <w:numId w:val="59"/>
              </w:numPr>
              <w:snapToGrid w:val="0"/>
              <w:spacing w:after="160" w:line="252" w:lineRule="auto"/>
            </w:pPr>
            <w:r>
              <w:t>Renter enters the system.</w:t>
            </w:r>
          </w:p>
          <w:p w14:paraId="3C528099" w14:textId="77777777" w:rsidR="00EF3AD2" w:rsidRDefault="00EF3AD2" w:rsidP="004915ED">
            <w:pPr>
              <w:pStyle w:val="ListeParagraf"/>
              <w:numPr>
                <w:ilvl w:val="0"/>
                <w:numId w:val="59"/>
              </w:numPr>
              <w:snapToGrid w:val="0"/>
              <w:spacing w:after="160" w:line="252" w:lineRule="auto"/>
            </w:pPr>
            <w:r>
              <w:t>Renters finds out a flat.</w:t>
            </w:r>
          </w:p>
          <w:p w14:paraId="441C324B" w14:textId="77777777" w:rsidR="00EF3AD2" w:rsidRDefault="00EF3AD2" w:rsidP="004915ED">
            <w:pPr>
              <w:pStyle w:val="ListeParagraf"/>
              <w:numPr>
                <w:ilvl w:val="0"/>
                <w:numId w:val="59"/>
              </w:numPr>
              <w:snapToGrid w:val="0"/>
              <w:spacing w:after="160" w:line="252" w:lineRule="auto"/>
            </w:pPr>
            <w:r>
              <w:t>Renters uses a promotion on a flat.</w:t>
            </w:r>
          </w:p>
          <w:p w14:paraId="08C23061" w14:textId="77777777" w:rsidR="00EF3AD2" w:rsidRDefault="00EF3AD2" w:rsidP="004915ED">
            <w:pPr>
              <w:snapToGrid w:val="0"/>
              <w:spacing w:after="160" w:line="252" w:lineRule="auto"/>
            </w:pPr>
          </w:p>
        </w:tc>
      </w:tr>
      <w:tr w:rsidR="00EF3AD2" w14:paraId="119AEE46" w14:textId="77777777" w:rsidTr="004915ED">
        <w:tc>
          <w:tcPr>
            <w:tcW w:w="1980" w:type="dxa"/>
            <w:tcBorders>
              <w:top w:val="single" w:sz="4" w:space="0" w:color="000000"/>
              <w:left w:val="single" w:sz="4" w:space="0" w:color="000000"/>
              <w:bottom w:val="single" w:sz="4" w:space="0" w:color="000000"/>
            </w:tcBorders>
            <w:shd w:val="clear" w:color="auto" w:fill="auto"/>
          </w:tcPr>
          <w:p w14:paraId="0E7AA788" w14:textId="77777777" w:rsidR="00EF3AD2" w:rsidRDefault="00EF3AD2" w:rsidP="004915ED">
            <w:pPr>
              <w:spacing w:after="0" w:line="240" w:lineRule="auto"/>
            </w:pPr>
            <w:r>
              <w:t>Entry Condition</w:t>
            </w:r>
          </w:p>
        </w:tc>
        <w:tc>
          <w:tcPr>
            <w:tcW w:w="7486" w:type="dxa"/>
            <w:tcBorders>
              <w:top w:val="single" w:sz="4" w:space="0" w:color="000000"/>
              <w:left w:val="single" w:sz="4" w:space="0" w:color="000000"/>
              <w:bottom w:val="single" w:sz="4" w:space="0" w:color="000000"/>
              <w:right w:val="single" w:sz="4" w:space="0" w:color="000000"/>
            </w:tcBorders>
            <w:shd w:val="clear" w:color="auto" w:fill="auto"/>
          </w:tcPr>
          <w:p w14:paraId="1279D3D1" w14:textId="77777777" w:rsidR="00EF3AD2" w:rsidRDefault="00EF3AD2" w:rsidP="004915ED">
            <w:pPr>
              <w:snapToGrid w:val="0"/>
              <w:spacing w:after="160" w:line="252" w:lineRule="auto"/>
            </w:pPr>
          </w:p>
          <w:p w14:paraId="66BFB05F" w14:textId="77777777" w:rsidR="00EF3AD2" w:rsidRDefault="00EF3AD2" w:rsidP="004915ED">
            <w:pPr>
              <w:snapToGrid w:val="0"/>
              <w:spacing w:after="160" w:line="252" w:lineRule="auto"/>
            </w:pPr>
            <w:r>
              <w:t>Renter finds out a promotion.</w:t>
            </w:r>
          </w:p>
          <w:p w14:paraId="62DE163C" w14:textId="77777777" w:rsidR="00EF3AD2" w:rsidRDefault="00EF3AD2" w:rsidP="004915ED">
            <w:pPr>
              <w:snapToGrid w:val="0"/>
              <w:spacing w:after="160" w:line="252" w:lineRule="auto"/>
            </w:pPr>
            <w:r>
              <w:t>Renter rents a flat.</w:t>
            </w:r>
          </w:p>
          <w:p w14:paraId="7D07E0F2" w14:textId="77777777" w:rsidR="00EF3AD2" w:rsidRDefault="00EF3AD2" w:rsidP="004915ED">
            <w:pPr>
              <w:snapToGrid w:val="0"/>
              <w:spacing w:after="160" w:line="252" w:lineRule="auto"/>
            </w:pPr>
            <w:r>
              <w:t>Renter uses this promotion on a flat .</w:t>
            </w:r>
          </w:p>
          <w:p w14:paraId="324DAC5C" w14:textId="77777777" w:rsidR="00EF3AD2" w:rsidRDefault="00EF3AD2" w:rsidP="004915ED">
            <w:pPr>
              <w:snapToGrid w:val="0"/>
              <w:spacing w:after="160" w:line="252" w:lineRule="auto"/>
            </w:pPr>
          </w:p>
          <w:p w14:paraId="68DA166B" w14:textId="77777777" w:rsidR="00EF3AD2" w:rsidRDefault="00EF3AD2" w:rsidP="004915ED">
            <w:pPr>
              <w:snapToGrid w:val="0"/>
              <w:spacing w:after="160" w:line="252" w:lineRule="auto"/>
            </w:pPr>
          </w:p>
        </w:tc>
      </w:tr>
      <w:tr w:rsidR="00EF3AD2" w14:paraId="3753CF29" w14:textId="77777777" w:rsidTr="004915ED">
        <w:tc>
          <w:tcPr>
            <w:tcW w:w="1980" w:type="dxa"/>
            <w:tcBorders>
              <w:top w:val="single" w:sz="4" w:space="0" w:color="000000"/>
              <w:left w:val="single" w:sz="4" w:space="0" w:color="000000"/>
              <w:bottom w:val="single" w:sz="4" w:space="0" w:color="000000"/>
            </w:tcBorders>
            <w:shd w:val="clear" w:color="auto" w:fill="auto"/>
          </w:tcPr>
          <w:p w14:paraId="7FB3C061" w14:textId="77777777" w:rsidR="00EF3AD2" w:rsidRDefault="00EF3AD2" w:rsidP="004915ED">
            <w:pPr>
              <w:spacing w:after="0" w:line="240" w:lineRule="auto"/>
            </w:pPr>
            <w:r>
              <w:t>Exit Condition</w:t>
            </w:r>
          </w:p>
        </w:tc>
        <w:tc>
          <w:tcPr>
            <w:tcW w:w="7486" w:type="dxa"/>
            <w:tcBorders>
              <w:top w:val="single" w:sz="4" w:space="0" w:color="000000"/>
              <w:left w:val="single" w:sz="4" w:space="0" w:color="000000"/>
              <w:bottom w:val="single" w:sz="4" w:space="0" w:color="000000"/>
              <w:right w:val="single" w:sz="4" w:space="0" w:color="000000"/>
            </w:tcBorders>
            <w:shd w:val="clear" w:color="auto" w:fill="auto"/>
          </w:tcPr>
          <w:p w14:paraId="6551C758" w14:textId="29625FCF" w:rsidR="00EF3AD2" w:rsidRDefault="00EF3AD2" w:rsidP="00EF3AD2">
            <w:pPr>
              <w:spacing w:after="0" w:line="240" w:lineRule="auto"/>
            </w:pPr>
            <w:r>
              <w:t>A Renter uses a promotion on rented flat.</w:t>
            </w:r>
          </w:p>
          <w:p w14:paraId="0D595663" w14:textId="77777777" w:rsidR="00EF3AD2" w:rsidRDefault="00EF3AD2" w:rsidP="004915ED">
            <w:pPr>
              <w:spacing w:after="0" w:line="240" w:lineRule="auto"/>
            </w:pPr>
          </w:p>
        </w:tc>
      </w:tr>
    </w:tbl>
    <w:p w14:paraId="28A21601" w14:textId="77777777" w:rsidR="00EF3AD2" w:rsidRDefault="00EF3AD2" w:rsidP="00C93EFB">
      <w:pPr>
        <w:ind w:firstLine="0"/>
      </w:pPr>
    </w:p>
    <w:p w14:paraId="6F2C87E7" w14:textId="77777777" w:rsidR="004915ED" w:rsidRDefault="004915ED" w:rsidP="00EF3AD2">
      <w:pPr>
        <w:ind w:firstLine="0"/>
        <w:jc w:val="left"/>
      </w:pPr>
    </w:p>
    <w:p w14:paraId="1A66AD52" w14:textId="77777777" w:rsidR="004915ED" w:rsidRDefault="004915ED" w:rsidP="00EF3AD2">
      <w:pPr>
        <w:ind w:firstLine="0"/>
        <w:jc w:val="left"/>
      </w:pPr>
    </w:p>
    <w:p w14:paraId="7013D4C3" w14:textId="77777777" w:rsidR="004915ED" w:rsidRDefault="004915ED" w:rsidP="00EF3AD2">
      <w:pPr>
        <w:ind w:firstLine="0"/>
        <w:jc w:val="left"/>
      </w:pPr>
    </w:p>
    <w:p w14:paraId="43D642F6" w14:textId="77777777" w:rsidR="004915ED" w:rsidRDefault="004915ED" w:rsidP="00EF3AD2">
      <w:pPr>
        <w:ind w:firstLine="0"/>
        <w:jc w:val="left"/>
      </w:pPr>
    </w:p>
    <w:p w14:paraId="0DD3B69B" w14:textId="77777777" w:rsidR="004915ED" w:rsidRDefault="004915ED" w:rsidP="00EF3AD2">
      <w:pPr>
        <w:ind w:firstLine="0"/>
        <w:jc w:val="left"/>
      </w:pPr>
    </w:p>
    <w:p w14:paraId="0E11069E" w14:textId="77777777" w:rsidR="004915ED" w:rsidRDefault="004915ED" w:rsidP="00EF3AD2">
      <w:pPr>
        <w:ind w:firstLine="0"/>
        <w:jc w:val="left"/>
      </w:pPr>
    </w:p>
    <w:p w14:paraId="3E37989E" w14:textId="77777777" w:rsidR="004915ED" w:rsidRDefault="004915ED" w:rsidP="00EF3AD2">
      <w:pPr>
        <w:ind w:firstLine="0"/>
        <w:jc w:val="left"/>
      </w:pPr>
    </w:p>
    <w:p w14:paraId="75E6A83B" w14:textId="77777777" w:rsidR="004915ED" w:rsidRDefault="004915ED" w:rsidP="00EF3AD2">
      <w:pPr>
        <w:ind w:firstLine="0"/>
        <w:jc w:val="left"/>
      </w:pPr>
    </w:p>
    <w:p w14:paraId="2CD0E089" w14:textId="77777777" w:rsidR="004915ED" w:rsidRDefault="004915ED" w:rsidP="00EF3AD2">
      <w:pPr>
        <w:ind w:firstLine="0"/>
        <w:jc w:val="left"/>
      </w:pPr>
    </w:p>
    <w:p w14:paraId="6442C068" w14:textId="77777777" w:rsidR="004915ED" w:rsidRDefault="004915ED" w:rsidP="00EF3AD2">
      <w:pPr>
        <w:ind w:firstLine="0"/>
        <w:jc w:val="left"/>
      </w:pPr>
    </w:p>
    <w:p w14:paraId="722C1E1B" w14:textId="77777777" w:rsidR="004915ED" w:rsidRDefault="004915ED" w:rsidP="00EF3AD2">
      <w:pPr>
        <w:ind w:firstLine="0"/>
        <w:jc w:val="left"/>
      </w:pPr>
    </w:p>
    <w:p w14:paraId="6CCB3646" w14:textId="77777777" w:rsidR="00C93EFB" w:rsidRDefault="00C93EFB" w:rsidP="00C93EFB"/>
    <w:p w14:paraId="7B00857D" w14:textId="77777777" w:rsidR="00C93EFB" w:rsidRDefault="00C93EFB" w:rsidP="00C93EFB"/>
    <w:tbl>
      <w:tblPr>
        <w:tblStyle w:val="TabloKlavuzu"/>
        <w:tblW w:w="9836" w:type="dxa"/>
        <w:tblLook w:val="04A0" w:firstRow="1" w:lastRow="0" w:firstColumn="1" w:lastColumn="0" w:noHBand="0" w:noVBand="1"/>
      </w:tblPr>
      <w:tblGrid>
        <w:gridCol w:w="9836"/>
      </w:tblGrid>
      <w:tr w:rsidR="00C93EFB" w:rsidRPr="00810237" w14:paraId="21046C86" w14:textId="77777777" w:rsidTr="004915ED">
        <w:trPr>
          <w:trHeight w:val="695"/>
        </w:trPr>
        <w:tc>
          <w:tcPr>
            <w:tcW w:w="9836" w:type="dxa"/>
          </w:tcPr>
          <w:p w14:paraId="57D4FD40" w14:textId="77777777" w:rsidR="00C93EFB" w:rsidRPr="00810237" w:rsidRDefault="00C93EFB" w:rsidP="004915ED">
            <w:pPr>
              <w:jc w:val="left"/>
              <w:rPr>
                <w:rFonts w:cs="Times New Roman"/>
                <w:szCs w:val="24"/>
              </w:rPr>
            </w:pPr>
            <w:r w:rsidRPr="00810237">
              <w:rPr>
                <w:rFonts w:cs="Times New Roman"/>
                <w:i/>
                <w:szCs w:val="24"/>
              </w:rPr>
              <w:t xml:space="preserve">Use case name:      </w:t>
            </w:r>
            <w:r>
              <w:rPr>
                <w:rFonts w:cs="Times New Roman"/>
                <w:szCs w:val="24"/>
              </w:rPr>
              <w:t>AddPaymentMethod</w:t>
            </w:r>
            <w:r w:rsidRPr="00810237">
              <w:rPr>
                <w:rFonts w:cs="Times New Roman"/>
                <w:szCs w:val="24"/>
              </w:rPr>
              <w:t xml:space="preserve">  (</w:t>
            </w:r>
            <w:r>
              <w:rPr>
                <w:rFonts w:cs="Times New Roman"/>
                <w:szCs w:val="24"/>
              </w:rPr>
              <w:t>High</w:t>
            </w:r>
            <w:r w:rsidRPr="00810237">
              <w:rPr>
                <w:rFonts w:cs="Times New Roman"/>
                <w:szCs w:val="24"/>
              </w:rPr>
              <w:t xml:space="preserve"> Priority)</w:t>
            </w:r>
          </w:p>
        </w:tc>
      </w:tr>
      <w:tr w:rsidR="00C93EFB" w:rsidRPr="00810237" w14:paraId="1A95050A" w14:textId="77777777" w:rsidTr="004915ED">
        <w:trPr>
          <w:trHeight w:val="737"/>
        </w:trPr>
        <w:tc>
          <w:tcPr>
            <w:tcW w:w="9836" w:type="dxa"/>
          </w:tcPr>
          <w:p w14:paraId="41C41637" w14:textId="77777777" w:rsidR="00C93EFB" w:rsidRPr="00810237" w:rsidRDefault="00C93EFB" w:rsidP="004915ED">
            <w:pPr>
              <w:jc w:val="left"/>
              <w:rPr>
                <w:rFonts w:cs="Times New Roman"/>
                <w:szCs w:val="24"/>
              </w:rPr>
            </w:pPr>
            <w:r w:rsidRPr="00810237">
              <w:rPr>
                <w:rFonts w:cs="Times New Roman"/>
                <w:i/>
                <w:szCs w:val="24"/>
              </w:rPr>
              <w:t>Participant actors</w:t>
            </w:r>
            <w:r>
              <w:rPr>
                <w:rFonts w:cs="Times New Roman"/>
                <w:i/>
                <w:szCs w:val="24"/>
              </w:rPr>
              <w:t xml:space="preserve"> instances: </w:t>
            </w:r>
            <w:r w:rsidRPr="009E419A">
              <w:rPr>
                <w:rFonts w:cs="Times New Roman"/>
                <w:i/>
                <w:szCs w:val="24"/>
                <w:u w:val="single"/>
              </w:rPr>
              <w:t>Michael:Renter</w:t>
            </w:r>
          </w:p>
        </w:tc>
      </w:tr>
      <w:tr w:rsidR="00C93EFB" w:rsidRPr="00810237" w14:paraId="2C6D49A3" w14:textId="77777777" w:rsidTr="004915ED">
        <w:trPr>
          <w:trHeight w:val="245"/>
        </w:trPr>
        <w:tc>
          <w:tcPr>
            <w:tcW w:w="9836" w:type="dxa"/>
          </w:tcPr>
          <w:p w14:paraId="61EF07EE" w14:textId="77777777" w:rsidR="00C93EFB" w:rsidRDefault="00C93EFB" w:rsidP="004915ED">
            <w:pPr>
              <w:jc w:val="left"/>
              <w:rPr>
                <w:rFonts w:cs="Times New Roman"/>
                <w:i/>
                <w:szCs w:val="24"/>
              </w:rPr>
            </w:pPr>
            <w:r w:rsidRPr="00810237">
              <w:rPr>
                <w:rFonts w:cs="Times New Roman"/>
                <w:i/>
                <w:szCs w:val="24"/>
              </w:rPr>
              <w:t xml:space="preserve">Flow of events:     </w:t>
            </w:r>
          </w:p>
          <w:p w14:paraId="2A101140" w14:textId="77777777" w:rsidR="00C93EFB" w:rsidRPr="00810237" w:rsidRDefault="00C93EFB" w:rsidP="004915ED">
            <w:pPr>
              <w:ind w:left="720"/>
              <w:jc w:val="left"/>
              <w:rPr>
                <w:rFonts w:cs="Times New Roman"/>
                <w:szCs w:val="24"/>
              </w:rPr>
            </w:pPr>
            <w:r w:rsidRPr="00810237">
              <w:rPr>
                <w:rFonts w:cs="Times New Roman"/>
                <w:i/>
                <w:szCs w:val="24"/>
              </w:rPr>
              <w:t xml:space="preserve"> </w:t>
            </w:r>
            <w:r w:rsidRPr="00810237">
              <w:rPr>
                <w:rFonts w:cs="Times New Roman"/>
                <w:szCs w:val="24"/>
              </w:rPr>
              <w:t>1</w:t>
            </w:r>
            <w:r>
              <w:rPr>
                <w:rFonts w:cs="Times New Roman"/>
                <w:szCs w:val="24"/>
              </w:rPr>
              <w:t>. Michael enters the iFlat app and click login button and fills the email and password fields than clicks log-in button.</w:t>
            </w:r>
          </w:p>
          <w:p w14:paraId="45728B48" w14:textId="77777777" w:rsidR="00C93EFB" w:rsidRDefault="00C93EFB" w:rsidP="004915ED">
            <w:pPr>
              <w:jc w:val="left"/>
              <w:rPr>
                <w:rFonts w:cs="Times New Roman"/>
                <w:szCs w:val="24"/>
              </w:rPr>
            </w:pPr>
            <w:r w:rsidRPr="00810237">
              <w:rPr>
                <w:rFonts w:cs="Times New Roman"/>
                <w:szCs w:val="24"/>
              </w:rPr>
              <w:t xml:space="preserve">                       </w:t>
            </w:r>
            <w:r>
              <w:rPr>
                <w:rFonts w:cs="Times New Roman"/>
                <w:szCs w:val="24"/>
              </w:rPr>
              <w:t xml:space="preserve">                 </w:t>
            </w:r>
            <w:r w:rsidRPr="00810237">
              <w:rPr>
                <w:rFonts w:cs="Times New Roman"/>
                <w:szCs w:val="24"/>
              </w:rPr>
              <w:t>2</w:t>
            </w:r>
            <w:r>
              <w:rPr>
                <w:rFonts w:cs="Times New Roman"/>
                <w:szCs w:val="24"/>
              </w:rPr>
              <w:t>. iFlat gets the credential info and log Michael to system and reponses by displaying the screen which contains the name and surname of the Michael and the homepage.</w:t>
            </w:r>
          </w:p>
          <w:p w14:paraId="56562A7D" w14:textId="77777777" w:rsidR="00C93EFB" w:rsidRDefault="00C93EFB" w:rsidP="004915ED">
            <w:pPr>
              <w:ind w:left="720"/>
              <w:jc w:val="left"/>
              <w:rPr>
                <w:rFonts w:cs="Times New Roman"/>
                <w:szCs w:val="24"/>
              </w:rPr>
            </w:pPr>
            <w:r>
              <w:rPr>
                <w:rFonts w:cs="Times New Roman"/>
                <w:szCs w:val="24"/>
              </w:rPr>
              <w:t>3. Michael taps control panel button for displaying his renter functions.</w:t>
            </w:r>
          </w:p>
          <w:p w14:paraId="42A8D560" w14:textId="77777777" w:rsidR="00C93EFB" w:rsidRDefault="00C93EFB" w:rsidP="004915ED">
            <w:pPr>
              <w:ind w:left="2160"/>
              <w:jc w:val="left"/>
              <w:rPr>
                <w:rFonts w:cs="Times New Roman"/>
                <w:szCs w:val="24"/>
              </w:rPr>
            </w:pPr>
            <w:r>
              <w:rPr>
                <w:rFonts w:cs="Times New Roman"/>
                <w:szCs w:val="24"/>
              </w:rPr>
              <w:t>4. iFlat then responses by displaying his control panel functions.</w:t>
            </w:r>
          </w:p>
          <w:p w14:paraId="620EA727" w14:textId="77777777" w:rsidR="00C93EFB" w:rsidRDefault="00C93EFB" w:rsidP="004915ED">
            <w:pPr>
              <w:ind w:left="720"/>
              <w:jc w:val="left"/>
              <w:rPr>
                <w:rFonts w:cs="Times New Roman"/>
                <w:szCs w:val="24"/>
              </w:rPr>
            </w:pPr>
            <w:r>
              <w:rPr>
                <w:rFonts w:cs="Times New Roman"/>
                <w:szCs w:val="24"/>
              </w:rPr>
              <w:t>5.Michael clicks add payment method button.</w:t>
            </w:r>
          </w:p>
          <w:p w14:paraId="672F76DB" w14:textId="77777777" w:rsidR="00C93EFB" w:rsidRDefault="00C93EFB" w:rsidP="004915ED">
            <w:pPr>
              <w:ind w:left="2160"/>
              <w:jc w:val="left"/>
              <w:rPr>
                <w:rFonts w:cs="Times New Roman"/>
                <w:szCs w:val="24"/>
              </w:rPr>
            </w:pPr>
            <w:r>
              <w:rPr>
                <w:rFonts w:cs="Times New Roman"/>
                <w:szCs w:val="24"/>
              </w:rPr>
              <w:t>6. iFlat responses by a screen that contains fields of adding payment method like credit or debit card.</w:t>
            </w:r>
          </w:p>
          <w:p w14:paraId="22EF9AC8" w14:textId="77777777" w:rsidR="00C93EFB" w:rsidRDefault="00C93EFB" w:rsidP="004915ED">
            <w:pPr>
              <w:ind w:left="720"/>
              <w:jc w:val="left"/>
              <w:rPr>
                <w:rFonts w:cs="Times New Roman"/>
                <w:szCs w:val="24"/>
              </w:rPr>
            </w:pPr>
            <w:r>
              <w:rPr>
                <w:rFonts w:cs="Times New Roman"/>
                <w:szCs w:val="24"/>
              </w:rPr>
              <w:t>7.Michael fills the fields with his credit or debit card info.</w:t>
            </w:r>
          </w:p>
          <w:p w14:paraId="5D11C1B9" w14:textId="77777777" w:rsidR="00C93EFB" w:rsidRDefault="00C93EFB" w:rsidP="004915ED">
            <w:pPr>
              <w:ind w:left="2160"/>
              <w:jc w:val="left"/>
              <w:rPr>
                <w:rFonts w:cs="Times New Roman"/>
                <w:szCs w:val="24"/>
              </w:rPr>
            </w:pPr>
            <w:r>
              <w:rPr>
                <w:rFonts w:cs="Times New Roman"/>
                <w:szCs w:val="24"/>
              </w:rPr>
              <w:t>8. iFlat responses by success or fail message if it the fields are true.</w:t>
            </w:r>
          </w:p>
          <w:p w14:paraId="0D41B299" w14:textId="77777777" w:rsidR="00C93EFB" w:rsidRPr="00810237" w:rsidRDefault="00C93EFB" w:rsidP="004915ED">
            <w:pPr>
              <w:ind w:left="2880"/>
              <w:jc w:val="left"/>
              <w:rPr>
                <w:rFonts w:cs="Times New Roman"/>
                <w:szCs w:val="24"/>
              </w:rPr>
            </w:pPr>
          </w:p>
        </w:tc>
      </w:tr>
      <w:tr w:rsidR="00C93EFB" w:rsidRPr="00810237" w14:paraId="0405B2BC" w14:textId="77777777" w:rsidTr="004915ED">
        <w:trPr>
          <w:trHeight w:val="540"/>
        </w:trPr>
        <w:tc>
          <w:tcPr>
            <w:tcW w:w="9836" w:type="dxa"/>
          </w:tcPr>
          <w:p w14:paraId="77AEB293" w14:textId="77777777" w:rsidR="00C93EFB" w:rsidRPr="00810237" w:rsidRDefault="00C93EFB" w:rsidP="004915ED">
            <w:pPr>
              <w:jc w:val="left"/>
              <w:rPr>
                <w:rFonts w:cs="Times New Roman"/>
                <w:szCs w:val="24"/>
              </w:rPr>
            </w:pPr>
            <w:r w:rsidRPr="00810237">
              <w:rPr>
                <w:rFonts w:cs="Times New Roman"/>
                <w:i/>
                <w:szCs w:val="24"/>
              </w:rPr>
              <w:t>Entry Condition:</w:t>
            </w:r>
            <w:r w:rsidRPr="00810237">
              <w:rPr>
                <w:rFonts w:cs="Times New Roman"/>
                <w:szCs w:val="24"/>
              </w:rPr>
              <w:t xml:space="preserve">      The </w:t>
            </w:r>
            <w:r>
              <w:rPr>
                <w:rFonts w:cs="Times New Roman"/>
                <w:szCs w:val="24"/>
              </w:rPr>
              <w:t>Renter</w:t>
            </w:r>
            <w:r w:rsidRPr="00810237">
              <w:rPr>
                <w:rFonts w:cs="Times New Roman"/>
                <w:szCs w:val="24"/>
              </w:rPr>
              <w:t xml:space="preserve"> is logged into </w:t>
            </w:r>
            <w:r>
              <w:rPr>
                <w:rFonts w:cs="Times New Roman"/>
                <w:szCs w:val="24"/>
              </w:rPr>
              <w:t>iFlat.</w:t>
            </w:r>
            <w:r w:rsidRPr="00810237">
              <w:rPr>
                <w:rFonts w:cs="Times New Roman"/>
                <w:szCs w:val="24"/>
              </w:rPr>
              <w:t xml:space="preserve">                             </w:t>
            </w:r>
          </w:p>
        </w:tc>
      </w:tr>
      <w:tr w:rsidR="00C93EFB" w:rsidRPr="00810237" w14:paraId="11D15274" w14:textId="77777777" w:rsidTr="004915ED">
        <w:trPr>
          <w:trHeight w:val="364"/>
        </w:trPr>
        <w:tc>
          <w:tcPr>
            <w:tcW w:w="9836" w:type="dxa"/>
          </w:tcPr>
          <w:p w14:paraId="69A67730" w14:textId="77777777" w:rsidR="00C93EFB" w:rsidRPr="00810237" w:rsidRDefault="00C93EFB" w:rsidP="004915ED">
            <w:pPr>
              <w:jc w:val="left"/>
              <w:rPr>
                <w:rFonts w:cs="Times New Roman"/>
                <w:szCs w:val="24"/>
              </w:rPr>
            </w:pPr>
            <w:r w:rsidRPr="00810237">
              <w:rPr>
                <w:rFonts w:cs="Times New Roman"/>
                <w:i/>
                <w:szCs w:val="24"/>
              </w:rPr>
              <w:t>Exit Condition:</w:t>
            </w:r>
            <w:r w:rsidRPr="00810237">
              <w:rPr>
                <w:rFonts w:cs="Times New Roman"/>
                <w:szCs w:val="24"/>
              </w:rPr>
              <w:t xml:space="preserve">         </w:t>
            </w:r>
            <w:r>
              <w:rPr>
                <w:rFonts w:cs="Times New Roman"/>
                <w:szCs w:val="24"/>
              </w:rPr>
              <w:t xml:space="preserve">iFlat </w:t>
            </w:r>
            <w:r w:rsidRPr="00810237">
              <w:rPr>
                <w:rFonts w:cs="Times New Roman"/>
                <w:szCs w:val="24"/>
              </w:rPr>
              <w:t xml:space="preserve"> </w:t>
            </w:r>
            <w:r>
              <w:rPr>
                <w:rFonts w:cs="Times New Roman"/>
                <w:szCs w:val="24"/>
              </w:rPr>
              <w:t>says Michaels informations are incorrect</w:t>
            </w:r>
            <w:r w:rsidRPr="00810237">
              <w:rPr>
                <w:rFonts w:cs="Times New Roman"/>
                <w:szCs w:val="24"/>
              </w:rPr>
              <w:t>. OR,</w:t>
            </w:r>
          </w:p>
          <w:p w14:paraId="323762AD" w14:textId="77777777" w:rsidR="00C93EFB" w:rsidRPr="00810237" w:rsidRDefault="00C93EFB" w:rsidP="004915ED">
            <w:pPr>
              <w:ind w:left="1440"/>
              <w:jc w:val="left"/>
              <w:rPr>
                <w:rFonts w:cs="Times New Roman"/>
                <w:szCs w:val="24"/>
              </w:rPr>
            </w:pPr>
            <w:r>
              <w:rPr>
                <w:rFonts w:cs="Times New Roman"/>
                <w:szCs w:val="24"/>
              </w:rPr>
              <w:t xml:space="preserve">       Michaels clicks logout button before adding methods or seeing succeed info. </w:t>
            </w:r>
          </w:p>
        </w:tc>
      </w:tr>
    </w:tbl>
    <w:p w14:paraId="2654EA2F" w14:textId="77777777" w:rsidR="00C93EFB" w:rsidRDefault="00C93EFB" w:rsidP="00C93EFB"/>
    <w:p w14:paraId="413A1883" w14:textId="77777777" w:rsidR="00C93EFB" w:rsidRDefault="00C93EFB" w:rsidP="00C93EFB"/>
    <w:p w14:paraId="246D1876" w14:textId="77777777" w:rsidR="00C93EFB" w:rsidRDefault="00C93EFB" w:rsidP="00EF3AD2">
      <w:pPr>
        <w:ind w:firstLine="0"/>
        <w:jc w:val="left"/>
      </w:pPr>
    </w:p>
    <w:p w14:paraId="218BE07B" w14:textId="77777777" w:rsidR="004915ED" w:rsidRDefault="004915ED" w:rsidP="00EF3AD2">
      <w:pPr>
        <w:ind w:firstLine="0"/>
        <w:jc w:val="left"/>
      </w:pPr>
    </w:p>
    <w:p w14:paraId="0E2F8D1A" w14:textId="77777777" w:rsidR="004915ED" w:rsidRDefault="004915ED" w:rsidP="00EF3AD2">
      <w:pPr>
        <w:ind w:firstLine="0"/>
        <w:jc w:val="left"/>
      </w:pPr>
    </w:p>
    <w:p w14:paraId="5144DDAF" w14:textId="77777777" w:rsidR="004915ED" w:rsidRDefault="004915ED" w:rsidP="00EF3AD2">
      <w:pPr>
        <w:ind w:firstLine="0"/>
        <w:jc w:val="left"/>
      </w:pPr>
    </w:p>
    <w:p w14:paraId="3BBC8A58" w14:textId="77777777" w:rsidR="00EF3AD2" w:rsidRDefault="00EF3AD2" w:rsidP="00EF3AD2">
      <w:pPr>
        <w:ind w:firstLine="0"/>
        <w:jc w:val="left"/>
      </w:pPr>
    </w:p>
    <w:p w14:paraId="52EEE791" w14:textId="77777777" w:rsidR="00EF3AD2" w:rsidRDefault="00EF3AD2" w:rsidP="00EF3AD2"/>
    <w:p w14:paraId="425AA5A0" w14:textId="77777777" w:rsidR="00EF3AD2" w:rsidRPr="006030B7" w:rsidRDefault="00EF3AD2" w:rsidP="00EF3AD2">
      <w:pPr>
        <w:ind w:firstLine="0"/>
        <w:jc w:val="left"/>
      </w:pPr>
    </w:p>
    <w:p w14:paraId="54AA1239" w14:textId="2BD23234" w:rsidR="0081755C" w:rsidRPr="006A19A9" w:rsidRDefault="0081755C" w:rsidP="00CE74EC">
      <w:pPr>
        <w:pStyle w:val="Balk3"/>
        <w:ind w:firstLine="0"/>
        <w:rPr>
          <w:rFonts w:ascii="Arial" w:hAnsi="Arial" w:cs="Arial"/>
          <w:b/>
          <w:i w:val="0"/>
          <w:sz w:val="28"/>
          <w:szCs w:val="28"/>
        </w:rPr>
      </w:pPr>
      <w:r w:rsidRPr="006A19A9">
        <w:rPr>
          <w:rFonts w:ascii="Arial" w:hAnsi="Arial" w:cs="Arial"/>
          <w:b/>
          <w:i w:val="0"/>
          <w:sz w:val="28"/>
          <w:szCs w:val="28"/>
        </w:rPr>
        <w:lastRenderedPageBreak/>
        <w:t xml:space="preserve">Use </w:t>
      </w:r>
      <w:r w:rsidR="00EE388B" w:rsidRPr="006A19A9">
        <w:rPr>
          <w:rFonts w:ascii="Arial" w:hAnsi="Arial" w:cs="Arial"/>
          <w:b/>
          <w:i w:val="0"/>
          <w:sz w:val="28"/>
          <w:szCs w:val="28"/>
        </w:rPr>
        <w:t>c</w:t>
      </w:r>
      <w:r w:rsidRPr="006A19A9">
        <w:rPr>
          <w:rFonts w:ascii="Arial" w:hAnsi="Arial" w:cs="Arial"/>
          <w:b/>
          <w:i w:val="0"/>
          <w:sz w:val="28"/>
          <w:szCs w:val="28"/>
        </w:rPr>
        <w:t>ase model</w:t>
      </w:r>
      <w:bookmarkEnd w:id="20"/>
      <w:r w:rsidR="008937AC">
        <w:rPr>
          <w:rFonts w:ascii="Arial" w:hAnsi="Arial" w:cs="Arial"/>
          <w:b/>
          <w:i w:val="0"/>
          <w:sz w:val="28"/>
          <w:szCs w:val="28"/>
        </w:rPr>
        <w:t xml:space="preserve"> [5]</w:t>
      </w:r>
    </w:p>
    <w:p w14:paraId="3F0B8C4F" w14:textId="557F10EF" w:rsidR="006A19A9" w:rsidRDefault="006A19A9" w:rsidP="006A19A9">
      <w:pPr>
        <w:jc w:val="left"/>
      </w:pPr>
      <w:r>
        <w:rPr>
          <w:noProof/>
        </w:rPr>
        <w:drawing>
          <wp:inline distT="0" distB="0" distL="0" distR="0" wp14:anchorId="06B97B6B" wp14:editId="2E3841F9">
            <wp:extent cx="6329608" cy="4916805"/>
            <wp:effectExtent l="0" t="0" r="0" b="10795"/>
            <wp:docPr id="8" name="Picture 8" descr="Screen%20Shot%202016-11-20%20at%2003.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1-20%20at%2003.14.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9608" cy="4916805"/>
                    </a:xfrm>
                    <a:prstGeom prst="rect">
                      <a:avLst/>
                    </a:prstGeom>
                    <a:noFill/>
                    <a:ln>
                      <a:noFill/>
                    </a:ln>
                  </pic:spPr>
                </pic:pic>
              </a:graphicData>
            </a:graphic>
          </wp:inline>
        </w:drawing>
      </w:r>
    </w:p>
    <w:p w14:paraId="62AA9135" w14:textId="77777777" w:rsidR="006A19A9" w:rsidRPr="006A19A9" w:rsidRDefault="006A19A9" w:rsidP="006A19A9">
      <w:pPr>
        <w:jc w:val="left"/>
      </w:pPr>
    </w:p>
    <w:p w14:paraId="16B95537" w14:textId="18CCCBDB" w:rsidR="0081755C" w:rsidRPr="00A11790" w:rsidRDefault="0081755C" w:rsidP="00B241A0">
      <w:pPr>
        <w:pStyle w:val="Balk3"/>
        <w:rPr>
          <w:rFonts w:ascii="Arial" w:hAnsi="Arial" w:cs="Arial"/>
          <w:b/>
          <w:i w:val="0"/>
          <w:sz w:val="28"/>
          <w:szCs w:val="28"/>
        </w:rPr>
      </w:pPr>
      <w:bookmarkStart w:id="22" w:name="_Toc431983074"/>
      <w:r w:rsidRPr="00A11790">
        <w:rPr>
          <w:rFonts w:ascii="Arial" w:hAnsi="Arial" w:cs="Arial"/>
          <w:b/>
          <w:i w:val="0"/>
          <w:sz w:val="28"/>
          <w:szCs w:val="28"/>
        </w:rPr>
        <w:lastRenderedPageBreak/>
        <w:t>Object model</w:t>
      </w:r>
      <w:bookmarkEnd w:id="22"/>
      <w:r w:rsidR="00581263">
        <w:rPr>
          <w:rFonts w:ascii="Arial" w:hAnsi="Arial" w:cs="Arial"/>
          <w:b/>
          <w:i w:val="0"/>
          <w:sz w:val="28"/>
          <w:szCs w:val="28"/>
        </w:rPr>
        <w:t xml:space="preserve"> [3]</w:t>
      </w:r>
    </w:p>
    <w:p w14:paraId="71AF66F4" w14:textId="50D37A3D" w:rsidR="006A19A9" w:rsidRDefault="006A19A9" w:rsidP="006A19A9">
      <w:pPr>
        <w:pStyle w:val="Balk1"/>
        <w:numPr>
          <w:ilvl w:val="0"/>
          <w:numId w:val="0"/>
        </w:numPr>
        <w:ind w:left="284"/>
      </w:pPr>
      <w:r>
        <w:rPr>
          <w:noProof/>
        </w:rPr>
        <w:drawing>
          <wp:inline distT="0" distB="0" distL="0" distR="0" wp14:anchorId="70B7BA1B" wp14:editId="241F5AFC">
            <wp:extent cx="6053042" cy="3506811"/>
            <wp:effectExtent l="0" t="0" r="0" b="0"/>
            <wp:docPr id="10" name="Picture 10" descr="../Downloads/IMG_20112016_03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IMG_20112016_03203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1573" cy="3558101"/>
                    </a:xfrm>
                    <a:prstGeom prst="rect">
                      <a:avLst/>
                    </a:prstGeom>
                    <a:noFill/>
                    <a:ln>
                      <a:noFill/>
                    </a:ln>
                  </pic:spPr>
                </pic:pic>
              </a:graphicData>
            </a:graphic>
          </wp:inline>
        </w:drawing>
      </w:r>
    </w:p>
    <w:p w14:paraId="0091F530" w14:textId="77777777" w:rsidR="006A19A9" w:rsidRPr="006A19A9" w:rsidRDefault="006A19A9" w:rsidP="006A19A9"/>
    <w:p w14:paraId="7B87D0F2" w14:textId="7331C3C3" w:rsidR="006A19A9" w:rsidRDefault="0081755C" w:rsidP="006A19A9">
      <w:pPr>
        <w:pStyle w:val="Balk3"/>
        <w:rPr>
          <w:rFonts w:ascii="Arial" w:hAnsi="Arial" w:cs="Arial"/>
          <w:b/>
          <w:i w:val="0"/>
          <w:sz w:val="28"/>
          <w:szCs w:val="28"/>
        </w:rPr>
      </w:pPr>
      <w:bookmarkStart w:id="23" w:name="_Toc431983075"/>
      <w:r w:rsidRPr="00A11790">
        <w:rPr>
          <w:rFonts w:ascii="Arial" w:hAnsi="Arial" w:cs="Arial"/>
          <w:b/>
          <w:i w:val="0"/>
          <w:sz w:val="28"/>
          <w:szCs w:val="28"/>
        </w:rPr>
        <w:t>Dynamic model</w:t>
      </w:r>
      <w:bookmarkEnd w:id="23"/>
      <w:r w:rsidR="008937AC">
        <w:rPr>
          <w:rFonts w:ascii="Arial" w:hAnsi="Arial" w:cs="Arial"/>
          <w:b/>
          <w:i w:val="0"/>
          <w:sz w:val="28"/>
          <w:szCs w:val="28"/>
        </w:rPr>
        <w:t xml:space="preserve"> [4]</w:t>
      </w:r>
    </w:p>
    <w:p w14:paraId="2F780BB1" w14:textId="77777777" w:rsidR="00A11790" w:rsidRPr="00A11790" w:rsidRDefault="00A11790" w:rsidP="00A11790"/>
    <w:p w14:paraId="35ECCF39" w14:textId="63FD0D70" w:rsidR="0018659C" w:rsidRPr="006A19A9" w:rsidRDefault="0018659C" w:rsidP="0018659C">
      <w:pPr>
        <w:rPr>
          <w:rFonts w:ascii="Arial" w:hAnsi="Arial" w:cs="Arial"/>
          <w:sz w:val="28"/>
          <w:szCs w:val="28"/>
          <w:u w:val="single"/>
        </w:rPr>
      </w:pPr>
      <w:r w:rsidRPr="006A19A9">
        <w:rPr>
          <w:rFonts w:ascii="Arial" w:hAnsi="Arial" w:cs="Arial"/>
          <w:sz w:val="28"/>
          <w:szCs w:val="28"/>
          <w:u w:val="single"/>
        </w:rPr>
        <w:t>RentFlat</w:t>
      </w:r>
    </w:p>
    <w:p w14:paraId="208397B6" w14:textId="77777777" w:rsidR="00B57735" w:rsidRDefault="0018659C" w:rsidP="00B57735">
      <w:r>
        <w:rPr>
          <w:noProof/>
        </w:rPr>
        <w:drawing>
          <wp:inline distT="0" distB="0" distL="0" distR="0" wp14:anchorId="65A74FAD" wp14:editId="65E93589">
            <wp:extent cx="5753100" cy="3683000"/>
            <wp:effectExtent l="0" t="0" r="12700" b="0"/>
            <wp:docPr id="6" name="Picture 6" descr="rent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tFla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683000"/>
                    </a:xfrm>
                    <a:prstGeom prst="rect">
                      <a:avLst/>
                    </a:prstGeom>
                    <a:noFill/>
                    <a:ln>
                      <a:noFill/>
                    </a:ln>
                  </pic:spPr>
                </pic:pic>
              </a:graphicData>
            </a:graphic>
          </wp:inline>
        </w:drawing>
      </w:r>
    </w:p>
    <w:p w14:paraId="669F04D9" w14:textId="735FD33E" w:rsidR="0018659C" w:rsidRPr="00B57735" w:rsidRDefault="0018659C" w:rsidP="00B57735">
      <w:r w:rsidRPr="006A19A9">
        <w:rPr>
          <w:rFonts w:ascii="Arial" w:hAnsi="Arial" w:cs="Arial"/>
          <w:sz w:val="28"/>
          <w:szCs w:val="28"/>
          <w:u w:val="single"/>
        </w:rPr>
        <w:lastRenderedPageBreak/>
        <w:t>AddFlat</w:t>
      </w:r>
    </w:p>
    <w:p w14:paraId="2D9FE86C" w14:textId="59190C58" w:rsidR="0018659C" w:rsidRDefault="0018659C" w:rsidP="0018659C">
      <w:pPr>
        <w:rPr>
          <w:rFonts w:ascii="Arial" w:hAnsi="Arial" w:cs="Arial"/>
          <w:b/>
          <w:sz w:val="28"/>
          <w:szCs w:val="28"/>
        </w:rPr>
      </w:pPr>
      <w:r>
        <w:rPr>
          <w:rFonts w:ascii="Arial" w:hAnsi="Arial" w:cs="Arial"/>
          <w:b/>
          <w:noProof/>
          <w:sz w:val="28"/>
          <w:szCs w:val="28"/>
        </w:rPr>
        <w:drawing>
          <wp:inline distT="0" distB="0" distL="0" distR="0" wp14:anchorId="3A8DF12E" wp14:editId="024072D5">
            <wp:extent cx="5752893" cy="5015411"/>
            <wp:effectExtent l="0" t="0" r="0" b="0"/>
            <wp:docPr id="7" name="Picture 7" descr="add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Fla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854" cy="5025839"/>
                    </a:xfrm>
                    <a:prstGeom prst="rect">
                      <a:avLst/>
                    </a:prstGeom>
                    <a:noFill/>
                    <a:ln>
                      <a:noFill/>
                    </a:ln>
                  </pic:spPr>
                </pic:pic>
              </a:graphicData>
            </a:graphic>
          </wp:inline>
        </w:drawing>
      </w:r>
    </w:p>
    <w:p w14:paraId="21CE88F0" w14:textId="77777777" w:rsidR="000955CB" w:rsidRDefault="000955CB" w:rsidP="0018659C">
      <w:pPr>
        <w:rPr>
          <w:rFonts w:ascii="Arial" w:hAnsi="Arial" w:cs="Arial"/>
          <w:b/>
          <w:sz w:val="28"/>
          <w:szCs w:val="28"/>
        </w:rPr>
      </w:pPr>
    </w:p>
    <w:p w14:paraId="3197D782" w14:textId="77777777" w:rsidR="0021266D" w:rsidRDefault="0021266D" w:rsidP="0018659C">
      <w:pPr>
        <w:rPr>
          <w:rFonts w:ascii="Arial" w:hAnsi="Arial" w:cs="Arial"/>
          <w:sz w:val="28"/>
          <w:szCs w:val="28"/>
          <w:u w:val="single"/>
        </w:rPr>
      </w:pPr>
    </w:p>
    <w:p w14:paraId="2933594A" w14:textId="77777777" w:rsidR="0021266D" w:rsidRDefault="0021266D" w:rsidP="0018659C">
      <w:pPr>
        <w:rPr>
          <w:rFonts w:ascii="Arial" w:hAnsi="Arial" w:cs="Arial"/>
          <w:sz w:val="28"/>
          <w:szCs w:val="28"/>
          <w:u w:val="single"/>
        </w:rPr>
      </w:pPr>
    </w:p>
    <w:p w14:paraId="31F5352A" w14:textId="77777777" w:rsidR="0021266D" w:rsidRDefault="0021266D" w:rsidP="0018659C">
      <w:pPr>
        <w:rPr>
          <w:rFonts w:ascii="Arial" w:hAnsi="Arial" w:cs="Arial"/>
          <w:sz w:val="28"/>
          <w:szCs w:val="28"/>
          <w:u w:val="single"/>
        </w:rPr>
      </w:pPr>
    </w:p>
    <w:p w14:paraId="27055876" w14:textId="77777777" w:rsidR="0021266D" w:rsidRDefault="0021266D" w:rsidP="0018659C">
      <w:pPr>
        <w:rPr>
          <w:rFonts w:ascii="Arial" w:hAnsi="Arial" w:cs="Arial"/>
          <w:sz w:val="28"/>
          <w:szCs w:val="28"/>
          <w:u w:val="single"/>
        </w:rPr>
      </w:pPr>
    </w:p>
    <w:p w14:paraId="131F764B" w14:textId="77777777" w:rsidR="0021266D" w:rsidRDefault="0021266D" w:rsidP="0018659C">
      <w:pPr>
        <w:rPr>
          <w:rFonts w:ascii="Arial" w:hAnsi="Arial" w:cs="Arial"/>
          <w:sz w:val="28"/>
          <w:szCs w:val="28"/>
          <w:u w:val="single"/>
        </w:rPr>
      </w:pPr>
    </w:p>
    <w:p w14:paraId="3909E367" w14:textId="77777777" w:rsidR="0021266D" w:rsidRDefault="0021266D" w:rsidP="0018659C">
      <w:pPr>
        <w:rPr>
          <w:rFonts w:ascii="Arial" w:hAnsi="Arial" w:cs="Arial"/>
          <w:sz w:val="28"/>
          <w:szCs w:val="28"/>
          <w:u w:val="single"/>
        </w:rPr>
      </w:pPr>
    </w:p>
    <w:p w14:paraId="4B65BD2F" w14:textId="77777777" w:rsidR="0021266D" w:rsidRDefault="0021266D" w:rsidP="0018659C">
      <w:pPr>
        <w:rPr>
          <w:rFonts w:ascii="Arial" w:hAnsi="Arial" w:cs="Arial"/>
          <w:sz w:val="28"/>
          <w:szCs w:val="28"/>
          <w:u w:val="single"/>
        </w:rPr>
      </w:pPr>
    </w:p>
    <w:p w14:paraId="19179AF4" w14:textId="77777777" w:rsidR="0021266D" w:rsidRDefault="0021266D" w:rsidP="0018659C">
      <w:pPr>
        <w:rPr>
          <w:rFonts w:ascii="Arial" w:hAnsi="Arial" w:cs="Arial"/>
          <w:sz w:val="28"/>
          <w:szCs w:val="28"/>
          <w:u w:val="single"/>
        </w:rPr>
      </w:pPr>
    </w:p>
    <w:p w14:paraId="39A0452D" w14:textId="77777777" w:rsidR="0021266D" w:rsidRDefault="0021266D" w:rsidP="0018659C">
      <w:pPr>
        <w:rPr>
          <w:rFonts w:ascii="Arial" w:hAnsi="Arial" w:cs="Arial"/>
          <w:sz w:val="28"/>
          <w:szCs w:val="28"/>
          <w:u w:val="single"/>
        </w:rPr>
      </w:pPr>
    </w:p>
    <w:p w14:paraId="548AB493" w14:textId="77777777" w:rsidR="0021266D" w:rsidRDefault="0021266D" w:rsidP="0018659C">
      <w:pPr>
        <w:rPr>
          <w:rFonts w:ascii="Arial" w:hAnsi="Arial" w:cs="Arial"/>
          <w:sz w:val="28"/>
          <w:szCs w:val="28"/>
          <w:u w:val="single"/>
        </w:rPr>
      </w:pPr>
    </w:p>
    <w:p w14:paraId="683E5473" w14:textId="77777777" w:rsidR="0021266D" w:rsidRDefault="0021266D" w:rsidP="0018659C">
      <w:pPr>
        <w:rPr>
          <w:rFonts w:ascii="Arial" w:hAnsi="Arial" w:cs="Arial"/>
          <w:sz w:val="28"/>
          <w:szCs w:val="28"/>
          <w:u w:val="single"/>
        </w:rPr>
      </w:pPr>
    </w:p>
    <w:p w14:paraId="3A3AB2F1" w14:textId="77777777" w:rsidR="0021266D" w:rsidRDefault="0021266D" w:rsidP="0018659C">
      <w:pPr>
        <w:rPr>
          <w:rFonts w:ascii="Arial" w:hAnsi="Arial" w:cs="Arial"/>
          <w:sz w:val="28"/>
          <w:szCs w:val="28"/>
          <w:u w:val="single"/>
        </w:rPr>
      </w:pPr>
    </w:p>
    <w:p w14:paraId="78EFA85B" w14:textId="77777777" w:rsidR="0021266D" w:rsidRDefault="0021266D" w:rsidP="0018659C">
      <w:pPr>
        <w:rPr>
          <w:rFonts w:ascii="Arial" w:hAnsi="Arial" w:cs="Arial"/>
          <w:sz w:val="28"/>
          <w:szCs w:val="28"/>
          <w:u w:val="single"/>
        </w:rPr>
      </w:pPr>
    </w:p>
    <w:p w14:paraId="1D1A9EFA" w14:textId="2158CD35" w:rsidR="0021266D" w:rsidRPr="006F7058" w:rsidRDefault="0021266D" w:rsidP="0018659C">
      <w:pPr>
        <w:rPr>
          <w:rFonts w:ascii="Arial" w:hAnsi="Arial" w:cs="Arial"/>
          <w:b/>
          <w:sz w:val="28"/>
          <w:szCs w:val="28"/>
        </w:rPr>
      </w:pPr>
    </w:p>
    <w:p w14:paraId="3E37DF38" w14:textId="130D7EEC" w:rsidR="00B57735" w:rsidRPr="00B57735" w:rsidRDefault="00B57735" w:rsidP="0018659C">
      <w:pPr>
        <w:rPr>
          <w:rFonts w:ascii="Arial" w:hAnsi="Arial" w:cs="Arial"/>
          <w:sz w:val="28"/>
          <w:szCs w:val="28"/>
          <w:u w:val="single"/>
        </w:rPr>
      </w:pPr>
      <w:r w:rsidRPr="00B57735">
        <w:rPr>
          <w:rFonts w:ascii="Arial" w:hAnsi="Arial" w:cs="Arial"/>
          <w:sz w:val="28"/>
          <w:szCs w:val="28"/>
          <w:u w:val="single"/>
        </w:rPr>
        <w:lastRenderedPageBreak/>
        <w:t>Issue</w:t>
      </w:r>
    </w:p>
    <w:p w14:paraId="007B3E31" w14:textId="79887FF4" w:rsidR="00B57735" w:rsidRDefault="00B57735" w:rsidP="0018659C">
      <w:pPr>
        <w:rPr>
          <w:rFonts w:ascii="Arial" w:hAnsi="Arial" w:cs="Arial"/>
          <w:b/>
          <w:sz w:val="28"/>
          <w:szCs w:val="28"/>
        </w:rPr>
      </w:pPr>
      <w:r>
        <w:rPr>
          <w:rFonts w:ascii="Arial" w:hAnsi="Arial" w:cs="Arial"/>
          <w:b/>
          <w:noProof/>
          <w:sz w:val="28"/>
          <w:szCs w:val="28"/>
        </w:rPr>
        <w:drawing>
          <wp:inline distT="0" distB="0" distL="0" distR="0" wp14:anchorId="0D52BCEA" wp14:editId="650935F2">
            <wp:extent cx="5740400" cy="5162369"/>
            <wp:effectExtent l="0" t="0" r="0" b="0"/>
            <wp:docPr id="12" name="Picture 12" descr="../Downloads/IMG_20112016_035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IMG_20112016_0354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561" cy="5176902"/>
                    </a:xfrm>
                    <a:prstGeom prst="rect">
                      <a:avLst/>
                    </a:prstGeom>
                    <a:noFill/>
                    <a:ln>
                      <a:noFill/>
                    </a:ln>
                  </pic:spPr>
                </pic:pic>
              </a:graphicData>
            </a:graphic>
          </wp:inline>
        </w:drawing>
      </w:r>
    </w:p>
    <w:p w14:paraId="7FFF8934" w14:textId="77777777" w:rsidR="000955CB" w:rsidRDefault="000955CB" w:rsidP="000955CB">
      <w:pPr>
        <w:rPr>
          <w:rFonts w:ascii="Arial" w:hAnsi="Arial" w:cs="Arial"/>
          <w:sz w:val="28"/>
          <w:szCs w:val="28"/>
          <w:u w:val="single"/>
        </w:rPr>
      </w:pPr>
    </w:p>
    <w:p w14:paraId="754674C4" w14:textId="77777777" w:rsidR="000955CB" w:rsidRDefault="000955CB" w:rsidP="0061097F">
      <w:pPr>
        <w:ind w:firstLine="0"/>
        <w:rPr>
          <w:rFonts w:ascii="Arial" w:hAnsi="Arial" w:cs="Arial"/>
          <w:sz w:val="28"/>
          <w:szCs w:val="28"/>
          <w:u w:val="single"/>
        </w:rPr>
      </w:pPr>
    </w:p>
    <w:p w14:paraId="232A1258" w14:textId="77777777" w:rsidR="000955CB" w:rsidRDefault="000955CB" w:rsidP="0061097F">
      <w:pPr>
        <w:ind w:firstLine="0"/>
        <w:rPr>
          <w:rFonts w:ascii="Arial" w:hAnsi="Arial" w:cs="Arial"/>
          <w:sz w:val="28"/>
          <w:szCs w:val="28"/>
          <w:u w:val="single"/>
        </w:rPr>
      </w:pPr>
    </w:p>
    <w:p w14:paraId="2D67730F" w14:textId="77777777" w:rsidR="0021266D" w:rsidRDefault="0021266D" w:rsidP="000955CB">
      <w:pPr>
        <w:rPr>
          <w:rFonts w:ascii="Arial" w:hAnsi="Arial" w:cs="Arial"/>
          <w:sz w:val="28"/>
          <w:szCs w:val="28"/>
          <w:u w:val="single"/>
        </w:rPr>
      </w:pPr>
    </w:p>
    <w:p w14:paraId="74B5E0BC" w14:textId="77777777" w:rsidR="0021266D" w:rsidRDefault="0021266D" w:rsidP="000955CB">
      <w:pPr>
        <w:rPr>
          <w:rFonts w:ascii="Arial" w:hAnsi="Arial" w:cs="Arial"/>
          <w:sz w:val="28"/>
          <w:szCs w:val="28"/>
          <w:u w:val="single"/>
        </w:rPr>
      </w:pPr>
    </w:p>
    <w:p w14:paraId="007B87C8" w14:textId="77777777" w:rsidR="0021266D" w:rsidRDefault="0021266D" w:rsidP="000955CB">
      <w:pPr>
        <w:rPr>
          <w:rFonts w:ascii="Arial" w:hAnsi="Arial" w:cs="Arial"/>
          <w:sz w:val="28"/>
          <w:szCs w:val="28"/>
          <w:u w:val="single"/>
        </w:rPr>
      </w:pPr>
    </w:p>
    <w:p w14:paraId="1E14C452" w14:textId="77777777" w:rsidR="0021266D" w:rsidRDefault="0021266D" w:rsidP="000955CB">
      <w:pPr>
        <w:rPr>
          <w:rFonts w:ascii="Arial" w:hAnsi="Arial" w:cs="Arial"/>
          <w:sz w:val="28"/>
          <w:szCs w:val="28"/>
          <w:u w:val="single"/>
        </w:rPr>
      </w:pPr>
    </w:p>
    <w:p w14:paraId="1DBC4E44" w14:textId="77777777" w:rsidR="0021266D" w:rsidRDefault="0021266D" w:rsidP="000955CB">
      <w:pPr>
        <w:rPr>
          <w:rFonts w:ascii="Arial" w:hAnsi="Arial" w:cs="Arial"/>
          <w:sz w:val="28"/>
          <w:szCs w:val="28"/>
          <w:u w:val="single"/>
        </w:rPr>
      </w:pPr>
    </w:p>
    <w:p w14:paraId="5C1348D3" w14:textId="77777777" w:rsidR="0021266D" w:rsidRDefault="0021266D" w:rsidP="000955CB">
      <w:pPr>
        <w:rPr>
          <w:rFonts w:ascii="Arial" w:hAnsi="Arial" w:cs="Arial"/>
          <w:sz w:val="28"/>
          <w:szCs w:val="28"/>
          <w:u w:val="single"/>
        </w:rPr>
      </w:pPr>
    </w:p>
    <w:p w14:paraId="6ADDBF19" w14:textId="77777777" w:rsidR="0021266D" w:rsidRDefault="0021266D" w:rsidP="000955CB">
      <w:pPr>
        <w:rPr>
          <w:rFonts w:ascii="Arial" w:hAnsi="Arial" w:cs="Arial"/>
          <w:sz w:val="28"/>
          <w:szCs w:val="28"/>
          <w:u w:val="single"/>
        </w:rPr>
      </w:pPr>
    </w:p>
    <w:p w14:paraId="57F90E94" w14:textId="77777777" w:rsidR="0021266D" w:rsidRDefault="0021266D" w:rsidP="000955CB">
      <w:pPr>
        <w:rPr>
          <w:rFonts w:ascii="Arial" w:hAnsi="Arial" w:cs="Arial"/>
          <w:sz w:val="28"/>
          <w:szCs w:val="28"/>
          <w:u w:val="single"/>
        </w:rPr>
      </w:pPr>
    </w:p>
    <w:p w14:paraId="08B11E35" w14:textId="77777777" w:rsidR="0021266D" w:rsidRDefault="0021266D" w:rsidP="000955CB">
      <w:pPr>
        <w:rPr>
          <w:rFonts w:ascii="Arial" w:hAnsi="Arial" w:cs="Arial"/>
          <w:sz w:val="28"/>
          <w:szCs w:val="28"/>
          <w:u w:val="single"/>
        </w:rPr>
      </w:pPr>
    </w:p>
    <w:p w14:paraId="0DE093F3" w14:textId="77777777" w:rsidR="0021266D" w:rsidRDefault="0021266D" w:rsidP="000955CB">
      <w:pPr>
        <w:rPr>
          <w:rFonts w:ascii="Arial" w:hAnsi="Arial" w:cs="Arial"/>
          <w:sz w:val="28"/>
          <w:szCs w:val="28"/>
          <w:u w:val="single"/>
        </w:rPr>
      </w:pPr>
    </w:p>
    <w:p w14:paraId="7B9889B2" w14:textId="77777777" w:rsidR="0021266D" w:rsidRDefault="0021266D" w:rsidP="000955CB">
      <w:pPr>
        <w:rPr>
          <w:rFonts w:ascii="Arial" w:hAnsi="Arial" w:cs="Arial"/>
          <w:sz w:val="28"/>
          <w:szCs w:val="28"/>
          <w:u w:val="single"/>
        </w:rPr>
      </w:pPr>
    </w:p>
    <w:p w14:paraId="25E76940" w14:textId="77777777" w:rsidR="0021266D" w:rsidRDefault="0021266D" w:rsidP="000955CB">
      <w:pPr>
        <w:rPr>
          <w:rFonts w:ascii="Arial" w:hAnsi="Arial" w:cs="Arial"/>
          <w:sz w:val="28"/>
          <w:szCs w:val="28"/>
          <w:u w:val="single"/>
        </w:rPr>
      </w:pPr>
    </w:p>
    <w:p w14:paraId="2B59DD9F" w14:textId="77777777" w:rsidR="0021266D" w:rsidRDefault="0021266D" w:rsidP="000955CB">
      <w:pPr>
        <w:rPr>
          <w:rFonts w:ascii="Arial" w:hAnsi="Arial" w:cs="Arial"/>
          <w:sz w:val="28"/>
          <w:szCs w:val="28"/>
          <w:u w:val="single"/>
        </w:rPr>
      </w:pPr>
    </w:p>
    <w:p w14:paraId="724CBC18" w14:textId="21D00DA9" w:rsidR="000955CB" w:rsidRDefault="000955CB" w:rsidP="000955CB">
      <w:pPr>
        <w:rPr>
          <w:rFonts w:ascii="Arial" w:hAnsi="Arial" w:cs="Arial"/>
          <w:sz w:val="28"/>
          <w:szCs w:val="28"/>
          <w:u w:val="single"/>
        </w:rPr>
      </w:pPr>
      <w:r w:rsidRPr="000955CB">
        <w:rPr>
          <w:rFonts w:ascii="Arial" w:hAnsi="Arial" w:cs="Arial"/>
          <w:sz w:val="28"/>
          <w:szCs w:val="28"/>
          <w:u w:val="single"/>
        </w:rPr>
        <w:t>Register</w:t>
      </w:r>
    </w:p>
    <w:p w14:paraId="7898BFDE" w14:textId="68CF9E79" w:rsidR="000955CB" w:rsidRDefault="000955CB" w:rsidP="000955CB">
      <w:pPr>
        <w:rPr>
          <w:rFonts w:ascii="Arial" w:hAnsi="Arial" w:cs="Arial"/>
          <w:sz w:val="28"/>
          <w:szCs w:val="28"/>
          <w:u w:val="single"/>
        </w:rPr>
      </w:pPr>
      <w:r>
        <w:rPr>
          <w:rFonts w:ascii="Arial" w:hAnsi="Arial" w:cs="Arial"/>
          <w:noProof/>
          <w:sz w:val="28"/>
          <w:szCs w:val="28"/>
          <w:u w:val="single"/>
        </w:rPr>
        <w:drawing>
          <wp:inline distT="0" distB="0" distL="0" distR="0" wp14:anchorId="4C8144E9" wp14:editId="2090A9D2">
            <wp:extent cx="5759450" cy="4872355"/>
            <wp:effectExtent l="0" t="0" r="6350" b="4445"/>
            <wp:docPr id="11" name="Picture 11" descr="Screen%20Shot%202016-11-20%20at%2003.3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11-20%20at%2003.31.1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9450" cy="4872355"/>
                    </a:xfrm>
                    <a:prstGeom prst="rect">
                      <a:avLst/>
                    </a:prstGeom>
                    <a:noFill/>
                    <a:ln>
                      <a:noFill/>
                    </a:ln>
                  </pic:spPr>
                </pic:pic>
              </a:graphicData>
            </a:graphic>
          </wp:inline>
        </w:drawing>
      </w:r>
    </w:p>
    <w:p w14:paraId="176B6F6D" w14:textId="77777777" w:rsidR="006F7058" w:rsidRDefault="006F7058" w:rsidP="000955CB">
      <w:pPr>
        <w:rPr>
          <w:rFonts w:ascii="Arial" w:hAnsi="Arial" w:cs="Arial"/>
          <w:sz w:val="28"/>
          <w:szCs w:val="28"/>
          <w:u w:val="single"/>
        </w:rPr>
      </w:pPr>
    </w:p>
    <w:p w14:paraId="1FF97164" w14:textId="77777777" w:rsidR="006F7058" w:rsidRDefault="006F7058" w:rsidP="000955CB">
      <w:pPr>
        <w:rPr>
          <w:rFonts w:ascii="Arial" w:hAnsi="Arial" w:cs="Arial"/>
          <w:sz w:val="28"/>
          <w:szCs w:val="28"/>
          <w:u w:val="single"/>
        </w:rPr>
      </w:pPr>
    </w:p>
    <w:p w14:paraId="3F7FD169" w14:textId="77777777" w:rsidR="006F7058" w:rsidRDefault="006F7058" w:rsidP="000955CB">
      <w:pPr>
        <w:rPr>
          <w:rFonts w:ascii="Arial" w:hAnsi="Arial" w:cs="Arial"/>
          <w:sz w:val="28"/>
          <w:szCs w:val="28"/>
          <w:u w:val="single"/>
        </w:rPr>
      </w:pPr>
    </w:p>
    <w:p w14:paraId="259178F2" w14:textId="77777777" w:rsidR="006F7058" w:rsidRDefault="006F7058" w:rsidP="000955CB">
      <w:pPr>
        <w:rPr>
          <w:rFonts w:ascii="Arial" w:hAnsi="Arial" w:cs="Arial"/>
          <w:sz w:val="28"/>
          <w:szCs w:val="28"/>
          <w:u w:val="single"/>
        </w:rPr>
      </w:pPr>
    </w:p>
    <w:p w14:paraId="58D9A08C" w14:textId="77777777" w:rsidR="006F7058" w:rsidRDefault="006F7058" w:rsidP="000955CB">
      <w:pPr>
        <w:rPr>
          <w:rFonts w:ascii="Arial" w:hAnsi="Arial" w:cs="Arial"/>
          <w:sz w:val="28"/>
          <w:szCs w:val="28"/>
          <w:u w:val="single"/>
        </w:rPr>
      </w:pPr>
    </w:p>
    <w:p w14:paraId="2FF10363" w14:textId="77777777" w:rsidR="006F7058" w:rsidRDefault="006F7058" w:rsidP="000955CB">
      <w:pPr>
        <w:rPr>
          <w:rFonts w:ascii="Arial" w:hAnsi="Arial" w:cs="Arial"/>
          <w:sz w:val="28"/>
          <w:szCs w:val="28"/>
          <w:u w:val="single"/>
        </w:rPr>
      </w:pPr>
    </w:p>
    <w:p w14:paraId="4C1BAF5A" w14:textId="77777777" w:rsidR="006F7058" w:rsidRDefault="006F7058" w:rsidP="000955CB">
      <w:pPr>
        <w:rPr>
          <w:rFonts w:ascii="Arial" w:hAnsi="Arial" w:cs="Arial"/>
          <w:sz w:val="28"/>
          <w:szCs w:val="28"/>
          <w:u w:val="single"/>
        </w:rPr>
      </w:pPr>
    </w:p>
    <w:p w14:paraId="5D22E6FC" w14:textId="77777777" w:rsidR="006F7058" w:rsidRDefault="006F7058" w:rsidP="000955CB">
      <w:pPr>
        <w:rPr>
          <w:rFonts w:ascii="Arial" w:hAnsi="Arial" w:cs="Arial"/>
          <w:sz w:val="28"/>
          <w:szCs w:val="28"/>
          <w:u w:val="single"/>
        </w:rPr>
      </w:pPr>
    </w:p>
    <w:p w14:paraId="1F0442D7" w14:textId="77777777" w:rsidR="006F7058" w:rsidRDefault="006F7058" w:rsidP="000955CB">
      <w:pPr>
        <w:rPr>
          <w:rFonts w:ascii="Arial" w:hAnsi="Arial" w:cs="Arial"/>
          <w:sz w:val="28"/>
          <w:szCs w:val="28"/>
          <w:u w:val="single"/>
        </w:rPr>
      </w:pPr>
    </w:p>
    <w:p w14:paraId="0184FE29" w14:textId="77777777" w:rsidR="006F7058" w:rsidRDefault="006F7058" w:rsidP="000955CB">
      <w:pPr>
        <w:rPr>
          <w:rFonts w:ascii="Arial" w:hAnsi="Arial" w:cs="Arial"/>
          <w:sz w:val="28"/>
          <w:szCs w:val="28"/>
          <w:u w:val="single"/>
        </w:rPr>
      </w:pPr>
    </w:p>
    <w:p w14:paraId="66172C61" w14:textId="77777777" w:rsidR="006F7058" w:rsidRDefault="006F7058" w:rsidP="000955CB">
      <w:pPr>
        <w:rPr>
          <w:rFonts w:ascii="Arial" w:hAnsi="Arial" w:cs="Arial"/>
          <w:sz w:val="28"/>
          <w:szCs w:val="28"/>
          <w:u w:val="single"/>
        </w:rPr>
      </w:pPr>
    </w:p>
    <w:p w14:paraId="220E7C01" w14:textId="77777777" w:rsidR="006F7058" w:rsidRDefault="006F7058" w:rsidP="000955CB">
      <w:pPr>
        <w:rPr>
          <w:rFonts w:ascii="Arial" w:hAnsi="Arial" w:cs="Arial"/>
          <w:sz w:val="28"/>
          <w:szCs w:val="28"/>
          <w:u w:val="single"/>
        </w:rPr>
      </w:pPr>
    </w:p>
    <w:p w14:paraId="20B7ED7C" w14:textId="77777777" w:rsidR="006F7058" w:rsidRDefault="006F7058" w:rsidP="000955CB">
      <w:pPr>
        <w:rPr>
          <w:rFonts w:ascii="Arial" w:hAnsi="Arial" w:cs="Arial"/>
          <w:sz w:val="28"/>
          <w:szCs w:val="28"/>
          <w:u w:val="single"/>
        </w:rPr>
      </w:pPr>
    </w:p>
    <w:p w14:paraId="4B1E6D96" w14:textId="77777777" w:rsidR="006F7058" w:rsidRDefault="006F7058" w:rsidP="000955CB">
      <w:pPr>
        <w:rPr>
          <w:rFonts w:ascii="Arial" w:hAnsi="Arial" w:cs="Arial"/>
          <w:sz w:val="28"/>
          <w:szCs w:val="28"/>
          <w:u w:val="single"/>
        </w:rPr>
      </w:pPr>
    </w:p>
    <w:p w14:paraId="5C464994" w14:textId="77777777" w:rsidR="006F7058" w:rsidRDefault="006F7058" w:rsidP="000955CB">
      <w:pPr>
        <w:rPr>
          <w:rFonts w:ascii="Arial" w:hAnsi="Arial" w:cs="Arial"/>
          <w:sz w:val="28"/>
          <w:szCs w:val="28"/>
          <w:u w:val="single"/>
        </w:rPr>
      </w:pPr>
    </w:p>
    <w:p w14:paraId="764215CB" w14:textId="66C5418B" w:rsidR="006F7058" w:rsidRDefault="006F7058" w:rsidP="000955CB">
      <w:pPr>
        <w:rPr>
          <w:rFonts w:ascii="Arial" w:hAnsi="Arial" w:cs="Arial"/>
          <w:sz w:val="28"/>
          <w:szCs w:val="28"/>
          <w:u w:val="single"/>
        </w:rPr>
      </w:pPr>
      <w:r>
        <w:rPr>
          <w:rFonts w:ascii="Arial" w:hAnsi="Arial" w:cs="Arial"/>
          <w:b/>
          <w:sz w:val="28"/>
          <w:szCs w:val="28"/>
        </w:rPr>
        <w:lastRenderedPageBreak/>
        <w:t>User Interface</w:t>
      </w:r>
    </w:p>
    <w:p w14:paraId="604B0B73" w14:textId="77777777" w:rsidR="006F7058" w:rsidRDefault="006F7058" w:rsidP="000955CB">
      <w:pPr>
        <w:rPr>
          <w:rFonts w:ascii="Arial" w:hAnsi="Arial" w:cs="Arial"/>
          <w:sz w:val="28"/>
          <w:szCs w:val="28"/>
          <w:u w:val="single"/>
        </w:rPr>
      </w:pPr>
    </w:p>
    <w:p w14:paraId="0F8199DF" w14:textId="2AB8969D" w:rsidR="006F7058" w:rsidRPr="000955CB" w:rsidRDefault="006F7058" w:rsidP="000955CB">
      <w:pPr>
        <w:rPr>
          <w:rFonts w:ascii="Arial" w:hAnsi="Arial" w:cs="Arial"/>
          <w:sz w:val="28"/>
          <w:szCs w:val="28"/>
          <w:u w:val="single"/>
        </w:rPr>
      </w:pPr>
      <w:r>
        <w:rPr>
          <w:b/>
          <w:noProof/>
        </w:rPr>
        <w:drawing>
          <wp:inline distT="0" distB="0" distL="0" distR="0" wp14:anchorId="0676E0E7" wp14:editId="466505D9">
            <wp:extent cx="4643082" cy="5927533"/>
            <wp:effectExtent l="0" t="0" r="5715" b="0"/>
            <wp:docPr id="1" name="Picture 1" descr="../Downloads/mocku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mocku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1909" cy="5964334"/>
                    </a:xfrm>
                    <a:prstGeom prst="rect">
                      <a:avLst/>
                    </a:prstGeom>
                    <a:noFill/>
                    <a:ln>
                      <a:noFill/>
                    </a:ln>
                  </pic:spPr>
                </pic:pic>
              </a:graphicData>
            </a:graphic>
          </wp:inline>
        </w:drawing>
      </w:r>
    </w:p>
    <w:p w14:paraId="027F13C6" w14:textId="3822AD81" w:rsidR="00A53563" w:rsidRDefault="00A53563" w:rsidP="00102B3E">
      <w:pPr>
        <w:rPr>
          <w:rFonts w:cs="Times New Roman"/>
          <w:b/>
          <w:szCs w:val="24"/>
        </w:rPr>
      </w:pPr>
      <w:r>
        <w:rPr>
          <w:rFonts w:cs="Times New Roman"/>
          <w:b/>
          <w:noProof/>
          <w:szCs w:val="24"/>
        </w:rPr>
        <w:lastRenderedPageBreak/>
        <w:drawing>
          <wp:inline distT="0" distB="0" distL="0" distR="0" wp14:anchorId="00FBDA11" wp14:editId="4850D860">
            <wp:extent cx="5772219" cy="7432040"/>
            <wp:effectExtent l="0" t="0" r="0" b="10160"/>
            <wp:docPr id="2" name="Picture 2" descr="../Downloads/mocku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mockup/Captur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4984" cy="7499977"/>
                    </a:xfrm>
                    <a:prstGeom prst="rect">
                      <a:avLst/>
                    </a:prstGeom>
                    <a:noFill/>
                    <a:ln>
                      <a:noFill/>
                    </a:ln>
                  </pic:spPr>
                </pic:pic>
              </a:graphicData>
            </a:graphic>
          </wp:inline>
        </w:drawing>
      </w:r>
      <w:r>
        <w:rPr>
          <w:rFonts w:cs="Times New Roman"/>
          <w:b/>
          <w:noProof/>
          <w:szCs w:val="24"/>
        </w:rPr>
        <w:lastRenderedPageBreak/>
        <w:drawing>
          <wp:inline distT="0" distB="0" distL="0" distR="0" wp14:anchorId="28E2BCB8" wp14:editId="7CCB6F86">
            <wp:extent cx="5445493" cy="7432040"/>
            <wp:effectExtent l="0" t="0" r="0" b="10160"/>
            <wp:docPr id="3" name="Picture 3" descr="../Downloads/mocku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mockup/Captur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2123" cy="7468385"/>
                    </a:xfrm>
                    <a:prstGeom prst="rect">
                      <a:avLst/>
                    </a:prstGeom>
                    <a:noFill/>
                    <a:ln>
                      <a:noFill/>
                    </a:ln>
                  </pic:spPr>
                </pic:pic>
              </a:graphicData>
            </a:graphic>
          </wp:inline>
        </w:drawing>
      </w:r>
      <w:r>
        <w:rPr>
          <w:rFonts w:cs="Times New Roman"/>
          <w:b/>
          <w:noProof/>
          <w:szCs w:val="24"/>
        </w:rPr>
        <w:lastRenderedPageBreak/>
        <w:drawing>
          <wp:inline distT="0" distB="0" distL="0" distR="0" wp14:anchorId="143BC079" wp14:editId="69035312">
            <wp:extent cx="5444160" cy="7777372"/>
            <wp:effectExtent l="0" t="0" r="0" b="0"/>
            <wp:docPr id="4" name="Picture 4" descr="../Downloads/mocku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mockup/Capture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6990" cy="7795701"/>
                    </a:xfrm>
                    <a:prstGeom prst="rect">
                      <a:avLst/>
                    </a:prstGeom>
                    <a:noFill/>
                    <a:ln>
                      <a:noFill/>
                    </a:ln>
                  </pic:spPr>
                </pic:pic>
              </a:graphicData>
            </a:graphic>
          </wp:inline>
        </w:drawing>
      </w:r>
    </w:p>
    <w:p w14:paraId="51DA68FD" w14:textId="77777777" w:rsidR="00BC3D67" w:rsidRDefault="00BC3D67" w:rsidP="00102B3E">
      <w:pPr>
        <w:rPr>
          <w:rFonts w:cs="Times New Roman"/>
          <w:b/>
          <w:szCs w:val="24"/>
        </w:rPr>
      </w:pPr>
    </w:p>
    <w:p w14:paraId="42FA9D0F" w14:textId="77777777" w:rsidR="00BC3D67" w:rsidRDefault="00BC3D67" w:rsidP="00102B3E">
      <w:pPr>
        <w:rPr>
          <w:rFonts w:cs="Times New Roman"/>
          <w:b/>
          <w:szCs w:val="24"/>
        </w:rPr>
      </w:pPr>
    </w:p>
    <w:p w14:paraId="2368188D" w14:textId="77777777" w:rsidR="00BC3D67" w:rsidRDefault="00BC3D67" w:rsidP="00102B3E">
      <w:pPr>
        <w:rPr>
          <w:rFonts w:cs="Times New Roman"/>
          <w:b/>
          <w:szCs w:val="24"/>
        </w:rPr>
      </w:pPr>
    </w:p>
    <w:p w14:paraId="6B82935D" w14:textId="77777777" w:rsidR="00BC3D67" w:rsidRDefault="00BC3D67" w:rsidP="00102B3E">
      <w:pPr>
        <w:rPr>
          <w:rFonts w:cs="Times New Roman"/>
          <w:b/>
          <w:szCs w:val="24"/>
        </w:rPr>
      </w:pPr>
    </w:p>
    <w:p w14:paraId="0B5C5531" w14:textId="77777777" w:rsidR="00BC3D67" w:rsidRDefault="00BC3D67" w:rsidP="00102B3E">
      <w:pPr>
        <w:rPr>
          <w:rFonts w:cs="Times New Roman"/>
          <w:b/>
          <w:szCs w:val="24"/>
        </w:rPr>
      </w:pPr>
    </w:p>
    <w:p w14:paraId="60967BB7" w14:textId="77777777" w:rsidR="00BC3D67" w:rsidRPr="00380CCD" w:rsidRDefault="00BC3D67" w:rsidP="00290585">
      <w:pPr>
        <w:ind w:firstLine="0"/>
        <w:rPr>
          <w:rFonts w:cs="Times New Roman"/>
          <w:b/>
          <w:szCs w:val="24"/>
        </w:rPr>
      </w:pPr>
    </w:p>
    <w:p w14:paraId="34A9657F" w14:textId="59C83209" w:rsidR="00944804" w:rsidRPr="00A53563" w:rsidRDefault="0081755C" w:rsidP="00BC3D67">
      <w:pPr>
        <w:pStyle w:val="Balk1"/>
      </w:pPr>
      <w:bookmarkStart w:id="24" w:name="_Toc431983077"/>
      <w:r w:rsidRPr="00A53563">
        <w:lastRenderedPageBreak/>
        <w:t>Glossary</w:t>
      </w:r>
      <w:bookmarkEnd w:id="24"/>
    </w:p>
    <w:p w14:paraId="17D73BF3" w14:textId="7587F6CD" w:rsidR="00944804" w:rsidRDefault="00944804" w:rsidP="006D3D34">
      <w:pPr>
        <w:spacing w:line="360" w:lineRule="auto"/>
        <w:rPr>
          <w:rFonts w:ascii="Arial" w:hAnsi="Arial" w:cs="Arial"/>
          <w:sz w:val="28"/>
          <w:szCs w:val="28"/>
        </w:rPr>
      </w:pPr>
      <w:r w:rsidRPr="00A53563">
        <w:rPr>
          <w:rFonts w:ascii="Arial" w:hAnsi="Arial" w:cs="Arial"/>
          <w:b/>
          <w:sz w:val="28"/>
          <w:szCs w:val="28"/>
        </w:rPr>
        <w:t>Customer</w:t>
      </w:r>
      <w:r w:rsidRPr="00A53563">
        <w:rPr>
          <w:rFonts w:ascii="Arial" w:hAnsi="Arial" w:cs="Arial"/>
          <w:sz w:val="28"/>
          <w:szCs w:val="28"/>
        </w:rPr>
        <w:t>:  A customer can be a host or a renter according to her/his choice.</w:t>
      </w:r>
    </w:p>
    <w:p w14:paraId="3824DA01" w14:textId="77777777" w:rsidR="006D3D34" w:rsidRPr="00A53563" w:rsidRDefault="006D3D34" w:rsidP="006D3D34">
      <w:pPr>
        <w:spacing w:line="360" w:lineRule="auto"/>
        <w:rPr>
          <w:rFonts w:ascii="Arial" w:hAnsi="Arial" w:cs="Arial"/>
          <w:sz w:val="28"/>
          <w:szCs w:val="28"/>
        </w:rPr>
      </w:pPr>
    </w:p>
    <w:p w14:paraId="385B2259" w14:textId="7C140391" w:rsidR="00944804" w:rsidRDefault="00944804" w:rsidP="006D3D34">
      <w:pPr>
        <w:spacing w:line="360" w:lineRule="auto"/>
        <w:rPr>
          <w:rFonts w:ascii="Arial" w:hAnsi="Arial" w:cs="Arial"/>
          <w:sz w:val="28"/>
          <w:szCs w:val="28"/>
        </w:rPr>
      </w:pPr>
      <w:r w:rsidRPr="00A53563">
        <w:rPr>
          <w:rFonts w:ascii="Arial" w:hAnsi="Arial" w:cs="Arial"/>
          <w:b/>
          <w:sz w:val="28"/>
          <w:szCs w:val="28"/>
        </w:rPr>
        <w:t>Host</w:t>
      </w:r>
      <w:r w:rsidRPr="00A53563">
        <w:rPr>
          <w:rFonts w:ascii="Arial" w:hAnsi="Arial" w:cs="Arial"/>
          <w:sz w:val="28"/>
          <w:szCs w:val="28"/>
        </w:rPr>
        <w:t>: A host adds own flat to the system.</w:t>
      </w:r>
    </w:p>
    <w:p w14:paraId="2D0F1EFF" w14:textId="77777777" w:rsidR="006D3D34" w:rsidRPr="00A53563" w:rsidRDefault="006D3D34" w:rsidP="006D3D34">
      <w:pPr>
        <w:spacing w:line="360" w:lineRule="auto"/>
        <w:rPr>
          <w:rFonts w:ascii="Arial" w:hAnsi="Arial" w:cs="Arial"/>
          <w:sz w:val="28"/>
          <w:szCs w:val="28"/>
        </w:rPr>
      </w:pPr>
    </w:p>
    <w:p w14:paraId="1C005110" w14:textId="26D9BD80" w:rsidR="00944804" w:rsidRDefault="00944804" w:rsidP="006D3D34">
      <w:pPr>
        <w:spacing w:line="360" w:lineRule="auto"/>
        <w:rPr>
          <w:rFonts w:ascii="Arial" w:hAnsi="Arial" w:cs="Arial"/>
          <w:sz w:val="28"/>
          <w:szCs w:val="28"/>
        </w:rPr>
      </w:pPr>
      <w:r w:rsidRPr="00A53563">
        <w:rPr>
          <w:rFonts w:ascii="Arial" w:hAnsi="Arial" w:cs="Arial"/>
          <w:b/>
          <w:sz w:val="28"/>
          <w:szCs w:val="28"/>
        </w:rPr>
        <w:t>Renter</w:t>
      </w:r>
      <w:r w:rsidRPr="00A53563">
        <w:rPr>
          <w:rFonts w:ascii="Arial" w:hAnsi="Arial" w:cs="Arial"/>
          <w:sz w:val="28"/>
          <w:szCs w:val="28"/>
        </w:rPr>
        <w:t>: A renter rents host’s flat which is in the system.</w:t>
      </w:r>
    </w:p>
    <w:p w14:paraId="38A1AA4D" w14:textId="77777777" w:rsidR="006D3D34" w:rsidRPr="00A53563" w:rsidRDefault="006D3D34" w:rsidP="006D3D34">
      <w:pPr>
        <w:spacing w:line="360" w:lineRule="auto"/>
        <w:rPr>
          <w:rFonts w:ascii="Arial" w:hAnsi="Arial" w:cs="Arial"/>
          <w:sz w:val="28"/>
          <w:szCs w:val="28"/>
        </w:rPr>
      </w:pPr>
    </w:p>
    <w:p w14:paraId="126B4425" w14:textId="77DED124" w:rsidR="00944804" w:rsidRDefault="00944804" w:rsidP="006D3D34">
      <w:pPr>
        <w:spacing w:line="360" w:lineRule="auto"/>
        <w:rPr>
          <w:rFonts w:ascii="Arial" w:hAnsi="Arial" w:cs="Arial"/>
          <w:sz w:val="28"/>
          <w:szCs w:val="28"/>
        </w:rPr>
      </w:pPr>
      <w:r w:rsidRPr="00A53563">
        <w:rPr>
          <w:rFonts w:ascii="Arial" w:hAnsi="Arial" w:cs="Arial"/>
          <w:b/>
          <w:sz w:val="28"/>
          <w:szCs w:val="28"/>
        </w:rPr>
        <w:t>SysAdmin</w:t>
      </w:r>
      <w:r w:rsidRPr="00A53563">
        <w:rPr>
          <w:rFonts w:ascii="Arial" w:hAnsi="Arial" w:cs="Arial"/>
          <w:sz w:val="28"/>
          <w:szCs w:val="28"/>
        </w:rPr>
        <w:t>: A sysAdmin solves technical problems, bans a customer and check all case of promotion.</w:t>
      </w:r>
    </w:p>
    <w:p w14:paraId="3A0A4FBC" w14:textId="77777777" w:rsidR="006D3D34" w:rsidRPr="00A53563" w:rsidRDefault="006D3D34" w:rsidP="006D3D34">
      <w:pPr>
        <w:spacing w:line="360" w:lineRule="auto"/>
        <w:rPr>
          <w:rFonts w:ascii="Arial" w:hAnsi="Arial" w:cs="Arial"/>
          <w:sz w:val="28"/>
          <w:szCs w:val="28"/>
        </w:rPr>
      </w:pPr>
    </w:p>
    <w:p w14:paraId="3822043A" w14:textId="0137BA50" w:rsidR="00944804" w:rsidRPr="00A53563" w:rsidRDefault="00944804" w:rsidP="00A53563">
      <w:pPr>
        <w:spacing w:line="360" w:lineRule="auto"/>
        <w:rPr>
          <w:rFonts w:ascii="Arial" w:hAnsi="Arial" w:cs="Arial"/>
          <w:sz w:val="28"/>
          <w:szCs w:val="28"/>
        </w:rPr>
      </w:pPr>
      <w:r w:rsidRPr="00A53563">
        <w:rPr>
          <w:rFonts w:ascii="Arial" w:hAnsi="Arial" w:cs="Arial"/>
          <w:b/>
          <w:sz w:val="28"/>
          <w:szCs w:val="28"/>
        </w:rPr>
        <w:t xml:space="preserve">Use Promotion: </w:t>
      </w:r>
      <w:r w:rsidRPr="00A53563">
        <w:rPr>
          <w:rFonts w:ascii="Arial" w:hAnsi="Arial" w:cs="Arial"/>
          <w:sz w:val="28"/>
          <w:szCs w:val="28"/>
        </w:rPr>
        <w:t>It is an advantage</w:t>
      </w:r>
      <w:r w:rsidRPr="00A53563">
        <w:rPr>
          <w:rFonts w:ascii="Arial" w:hAnsi="Arial" w:cs="Arial"/>
          <w:b/>
          <w:sz w:val="28"/>
          <w:szCs w:val="28"/>
        </w:rPr>
        <w:t xml:space="preserve"> </w:t>
      </w:r>
      <w:r w:rsidRPr="00A53563">
        <w:rPr>
          <w:rFonts w:ascii="Arial" w:hAnsi="Arial" w:cs="Arial"/>
          <w:sz w:val="28"/>
          <w:szCs w:val="28"/>
        </w:rPr>
        <w:t>which is given by sysAdmin to renter. A renter has a promotion pays less money for a flat.</w:t>
      </w:r>
    </w:p>
    <w:p w14:paraId="4EB25321" w14:textId="77777777" w:rsidR="00944804" w:rsidRPr="00A53563" w:rsidRDefault="00944804" w:rsidP="00A53563">
      <w:pPr>
        <w:spacing w:line="360" w:lineRule="auto"/>
        <w:ind w:firstLine="0"/>
        <w:rPr>
          <w:rFonts w:ascii="Arial" w:hAnsi="Arial" w:cs="Arial"/>
          <w:sz w:val="28"/>
          <w:szCs w:val="28"/>
        </w:rPr>
      </w:pPr>
    </w:p>
    <w:p w14:paraId="5E2ECBF3" w14:textId="0BF76C19" w:rsidR="00944804" w:rsidRDefault="00944804" w:rsidP="006D3D34">
      <w:pPr>
        <w:spacing w:line="360" w:lineRule="auto"/>
        <w:rPr>
          <w:rFonts w:ascii="Arial" w:hAnsi="Arial" w:cs="Arial"/>
          <w:sz w:val="28"/>
          <w:szCs w:val="28"/>
        </w:rPr>
      </w:pPr>
      <w:r w:rsidRPr="00A53563">
        <w:rPr>
          <w:rFonts w:ascii="Arial" w:hAnsi="Arial" w:cs="Arial"/>
          <w:b/>
          <w:sz w:val="28"/>
          <w:szCs w:val="28"/>
        </w:rPr>
        <w:t>Rating</w:t>
      </w:r>
      <w:r w:rsidRPr="00A53563">
        <w:rPr>
          <w:rFonts w:ascii="Arial" w:hAnsi="Arial" w:cs="Arial"/>
          <w:sz w:val="28"/>
          <w:szCs w:val="28"/>
        </w:rPr>
        <w:t>: There are two ratings type in this system; given by host or renter about their ideas each other, given for a flat. (For example: 5 stars (excellent),4 stars (very good),3 stars(good), 2 stars (not good</w:t>
      </w:r>
      <w:r w:rsidR="004E5D61" w:rsidRPr="00A53563">
        <w:rPr>
          <w:rFonts w:ascii="Arial" w:hAnsi="Arial" w:cs="Arial"/>
          <w:sz w:val="28"/>
          <w:szCs w:val="28"/>
        </w:rPr>
        <w:t>),</w:t>
      </w:r>
      <w:r w:rsidR="00AB7FE3">
        <w:rPr>
          <w:rFonts w:ascii="Arial" w:hAnsi="Arial" w:cs="Arial"/>
          <w:sz w:val="28"/>
          <w:szCs w:val="28"/>
        </w:rPr>
        <w:t xml:space="preserve"> </w:t>
      </w:r>
      <w:r w:rsidRPr="00A53563">
        <w:rPr>
          <w:rFonts w:ascii="Arial" w:hAnsi="Arial" w:cs="Arial"/>
          <w:sz w:val="28"/>
          <w:szCs w:val="28"/>
        </w:rPr>
        <w:t>1 star(bad</w:t>
      </w:r>
      <w:r w:rsidR="004E5D61" w:rsidRPr="00A53563">
        <w:rPr>
          <w:rFonts w:ascii="Arial" w:hAnsi="Arial" w:cs="Arial"/>
          <w:sz w:val="28"/>
          <w:szCs w:val="28"/>
        </w:rPr>
        <w:t>))</w:t>
      </w:r>
      <w:r w:rsidRPr="00A53563">
        <w:rPr>
          <w:rFonts w:ascii="Arial" w:hAnsi="Arial" w:cs="Arial"/>
          <w:sz w:val="28"/>
          <w:szCs w:val="28"/>
        </w:rPr>
        <w:t>.</w:t>
      </w:r>
    </w:p>
    <w:p w14:paraId="78CC2922" w14:textId="77777777" w:rsidR="006D3D34" w:rsidRPr="00A53563" w:rsidRDefault="006D3D34" w:rsidP="006D3D34">
      <w:pPr>
        <w:spacing w:line="360" w:lineRule="auto"/>
        <w:rPr>
          <w:rFonts w:ascii="Arial" w:hAnsi="Arial" w:cs="Arial"/>
          <w:sz w:val="28"/>
          <w:szCs w:val="28"/>
        </w:rPr>
      </w:pPr>
    </w:p>
    <w:p w14:paraId="445314F3" w14:textId="51DDEB71" w:rsidR="00944804" w:rsidRPr="00A53563" w:rsidRDefault="00944804" w:rsidP="00A53563">
      <w:pPr>
        <w:spacing w:line="360" w:lineRule="auto"/>
        <w:rPr>
          <w:rFonts w:ascii="Arial" w:hAnsi="Arial" w:cs="Arial"/>
          <w:b/>
          <w:sz w:val="28"/>
          <w:szCs w:val="28"/>
        </w:rPr>
      </w:pPr>
      <w:r w:rsidRPr="00A53563">
        <w:rPr>
          <w:rFonts w:ascii="Arial" w:hAnsi="Arial" w:cs="Arial"/>
          <w:b/>
          <w:sz w:val="28"/>
          <w:szCs w:val="28"/>
        </w:rPr>
        <w:t xml:space="preserve">Reserve Flat: </w:t>
      </w:r>
      <w:r w:rsidRPr="00A53563">
        <w:rPr>
          <w:rFonts w:ascii="Arial" w:hAnsi="Arial" w:cs="Arial"/>
          <w:sz w:val="28"/>
          <w:szCs w:val="28"/>
        </w:rPr>
        <w:t>This action is realizing by renter. This is also a request which must accept or decline from host within a certain time</w:t>
      </w:r>
      <w:r w:rsidRPr="00A53563">
        <w:rPr>
          <w:rFonts w:ascii="Arial" w:hAnsi="Arial" w:cs="Arial"/>
          <w:b/>
          <w:sz w:val="28"/>
          <w:szCs w:val="28"/>
        </w:rPr>
        <w:t>.</w:t>
      </w:r>
    </w:p>
    <w:p w14:paraId="33279768" w14:textId="77777777" w:rsidR="00944804" w:rsidRPr="00A53563" w:rsidRDefault="00944804" w:rsidP="00A53563">
      <w:pPr>
        <w:spacing w:line="360" w:lineRule="auto"/>
        <w:ind w:firstLine="0"/>
        <w:rPr>
          <w:rFonts w:ascii="Arial" w:hAnsi="Arial" w:cs="Arial"/>
          <w:b/>
          <w:sz w:val="28"/>
          <w:szCs w:val="28"/>
        </w:rPr>
      </w:pPr>
    </w:p>
    <w:p w14:paraId="10E84B73" w14:textId="742B2043" w:rsidR="00944804" w:rsidRPr="00A53563" w:rsidRDefault="00944804" w:rsidP="00A53563">
      <w:pPr>
        <w:spacing w:line="360" w:lineRule="auto"/>
        <w:rPr>
          <w:rFonts w:ascii="Arial" w:hAnsi="Arial" w:cs="Arial"/>
          <w:sz w:val="28"/>
          <w:szCs w:val="28"/>
        </w:rPr>
      </w:pPr>
      <w:r w:rsidRPr="00A53563">
        <w:rPr>
          <w:rFonts w:ascii="Arial" w:hAnsi="Arial" w:cs="Arial"/>
          <w:b/>
          <w:sz w:val="28"/>
          <w:szCs w:val="28"/>
        </w:rPr>
        <w:t xml:space="preserve">Make Payment: </w:t>
      </w:r>
      <w:r w:rsidRPr="00A53563">
        <w:rPr>
          <w:rFonts w:ascii="Arial" w:hAnsi="Arial" w:cs="Arial"/>
          <w:sz w:val="28"/>
          <w:szCs w:val="28"/>
        </w:rPr>
        <w:t>This action is realizing by renter agaisnt host’s flat to use various type of payment such as credit card, debit card.</w:t>
      </w:r>
    </w:p>
    <w:p w14:paraId="1FF61383" w14:textId="77777777" w:rsidR="00944804" w:rsidRPr="00A53563" w:rsidRDefault="00944804" w:rsidP="00A53563">
      <w:pPr>
        <w:spacing w:line="360" w:lineRule="auto"/>
        <w:ind w:firstLine="0"/>
        <w:rPr>
          <w:rFonts w:ascii="Arial" w:hAnsi="Arial" w:cs="Arial"/>
          <w:sz w:val="28"/>
          <w:szCs w:val="28"/>
        </w:rPr>
      </w:pPr>
    </w:p>
    <w:p w14:paraId="4EACAE2D" w14:textId="0710E948" w:rsidR="00944804" w:rsidRDefault="00944804" w:rsidP="00A53563">
      <w:pPr>
        <w:spacing w:line="360" w:lineRule="auto"/>
        <w:rPr>
          <w:rFonts w:ascii="Arial" w:hAnsi="Arial" w:cs="Arial"/>
          <w:sz w:val="28"/>
          <w:szCs w:val="28"/>
        </w:rPr>
      </w:pPr>
      <w:r w:rsidRPr="00A53563">
        <w:rPr>
          <w:rFonts w:ascii="Arial" w:hAnsi="Arial" w:cs="Arial"/>
          <w:b/>
          <w:sz w:val="28"/>
          <w:szCs w:val="28"/>
        </w:rPr>
        <w:t>Withdraw Balance:</w:t>
      </w:r>
      <w:r w:rsidRPr="00A53563">
        <w:rPr>
          <w:rFonts w:ascii="Arial" w:hAnsi="Arial" w:cs="Arial"/>
          <w:sz w:val="28"/>
          <w:szCs w:val="28"/>
        </w:rPr>
        <w:t xml:space="preserve"> It is transferred money from a renter to a host. </w:t>
      </w:r>
    </w:p>
    <w:p w14:paraId="4B52F636" w14:textId="77777777" w:rsidR="006D3D34" w:rsidRPr="00A53563" w:rsidRDefault="006D3D34" w:rsidP="00A53563">
      <w:pPr>
        <w:spacing w:line="360" w:lineRule="auto"/>
        <w:rPr>
          <w:rFonts w:ascii="Arial" w:hAnsi="Arial" w:cs="Arial"/>
          <w:sz w:val="28"/>
          <w:szCs w:val="28"/>
        </w:rPr>
      </w:pPr>
    </w:p>
    <w:p w14:paraId="795FF5B0" w14:textId="2E8FC0A7" w:rsidR="00944804" w:rsidRDefault="00944804" w:rsidP="00A53563">
      <w:pPr>
        <w:spacing w:line="360" w:lineRule="auto"/>
        <w:rPr>
          <w:rFonts w:ascii="Arial" w:hAnsi="Arial" w:cs="Arial"/>
          <w:sz w:val="28"/>
          <w:szCs w:val="28"/>
        </w:rPr>
      </w:pPr>
      <w:r w:rsidRPr="00A53563">
        <w:rPr>
          <w:rFonts w:ascii="Arial" w:hAnsi="Arial" w:cs="Arial"/>
          <w:b/>
          <w:sz w:val="28"/>
          <w:szCs w:val="28"/>
        </w:rPr>
        <w:lastRenderedPageBreak/>
        <w:t xml:space="preserve">Search Flat: </w:t>
      </w:r>
      <w:r w:rsidRPr="00A53563">
        <w:rPr>
          <w:rFonts w:ascii="Arial" w:hAnsi="Arial" w:cs="Arial"/>
          <w:sz w:val="28"/>
          <w:szCs w:val="28"/>
        </w:rPr>
        <w:t xml:space="preserve"> Without a registeration or a login a customer which enters this system searches flat by a city, population, location, address, date.</w:t>
      </w:r>
    </w:p>
    <w:p w14:paraId="5BDEA29B" w14:textId="77777777" w:rsidR="00A53563" w:rsidRPr="00A53563" w:rsidRDefault="00A53563" w:rsidP="00A53563">
      <w:pPr>
        <w:spacing w:line="360" w:lineRule="auto"/>
        <w:rPr>
          <w:rFonts w:ascii="Arial" w:hAnsi="Arial" w:cs="Arial"/>
          <w:sz w:val="28"/>
          <w:szCs w:val="28"/>
        </w:rPr>
      </w:pPr>
    </w:p>
    <w:p w14:paraId="716165DC" w14:textId="2546A454" w:rsidR="00944804" w:rsidRPr="00A53563" w:rsidRDefault="00944804" w:rsidP="00A53563">
      <w:pPr>
        <w:spacing w:line="360" w:lineRule="auto"/>
        <w:rPr>
          <w:rFonts w:ascii="Arial" w:hAnsi="Arial" w:cs="Arial"/>
          <w:sz w:val="28"/>
          <w:szCs w:val="28"/>
        </w:rPr>
      </w:pPr>
      <w:r w:rsidRPr="00A53563">
        <w:rPr>
          <w:rFonts w:ascii="Arial" w:hAnsi="Arial" w:cs="Arial"/>
          <w:b/>
          <w:sz w:val="28"/>
          <w:szCs w:val="28"/>
        </w:rPr>
        <w:t>List Flat:</w:t>
      </w:r>
      <w:r w:rsidRPr="00A53563">
        <w:rPr>
          <w:rFonts w:ascii="Arial" w:hAnsi="Arial" w:cs="Arial"/>
          <w:sz w:val="28"/>
          <w:szCs w:val="28"/>
        </w:rPr>
        <w:t xml:space="preserve">  Without a registeration or a login a customer which enters this system list flat by price, roomtype, location, address, date etc.</w:t>
      </w:r>
    </w:p>
    <w:p w14:paraId="0DFBB1BC" w14:textId="77777777" w:rsidR="00944804" w:rsidRPr="00A53563" w:rsidRDefault="00944804" w:rsidP="00A53563">
      <w:pPr>
        <w:spacing w:line="360" w:lineRule="auto"/>
        <w:ind w:firstLine="0"/>
        <w:rPr>
          <w:rFonts w:ascii="Arial" w:hAnsi="Arial" w:cs="Arial"/>
          <w:sz w:val="28"/>
          <w:szCs w:val="28"/>
        </w:rPr>
      </w:pPr>
    </w:p>
    <w:p w14:paraId="0BDE23A3" w14:textId="00D86932" w:rsidR="00944804" w:rsidRPr="00A53563" w:rsidRDefault="00944804" w:rsidP="00A53563">
      <w:pPr>
        <w:spacing w:line="360" w:lineRule="auto"/>
        <w:rPr>
          <w:rFonts w:ascii="Arial" w:hAnsi="Arial" w:cs="Arial"/>
          <w:sz w:val="28"/>
          <w:szCs w:val="28"/>
        </w:rPr>
      </w:pPr>
      <w:r w:rsidRPr="00A53563">
        <w:rPr>
          <w:rFonts w:ascii="Arial" w:hAnsi="Arial" w:cs="Arial"/>
          <w:b/>
          <w:sz w:val="28"/>
          <w:szCs w:val="28"/>
        </w:rPr>
        <w:t xml:space="preserve">Open Issue:  </w:t>
      </w:r>
      <w:r w:rsidRPr="00A53563">
        <w:rPr>
          <w:rFonts w:ascii="Arial" w:hAnsi="Arial" w:cs="Arial"/>
          <w:sz w:val="28"/>
          <w:szCs w:val="28"/>
        </w:rPr>
        <w:t>An issue which contains a complain with an explaination to the sysAdmin.The complain may contains about a flat or a customer.</w:t>
      </w:r>
    </w:p>
    <w:p w14:paraId="415292BB" w14:textId="77777777" w:rsidR="00944804" w:rsidRPr="00A53563" w:rsidRDefault="00944804" w:rsidP="00A53563">
      <w:pPr>
        <w:spacing w:line="360" w:lineRule="auto"/>
        <w:ind w:firstLine="0"/>
        <w:rPr>
          <w:rFonts w:ascii="Arial" w:hAnsi="Arial" w:cs="Arial"/>
          <w:b/>
          <w:sz w:val="28"/>
          <w:szCs w:val="28"/>
        </w:rPr>
      </w:pPr>
    </w:p>
    <w:p w14:paraId="17D3E355" w14:textId="2EEABEA7" w:rsidR="00944804" w:rsidRPr="00A53563" w:rsidRDefault="00944804" w:rsidP="00A53563">
      <w:pPr>
        <w:spacing w:line="360" w:lineRule="auto"/>
        <w:rPr>
          <w:rFonts w:ascii="Arial" w:hAnsi="Arial" w:cs="Arial"/>
          <w:b/>
          <w:sz w:val="28"/>
          <w:szCs w:val="28"/>
        </w:rPr>
      </w:pPr>
      <w:r w:rsidRPr="00A53563">
        <w:rPr>
          <w:rFonts w:ascii="Arial" w:hAnsi="Arial" w:cs="Arial"/>
          <w:b/>
          <w:sz w:val="28"/>
          <w:szCs w:val="28"/>
        </w:rPr>
        <w:t xml:space="preserve">Apply Filter: </w:t>
      </w:r>
      <w:r w:rsidRPr="00A53563">
        <w:rPr>
          <w:rFonts w:ascii="Arial" w:hAnsi="Arial" w:cs="Arial"/>
          <w:sz w:val="28"/>
          <w:szCs w:val="28"/>
        </w:rPr>
        <w:t>Without a registeration or a login a customer may apply search a flat by some criteria such as; price, roomtype etc.</w:t>
      </w:r>
    </w:p>
    <w:p w14:paraId="36828B08" w14:textId="77777777" w:rsidR="00944804" w:rsidRPr="00A53563" w:rsidRDefault="00944804" w:rsidP="006D3D34">
      <w:pPr>
        <w:spacing w:line="360" w:lineRule="auto"/>
        <w:ind w:firstLine="0"/>
        <w:rPr>
          <w:rFonts w:ascii="Arial" w:hAnsi="Arial" w:cs="Arial"/>
          <w:b/>
          <w:sz w:val="28"/>
          <w:szCs w:val="28"/>
        </w:rPr>
      </w:pPr>
    </w:p>
    <w:p w14:paraId="491C799D" w14:textId="70035B97" w:rsidR="00944804" w:rsidRDefault="00944804" w:rsidP="00A53563">
      <w:pPr>
        <w:spacing w:line="360" w:lineRule="auto"/>
        <w:rPr>
          <w:rFonts w:ascii="Arial" w:hAnsi="Arial" w:cs="Arial"/>
          <w:sz w:val="28"/>
          <w:szCs w:val="28"/>
        </w:rPr>
      </w:pPr>
      <w:r w:rsidRPr="00A53563">
        <w:rPr>
          <w:rFonts w:ascii="Arial" w:hAnsi="Arial" w:cs="Arial"/>
          <w:b/>
          <w:sz w:val="28"/>
          <w:szCs w:val="28"/>
        </w:rPr>
        <w:t xml:space="preserve">Report Customer Issue: </w:t>
      </w:r>
      <w:r w:rsidRPr="00A53563">
        <w:rPr>
          <w:rFonts w:ascii="Arial" w:hAnsi="Arial" w:cs="Arial"/>
          <w:sz w:val="28"/>
          <w:szCs w:val="28"/>
        </w:rPr>
        <w:t>An negative topics or comment is entered by customer. It solves by sysAdmin.</w:t>
      </w:r>
    </w:p>
    <w:p w14:paraId="152D67BF" w14:textId="77777777" w:rsidR="004E5D61" w:rsidRDefault="004E5D61" w:rsidP="00A53563">
      <w:pPr>
        <w:spacing w:line="360" w:lineRule="auto"/>
        <w:rPr>
          <w:rFonts w:ascii="Arial" w:hAnsi="Arial" w:cs="Arial"/>
          <w:sz w:val="28"/>
          <w:szCs w:val="28"/>
        </w:rPr>
      </w:pPr>
    </w:p>
    <w:p w14:paraId="09F1C67C" w14:textId="26E1AD71" w:rsidR="004E5D61" w:rsidRDefault="004E5D61" w:rsidP="00A53563">
      <w:pPr>
        <w:spacing w:line="360" w:lineRule="auto"/>
        <w:rPr>
          <w:rFonts w:ascii="Arial" w:hAnsi="Arial" w:cs="Arial"/>
          <w:sz w:val="28"/>
          <w:szCs w:val="28"/>
        </w:rPr>
      </w:pPr>
      <w:r w:rsidRPr="004E5D61">
        <w:rPr>
          <w:rFonts w:ascii="Arial" w:hAnsi="Arial" w:cs="Arial"/>
          <w:b/>
          <w:sz w:val="28"/>
          <w:szCs w:val="28"/>
        </w:rPr>
        <w:t>Select Payment Method:</w:t>
      </w:r>
      <w:r>
        <w:rPr>
          <w:rFonts w:ascii="Arial" w:hAnsi="Arial" w:cs="Arial"/>
          <w:sz w:val="28"/>
          <w:szCs w:val="28"/>
        </w:rPr>
        <w:t xml:space="preserve"> Choose payment method such as credit card, debit card.</w:t>
      </w:r>
    </w:p>
    <w:p w14:paraId="3AC78BC9" w14:textId="77777777" w:rsidR="004E5D61" w:rsidRDefault="004E5D61" w:rsidP="00A53563">
      <w:pPr>
        <w:spacing w:line="360" w:lineRule="auto"/>
        <w:rPr>
          <w:rFonts w:ascii="Arial" w:hAnsi="Arial" w:cs="Arial"/>
          <w:sz w:val="28"/>
          <w:szCs w:val="28"/>
        </w:rPr>
      </w:pPr>
    </w:p>
    <w:p w14:paraId="38A9A03C" w14:textId="18472EBC" w:rsidR="004E5D61" w:rsidRPr="00290585" w:rsidRDefault="004E5D61" w:rsidP="00A53563">
      <w:pPr>
        <w:spacing w:line="360" w:lineRule="auto"/>
        <w:rPr>
          <w:rFonts w:ascii="Arial" w:hAnsi="Arial" w:cs="Arial"/>
          <w:sz w:val="28"/>
          <w:szCs w:val="28"/>
        </w:rPr>
      </w:pPr>
      <w:r w:rsidRPr="004E5D61">
        <w:rPr>
          <w:rFonts w:ascii="Arial" w:hAnsi="Arial" w:cs="Arial"/>
          <w:b/>
          <w:sz w:val="28"/>
          <w:szCs w:val="28"/>
        </w:rPr>
        <w:t>Ban Customer:</w:t>
      </w:r>
      <w:r>
        <w:rPr>
          <w:rFonts w:ascii="Arial" w:hAnsi="Arial" w:cs="Arial"/>
          <w:b/>
          <w:sz w:val="28"/>
          <w:szCs w:val="28"/>
        </w:rPr>
        <w:t xml:space="preserve"> </w:t>
      </w:r>
      <w:r w:rsidR="00290585" w:rsidRPr="00290585">
        <w:rPr>
          <w:rFonts w:ascii="Arial" w:hAnsi="Arial" w:cs="Arial"/>
          <w:sz w:val="28"/>
          <w:szCs w:val="28"/>
        </w:rPr>
        <w:t>May system admin ban customers who complain another use in issue report within closing the issue.</w:t>
      </w:r>
    </w:p>
    <w:p w14:paraId="144A7FA7" w14:textId="77777777" w:rsidR="004E5D61" w:rsidRPr="00290585" w:rsidRDefault="004E5D61" w:rsidP="00A53563">
      <w:pPr>
        <w:spacing w:line="360" w:lineRule="auto"/>
        <w:rPr>
          <w:rFonts w:ascii="Arial" w:hAnsi="Arial" w:cs="Arial"/>
          <w:b/>
          <w:sz w:val="28"/>
          <w:szCs w:val="28"/>
        </w:rPr>
      </w:pPr>
    </w:p>
    <w:p w14:paraId="5E74FA8E" w14:textId="5BFF0A05" w:rsidR="004E5D61" w:rsidRPr="00290585" w:rsidRDefault="004E5D61" w:rsidP="00A53563">
      <w:pPr>
        <w:spacing w:line="360" w:lineRule="auto"/>
        <w:rPr>
          <w:rFonts w:ascii="Arial" w:hAnsi="Arial" w:cs="Arial"/>
          <w:sz w:val="28"/>
          <w:szCs w:val="28"/>
        </w:rPr>
      </w:pPr>
      <w:r w:rsidRPr="00290585">
        <w:rPr>
          <w:rFonts w:ascii="Arial" w:hAnsi="Arial" w:cs="Arial"/>
          <w:b/>
          <w:sz w:val="28"/>
          <w:szCs w:val="28"/>
        </w:rPr>
        <w:t>Display Flat Profil:</w:t>
      </w:r>
      <w:r w:rsidR="00290585">
        <w:rPr>
          <w:rFonts w:ascii="Arial" w:hAnsi="Arial" w:cs="Arial"/>
          <w:sz w:val="28"/>
          <w:szCs w:val="28"/>
        </w:rPr>
        <w:t xml:space="preserve"> </w:t>
      </w:r>
      <w:r w:rsidR="00290585" w:rsidRPr="00290585">
        <w:rPr>
          <w:rFonts w:ascii="Arial" w:hAnsi="Arial" w:cs="Arial"/>
          <w:sz w:val="28"/>
          <w:szCs w:val="28"/>
        </w:rPr>
        <w:t>Showing Flat’s information page.</w:t>
      </w:r>
    </w:p>
    <w:p w14:paraId="7DD8A248" w14:textId="77777777" w:rsidR="00290585" w:rsidRDefault="00290585" w:rsidP="00A53563">
      <w:pPr>
        <w:spacing w:line="360" w:lineRule="auto"/>
        <w:rPr>
          <w:rFonts w:ascii="Arial" w:hAnsi="Arial" w:cs="Arial"/>
          <w:sz w:val="28"/>
          <w:szCs w:val="28"/>
        </w:rPr>
      </w:pPr>
    </w:p>
    <w:p w14:paraId="4FE6A1B1" w14:textId="77970A63" w:rsidR="004E5D61" w:rsidRPr="00F833DB" w:rsidRDefault="004E5D61" w:rsidP="00A53563">
      <w:pPr>
        <w:spacing w:line="360" w:lineRule="auto"/>
        <w:rPr>
          <w:rFonts w:ascii="Arial" w:hAnsi="Arial" w:cs="Arial"/>
          <w:sz w:val="28"/>
          <w:szCs w:val="28"/>
        </w:rPr>
      </w:pPr>
      <w:r w:rsidRPr="00290585">
        <w:rPr>
          <w:rFonts w:ascii="Arial" w:hAnsi="Arial" w:cs="Arial"/>
          <w:b/>
          <w:sz w:val="28"/>
          <w:szCs w:val="28"/>
        </w:rPr>
        <w:t>Specify Filter:</w:t>
      </w:r>
      <w:r w:rsidR="00F833DB">
        <w:rPr>
          <w:rFonts w:ascii="Arial" w:hAnsi="Arial" w:cs="Arial"/>
          <w:b/>
          <w:sz w:val="28"/>
          <w:szCs w:val="28"/>
        </w:rPr>
        <w:t xml:space="preserve"> </w:t>
      </w:r>
      <w:r w:rsidR="00F833DB" w:rsidRPr="00F833DB">
        <w:rPr>
          <w:rFonts w:ascii="Arial" w:hAnsi="Arial" w:cs="Arial"/>
          <w:sz w:val="28"/>
          <w:szCs w:val="28"/>
        </w:rPr>
        <w:t>The customer to search according to the required criteria</w:t>
      </w:r>
      <w:r w:rsidR="00F833DB">
        <w:rPr>
          <w:rFonts w:ascii="Arial" w:hAnsi="Arial" w:cs="Arial"/>
          <w:sz w:val="28"/>
          <w:szCs w:val="28"/>
        </w:rPr>
        <w:t xml:space="preserve"> such as filter by city, filter check in check out </w:t>
      </w:r>
      <w:r w:rsidR="00DE3A56">
        <w:rPr>
          <w:rFonts w:ascii="Arial" w:hAnsi="Arial" w:cs="Arial"/>
          <w:sz w:val="28"/>
          <w:szCs w:val="28"/>
        </w:rPr>
        <w:t>time, filter</w:t>
      </w:r>
      <w:r w:rsidR="00F833DB">
        <w:rPr>
          <w:rFonts w:ascii="Arial" w:hAnsi="Arial" w:cs="Arial"/>
          <w:sz w:val="28"/>
          <w:szCs w:val="28"/>
        </w:rPr>
        <w:t xml:space="preserve"> by </w:t>
      </w:r>
      <w:r w:rsidR="00DE3A56">
        <w:rPr>
          <w:rFonts w:ascii="Arial" w:hAnsi="Arial" w:cs="Arial"/>
          <w:sz w:val="28"/>
          <w:szCs w:val="28"/>
        </w:rPr>
        <w:t>population, filter</w:t>
      </w:r>
      <w:r w:rsidR="00F833DB">
        <w:rPr>
          <w:rFonts w:ascii="Arial" w:hAnsi="Arial" w:cs="Arial"/>
          <w:sz w:val="28"/>
          <w:szCs w:val="28"/>
        </w:rPr>
        <w:t xml:space="preserve"> by </w:t>
      </w:r>
      <w:r w:rsidR="00DE3A56">
        <w:rPr>
          <w:rFonts w:ascii="Arial" w:hAnsi="Arial" w:cs="Arial"/>
          <w:sz w:val="28"/>
          <w:szCs w:val="28"/>
        </w:rPr>
        <w:t>address, filter</w:t>
      </w:r>
      <w:r w:rsidR="00F833DB">
        <w:rPr>
          <w:rFonts w:ascii="Arial" w:hAnsi="Arial" w:cs="Arial"/>
          <w:sz w:val="28"/>
          <w:szCs w:val="28"/>
        </w:rPr>
        <w:t xml:space="preserve"> by location.</w:t>
      </w:r>
    </w:p>
    <w:p w14:paraId="7AD6A900" w14:textId="77777777" w:rsidR="00290585" w:rsidRPr="00290585" w:rsidRDefault="00290585" w:rsidP="00A53563">
      <w:pPr>
        <w:spacing w:line="360" w:lineRule="auto"/>
        <w:rPr>
          <w:rFonts w:ascii="Arial" w:hAnsi="Arial" w:cs="Arial"/>
          <w:b/>
          <w:sz w:val="28"/>
          <w:szCs w:val="28"/>
        </w:rPr>
      </w:pPr>
    </w:p>
    <w:p w14:paraId="4EB828DC" w14:textId="1CE2C9F9" w:rsidR="00944804" w:rsidRPr="00F833DB" w:rsidRDefault="004E5D61" w:rsidP="00DE3A56">
      <w:pPr>
        <w:spacing w:line="360" w:lineRule="auto"/>
        <w:ind w:firstLine="0"/>
        <w:rPr>
          <w:rFonts w:ascii="Arial" w:hAnsi="Arial" w:cs="Arial"/>
          <w:b/>
          <w:sz w:val="28"/>
          <w:szCs w:val="28"/>
        </w:rPr>
      </w:pPr>
      <w:r w:rsidRPr="00290585">
        <w:rPr>
          <w:rFonts w:ascii="Arial" w:hAnsi="Arial" w:cs="Arial"/>
          <w:b/>
          <w:sz w:val="28"/>
          <w:szCs w:val="28"/>
        </w:rPr>
        <w:t>Edit Flat Profile:</w:t>
      </w:r>
      <w:r w:rsidR="00EC3AAF">
        <w:rPr>
          <w:rFonts w:ascii="Arial" w:hAnsi="Arial" w:cs="Arial"/>
          <w:b/>
          <w:sz w:val="28"/>
          <w:szCs w:val="28"/>
        </w:rPr>
        <w:t xml:space="preserve"> </w:t>
      </w:r>
      <w:r w:rsidR="00DE3A56" w:rsidRPr="00DE3A56">
        <w:rPr>
          <w:rFonts w:ascii="Arial" w:hAnsi="Arial" w:cs="Arial"/>
          <w:sz w:val="28"/>
          <w:szCs w:val="28"/>
        </w:rPr>
        <w:t>Flat profile can change Flat's infor</w:t>
      </w:r>
      <w:r w:rsidR="00DE3A56">
        <w:rPr>
          <w:rFonts w:ascii="Arial" w:hAnsi="Arial" w:cs="Arial"/>
          <w:sz w:val="28"/>
          <w:szCs w:val="28"/>
        </w:rPr>
        <w:t xml:space="preserve"> such as flat address.</w:t>
      </w:r>
    </w:p>
    <w:p w14:paraId="6149471A" w14:textId="59D336D3" w:rsidR="00577B3C" w:rsidRPr="004726EF" w:rsidRDefault="00DE1C56" w:rsidP="004726EF">
      <w:pPr>
        <w:pStyle w:val="Balk1"/>
      </w:pPr>
      <w:bookmarkStart w:id="25" w:name="_Toc431983078"/>
      <w:r w:rsidRPr="00380CCD">
        <w:lastRenderedPageBreak/>
        <w:t>References</w:t>
      </w:r>
      <w:bookmarkEnd w:id="25"/>
    </w:p>
    <w:bookmarkStart w:id="26" w:name="_Ref431126989"/>
    <w:p w14:paraId="57CD9001" w14:textId="189B84CE" w:rsidR="004B2E83" w:rsidRDefault="004726EF" w:rsidP="004915ED">
      <w:pPr>
        <w:pStyle w:val="ListeParagraf"/>
        <w:numPr>
          <w:ilvl w:val="0"/>
          <w:numId w:val="2"/>
        </w:numPr>
        <w:spacing w:before="240"/>
      </w:pPr>
      <w:r>
        <w:fldChar w:fldCharType="begin"/>
      </w:r>
      <w:r>
        <w:instrText xml:space="preserve"> HYPERLINK "</w:instrText>
      </w:r>
      <w:r w:rsidRPr="004B2E83">
        <w:instrText>https://firebase.google.com/features/</w:instrText>
      </w:r>
      <w:r>
        <w:instrText xml:space="preserve">" </w:instrText>
      </w:r>
      <w:r>
        <w:fldChar w:fldCharType="separate"/>
      </w:r>
      <w:r w:rsidRPr="0099207B">
        <w:rPr>
          <w:rStyle w:val="Kpr"/>
        </w:rPr>
        <w:t>https://firebase.google.com/features/</w:t>
      </w:r>
      <w:r>
        <w:fldChar w:fldCharType="end"/>
      </w:r>
    </w:p>
    <w:p w14:paraId="16EB25EE" w14:textId="77777777" w:rsidR="004726EF" w:rsidRPr="004B2E83" w:rsidRDefault="004726EF" w:rsidP="004726EF">
      <w:pPr>
        <w:pStyle w:val="ListeParagraf"/>
        <w:spacing w:before="240"/>
        <w:ind w:left="360" w:firstLine="0"/>
      </w:pPr>
    </w:p>
    <w:p w14:paraId="16A696F8" w14:textId="0791BE5D" w:rsidR="00581263" w:rsidRDefault="00577B3C" w:rsidP="004915ED">
      <w:pPr>
        <w:pStyle w:val="ListeParagraf"/>
        <w:numPr>
          <w:ilvl w:val="0"/>
          <w:numId w:val="2"/>
        </w:numPr>
        <w:spacing w:before="240"/>
      </w:pPr>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6"/>
      <w:r w:rsidR="00DE1C56" w:rsidRPr="00380CCD">
        <w:t xml:space="preserve"> </w:t>
      </w:r>
    </w:p>
    <w:p w14:paraId="7D40BA31" w14:textId="77777777" w:rsidR="00581263" w:rsidRDefault="00581263" w:rsidP="00581263">
      <w:pPr>
        <w:pStyle w:val="ListeParagraf"/>
        <w:spacing w:before="240"/>
        <w:ind w:left="360" w:firstLine="0"/>
      </w:pPr>
    </w:p>
    <w:p w14:paraId="3733E3C9" w14:textId="21D739E7" w:rsidR="00581263" w:rsidRPr="00581263" w:rsidRDefault="00D32214" w:rsidP="004915ED">
      <w:pPr>
        <w:pStyle w:val="ListeParagraf"/>
        <w:numPr>
          <w:ilvl w:val="0"/>
          <w:numId w:val="2"/>
        </w:numPr>
        <w:spacing w:before="240"/>
        <w:rPr>
          <w:rStyle w:val="Kpr"/>
          <w:color w:val="auto"/>
          <w:u w:val="none"/>
        </w:rPr>
      </w:pPr>
      <w:hyperlink r:id="rId25" w:history="1">
        <w:r w:rsidR="00581263" w:rsidRPr="00740872">
          <w:rPr>
            <w:rStyle w:val="Kpr"/>
          </w:rPr>
          <w:t>http://www.uml-diagrams.org/class-diagrams-examples.html</w:t>
        </w:r>
      </w:hyperlink>
    </w:p>
    <w:p w14:paraId="58D51501" w14:textId="77777777" w:rsidR="00581263" w:rsidRDefault="00581263" w:rsidP="00581263">
      <w:pPr>
        <w:pStyle w:val="ListeParagraf"/>
        <w:spacing w:before="240"/>
        <w:ind w:left="360" w:firstLine="0"/>
      </w:pPr>
    </w:p>
    <w:p w14:paraId="68437A91" w14:textId="7FC20A1A" w:rsidR="008937AC" w:rsidRPr="008937AC" w:rsidRDefault="00D32214" w:rsidP="004915ED">
      <w:pPr>
        <w:pStyle w:val="ListeParagraf"/>
        <w:numPr>
          <w:ilvl w:val="0"/>
          <w:numId w:val="2"/>
        </w:numPr>
        <w:spacing w:before="240"/>
        <w:rPr>
          <w:rStyle w:val="Kpr"/>
          <w:color w:val="auto"/>
          <w:u w:val="none"/>
        </w:rPr>
      </w:pPr>
      <w:hyperlink r:id="rId26" w:history="1">
        <w:r w:rsidR="008937AC" w:rsidRPr="00740872">
          <w:rPr>
            <w:rStyle w:val="Kpr"/>
          </w:rPr>
          <w:t>http://univera-ng.blogspot.com.tr/2010/03/uml-ve-modelleme-bolum-7-sequence.html</w:t>
        </w:r>
      </w:hyperlink>
    </w:p>
    <w:p w14:paraId="6CA40622" w14:textId="0B1B2D9C" w:rsidR="008937AC" w:rsidRDefault="008937AC" w:rsidP="008937AC">
      <w:pPr>
        <w:spacing w:before="240"/>
        <w:ind w:firstLine="0"/>
      </w:pPr>
      <w:r>
        <w:t>5.</w:t>
      </w:r>
      <w:r w:rsidRPr="008937AC">
        <w:t xml:space="preserve"> </w:t>
      </w:r>
      <w:r>
        <w:t>https://www.airbnb.com.tr</w:t>
      </w:r>
    </w:p>
    <w:p w14:paraId="520A8A32" w14:textId="77777777" w:rsidR="008937AC" w:rsidRDefault="008937AC" w:rsidP="008937AC">
      <w:pPr>
        <w:pStyle w:val="ListeParagraf"/>
        <w:spacing w:before="240"/>
        <w:ind w:left="360" w:firstLine="0"/>
      </w:pPr>
    </w:p>
    <w:p w14:paraId="5ED8041D" w14:textId="77777777" w:rsidR="00581263" w:rsidRDefault="00581263" w:rsidP="00581263">
      <w:pPr>
        <w:pStyle w:val="ListeParagraf"/>
        <w:spacing w:before="240"/>
        <w:ind w:left="360" w:firstLine="0"/>
      </w:pPr>
    </w:p>
    <w:p w14:paraId="455B3A04" w14:textId="77777777" w:rsidR="004B2E83" w:rsidRDefault="004B2E83" w:rsidP="00581263">
      <w:pPr>
        <w:pStyle w:val="ListeParagraf"/>
        <w:spacing w:before="240"/>
        <w:ind w:left="360" w:firstLine="0"/>
      </w:pPr>
    </w:p>
    <w:p w14:paraId="623B7B86" w14:textId="77777777" w:rsidR="000A1458" w:rsidRDefault="000A1458" w:rsidP="00BC3D67">
      <w:pPr>
        <w:pStyle w:val="TBal"/>
      </w:pPr>
    </w:p>
    <w:sectPr w:rsidR="000A1458" w:rsidSect="00D36D6B">
      <w:footerReference w:type="default" r:id="rId27"/>
      <w:footerReference w:type="first" r:id="rId2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70D22" w14:textId="77777777" w:rsidR="001C38F0" w:rsidRDefault="001C38F0" w:rsidP="00897AB7">
      <w:pPr>
        <w:spacing w:after="0" w:line="240" w:lineRule="auto"/>
      </w:pPr>
      <w:r>
        <w:separator/>
      </w:r>
    </w:p>
  </w:endnote>
  <w:endnote w:type="continuationSeparator" w:id="0">
    <w:p w14:paraId="0FDD0211" w14:textId="77777777" w:rsidR="001C38F0" w:rsidRDefault="001C38F0"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15AB7" w14:textId="77777777" w:rsidR="00D32214" w:rsidRDefault="00D32214"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34" w14:textId="57089004" w:rsidR="00D32214" w:rsidRDefault="00D32214" w:rsidP="001B37EB">
    <w:pPr>
      <w:pStyle w:val="AltBilgi"/>
      <w:jc w:val="center"/>
    </w:pPr>
    <w:r>
      <w:fldChar w:fldCharType="begin"/>
    </w:r>
    <w:r>
      <w:instrText xml:space="preserve"> PAGE   \* MERGEFORMAT </w:instrText>
    </w:r>
    <w:r>
      <w:fldChar w:fldCharType="separate"/>
    </w:r>
    <w:r w:rsidR="00675D48">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495B2" w14:textId="354027AC" w:rsidR="00D32214" w:rsidRDefault="00D32214" w:rsidP="001B37EB">
    <w:pPr>
      <w:pStyle w:val="AltBilgi"/>
      <w:jc w:val="center"/>
    </w:pPr>
    <w:r>
      <w:fldChar w:fldCharType="begin"/>
    </w:r>
    <w:r>
      <w:instrText xml:space="preserve"> PAGE   \* MERGEFORMAT </w:instrText>
    </w:r>
    <w:r>
      <w:fldChar w:fldCharType="separate"/>
    </w:r>
    <w:r w:rsidR="00675D48">
      <w:rPr>
        <w:noProof/>
      </w:rPr>
      <w:t>25</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89CB6" w14:textId="77777777" w:rsidR="00D32214" w:rsidRDefault="00D3221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8B1AF" w14:textId="77777777" w:rsidR="001C38F0" w:rsidRDefault="001C38F0" w:rsidP="00897AB7">
      <w:pPr>
        <w:spacing w:after="0" w:line="240" w:lineRule="auto"/>
      </w:pPr>
      <w:r>
        <w:separator/>
      </w:r>
    </w:p>
  </w:footnote>
  <w:footnote w:type="continuationSeparator" w:id="0">
    <w:p w14:paraId="33753BF5" w14:textId="77777777" w:rsidR="001C38F0" w:rsidRDefault="001C38F0"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2507C" w14:textId="5F628108" w:rsidR="00D32214" w:rsidRDefault="00D32214">
    <w:pPr>
      <w:pStyle w:val="stBilgi"/>
    </w:pPr>
    <w:r>
      <w:t>iFlat</w:t>
    </w:r>
  </w:p>
  <w:p w14:paraId="73A692BD" w14:textId="77777777" w:rsidR="00D32214" w:rsidRDefault="00D3221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singleLevel"/>
    <w:tmpl w:val="00000002"/>
    <w:name w:val="WW8Num4"/>
    <w:lvl w:ilvl="0">
      <w:start w:val="1"/>
      <w:numFmt w:val="decimal"/>
      <w:lvlText w:val="%1."/>
      <w:lvlJc w:val="left"/>
      <w:pPr>
        <w:tabs>
          <w:tab w:val="num" w:pos="0"/>
        </w:tabs>
        <w:ind w:left="720" w:hanging="360"/>
      </w:pPr>
      <w:rPr>
        <w:rFonts w:hint="default"/>
      </w:rPr>
    </w:lvl>
  </w:abstractNum>
  <w:abstractNum w:abstractNumId="2" w15:restartNumberingAfterBreak="0">
    <w:nsid w:val="00000003"/>
    <w:multiLevelType w:val="singleLevel"/>
    <w:tmpl w:val="00000003"/>
    <w:name w:val="WW8Num7"/>
    <w:lvl w:ilvl="0">
      <w:start w:val="1"/>
      <w:numFmt w:val="decimal"/>
      <w:lvlText w:val="%1."/>
      <w:lvlJc w:val="left"/>
      <w:pPr>
        <w:tabs>
          <w:tab w:val="num" w:pos="0"/>
        </w:tabs>
        <w:ind w:left="720" w:hanging="360"/>
      </w:pPr>
      <w:rPr>
        <w:rFonts w:hint="default"/>
      </w:rPr>
    </w:lvl>
  </w:abstractNum>
  <w:abstractNum w:abstractNumId="3" w15:restartNumberingAfterBreak="0">
    <w:nsid w:val="00000004"/>
    <w:multiLevelType w:val="singleLevel"/>
    <w:tmpl w:val="00000004"/>
    <w:name w:val="WW8Num3"/>
    <w:lvl w:ilvl="0">
      <w:start w:val="1"/>
      <w:numFmt w:val="decimal"/>
      <w:lvlText w:val="%1."/>
      <w:lvlJc w:val="left"/>
      <w:pPr>
        <w:tabs>
          <w:tab w:val="num" w:pos="0"/>
        </w:tabs>
        <w:ind w:left="720" w:hanging="360"/>
      </w:pPr>
      <w:rPr>
        <w:rFonts w:hint="default"/>
      </w:rPr>
    </w:lvl>
  </w:abstractNum>
  <w:abstractNum w:abstractNumId="4" w15:restartNumberingAfterBreak="0">
    <w:nsid w:val="00000005"/>
    <w:multiLevelType w:val="singleLevel"/>
    <w:tmpl w:val="00000005"/>
    <w:name w:val="WW8Num6"/>
    <w:lvl w:ilvl="0">
      <w:start w:val="1"/>
      <w:numFmt w:val="decimal"/>
      <w:lvlText w:val="%1."/>
      <w:lvlJc w:val="left"/>
      <w:pPr>
        <w:tabs>
          <w:tab w:val="num" w:pos="0"/>
        </w:tabs>
        <w:ind w:left="720" w:hanging="360"/>
      </w:pPr>
      <w:rPr>
        <w:rFonts w:hint="default"/>
      </w:rPr>
    </w:lvl>
  </w:abstractNum>
  <w:abstractNum w:abstractNumId="5" w15:restartNumberingAfterBreak="0">
    <w:nsid w:val="020D48CA"/>
    <w:multiLevelType w:val="hybridMultilevel"/>
    <w:tmpl w:val="4E4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23F5755"/>
    <w:multiLevelType w:val="hybridMultilevel"/>
    <w:tmpl w:val="6096D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F362E9"/>
    <w:multiLevelType w:val="hybridMultilevel"/>
    <w:tmpl w:val="B1D47D9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05444369"/>
    <w:multiLevelType w:val="hybridMultilevel"/>
    <w:tmpl w:val="CC36A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6429F1"/>
    <w:multiLevelType w:val="hybridMultilevel"/>
    <w:tmpl w:val="737004C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09C74A78"/>
    <w:multiLevelType w:val="hybridMultilevel"/>
    <w:tmpl w:val="4EC44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2560E1"/>
    <w:multiLevelType w:val="multilevel"/>
    <w:tmpl w:val="00000001"/>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15:restartNumberingAfterBreak="0">
    <w:nsid w:val="0C764A5B"/>
    <w:multiLevelType w:val="hybridMultilevel"/>
    <w:tmpl w:val="A7C002E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117C707E"/>
    <w:multiLevelType w:val="hybridMultilevel"/>
    <w:tmpl w:val="C40A422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1489061E"/>
    <w:multiLevelType w:val="hybridMultilevel"/>
    <w:tmpl w:val="B9DA88F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5" w15:restartNumberingAfterBreak="0">
    <w:nsid w:val="14A11AD4"/>
    <w:multiLevelType w:val="hybridMultilevel"/>
    <w:tmpl w:val="E4DECC92"/>
    <w:lvl w:ilvl="0" w:tplc="B90C7670">
      <w:start w:val="1"/>
      <w:numFmt w:val="decimal"/>
      <w:lvlText w:val="%1."/>
      <w:lvlJc w:val="left"/>
      <w:pPr>
        <w:ind w:left="1004" w:hanging="360"/>
      </w:pPr>
      <w:rPr>
        <w:i w:val="0"/>
      </w:r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6" w15:restartNumberingAfterBreak="0">
    <w:nsid w:val="17A24B9E"/>
    <w:multiLevelType w:val="hybridMultilevel"/>
    <w:tmpl w:val="653895F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7" w15:restartNumberingAfterBreak="0">
    <w:nsid w:val="1D3C4518"/>
    <w:multiLevelType w:val="hybridMultilevel"/>
    <w:tmpl w:val="F25A044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8" w15:restartNumberingAfterBreak="0">
    <w:nsid w:val="1EB25A27"/>
    <w:multiLevelType w:val="hybridMultilevel"/>
    <w:tmpl w:val="923A43A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1F3A25F1"/>
    <w:multiLevelType w:val="hybridMultilevel"/>
    <w:tmpl w:val="8748658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216433C1"/>
    <w:multiLevelType w:val="hybridMultilevel"/>
    <w:tmpl w:val="81F4F10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24D528C5"/>
    <w:multiLevelType w:val="singleLevel"/>
    <w:tmpl w:val="00000002"/>
    <w:lvl w:ilvl="0">
      <w:start w:val="1"/>
      <w:numFmt w:val="decimal"/>
      <w:lvlText w:val="%1."/>
      <w:lvlJc w:val="left"/>
      <w:pPr>
        <w:tabs>
          <w:tab w:val="num" w:pos="0"/>
        </w:tabs>
        <w:ind w:left="720" w:hanging="360"/>
      </w:pPr>
      <w:rPr>
        <w:rFonts w:hint="default"/>
      </w:rPr>
    </w:lvl>
  </w:abstractNum>
  <w:abstractNum w:abstractNumId="22" w15:restartNumberingAfterBreak="0">
    <w:nsid w:val="26A00C1F"/>
    <w:multiLevelType w:val="hybridMultilevel"/>
    <w:tmpl w:val="84900CC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27355663"/>
    <w:multiLevelType w:val="hybridMultilevel"/>
    <w:tmpl w:val="C972D31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4" w15:restartNumberingAfterBreak="0">
    <w:nsid w:val="363372DF"/>
    <w:multiLevelType w:val="hybridMultilevel"/>
    <w:tmpl w:val="396413D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5" w15:restartNumberingAfterBreak="0">
    <w:nsid w:val="39815677"/>
    <w:multiLevelType w:val="hybridMultilevel"/>
    <w:tmpl w:val="BD4227B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6" w15:restartNumberingAfterBreak="0">
    <w:nsid w:val="3BCA6565"/>
    <w:multiLevelType w:val="hybridMultilevel"/>
    <w:tmpl w:val="37E224F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7" w15:restartNumberingAfterBreak="0">
    <w:nsid w:val="3C862682"/>
    <w:multiLevelType w:val="hybridMultilevel"/>
    <w:tmpl w:val="1BE47BC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8" w15:restartNumberingAfterBreak="0">
    <w:nsid w:val="3D390509"/>
    <w:multiLevelType w:val="hybridMultilevel"/>
    <w:tmpl w:val="A606D6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E3241F9"/>
    <w:multiLevelType w:val="hybridMultilevel"/>
    <w:tmpl w:val="6212E32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0" w15:restartNumberingAfterBreak="0">
    <w:nsid w:val="41521EE4"/>
    <w:multiLevelType w:val="singleLevel"/>
    <w:tmpl w:val="00000002"/>
    <w:lvl w:ilvl="0">
      <w:start w:val="1"/>
      <w:numFmt w:val="decimal"/>
      <w:lvlText w:val="%1."/>
      <w:lvlJc w:val="left"/>
      <w:pPr>
        <w:tabs>
          <w:tab w:val="num" w:pos="0"/>
        </w:tabs>
        <w:ind w:left="720" w:hanging="360"/>
      </w:pPr>
      <w:rPr>
        <w:rFonts w:hint="default"/>
      </w:rPr>
    </w:lvl>
  </w:abstractNum>
  <w:abstractNum w:abstractNumId="31" w15:restartNumberingAfterBreak="0">
    <w:nsid w:val="417D1904"/>
    <w:multiLevelType w:val="hybridMultilevel"/>
    <w:tmpl w:val="B3A67FF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2" w15:restartNumberingAfterBreak="0">
    <w:nsid w:val="43705EC5"/>
    <w:multiLevelType w:val="multilevel"/>
    <w:tmpl w:val="00000001"/>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3" w15:restartNumberingAfterBreak="0">
    <w:nsid w:val="4569225F"/>
    <w:multiLevelType w:val="hybridMultilevel"/>
    <w:tmpl w:val="930832B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4" w15:restartNumberingAfterBreak="0">
    <w:nsid w:val="47EC64FB"/>
    <w:multiLevelType w:val="hybridMultilevel"/>
    <w:tmpl w:val="8FA8CCE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5" w15:restartNumberingAfterBreak="0">
    <w:nsid w:val="4C580841"/>
    <w:multiLevelType w:val="hybridMultilevel"/>
    <w:tmpl w:val="9B988FB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6" w15:restartNumberingAfterBreak="0">
    <w:nsid w:val="4C7975AF"/>
    <w:multiLevelType w:val="hybridMultilevel"/>
    <w:tmpl w:val="31A4B7E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7" w15:restartNumberingAfterBreak="0">
    <w:nsid w:val="4E240734"/>
    <w:multiLevelType w:val="hybridMultilevel"/>
    <w:tmpl w:val="0D4C928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8" w15:restartNumberingAfterBreak="0">
    <w:nsid w:val="4E6A742D"/>
    <w:multiLevelType w:val="hybridMultilevel"/>
    <w:tmpl w:val="44BC642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9" w15:restartNumberingAfterBreak="0">
    <w:nsid w:val="4F163ACE"/>
    <w:multiLevelType w:val="hybridMultilevel"/>
    <w:tmpl w:val="734A6A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0" w15:restartNumberingAfterBreak="0">
    <w:nsid w:val="52D20358"/>
    <w:multiLevelType w:val="multilevel"/>
    <w:tmpl w:val="00000001"/>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1" w15:restartNumberingAfterBreak="0">
    <w:nsid w:val="536178C9"/>
    <w:multiLevelType w:val="hybridMultilevel"/>
    <w:tmpl w:val="07E091E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2" w15:restartNumberingAfterBreak="0">
    <w:nsid w:val="57AC3162"/>
    <w:multiLevelType w:val="hybridMultilevel"/>
    <w:tmpl w:val="58F8965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3" w15:restartNumberingAfterBreak="0">
    <w:nsid w:val="59F8501A"/>
    <w:multiLevelType w:val="hybridMultilevel"/>
    <w:tmpl w:val="97AC1C3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4" w15:restartNumberingAfterBreak="0">
    <w:nsid w:val="5B9B1ED5"/>
    <w:multiLevelType w:val="multilevel"/>
    <w:tmpl w:val="00000001"/>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5" w15:restartNumberingAfterBreak="0">
    <w:nsid w:val="5F7E2450"/>
    <w:multiLevelType w:val="hybridMultilevel"/>
    <w:tmpl w:val="B82047A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6" w15:restartNumberingAfterBreak="0">
    <w:nsid w:val="5FA62677"/>
    <w:multiLevelType w:val="hybridMultilevel"/>
    <w:tmpl w:val="D1DA286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7" w15:restartNumberingAfterBreak="0">
    <w:nsid w:val="62756718"/>
    <w:multiLevelType w:val="multilevel"/>
    <w:tmpl w:val="80860D32"/>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63FD33D5"/>
    <w:multiLevelType w:val="hybridMultilevel"/>
    <w:tmpl w:val="70C6B9D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9" w15:restartNumberingAfterBreak="0">
    <w:nsid w:val="64803D62"/>
    <w:multiLevelType w:val="multilevel"/>
    <w:tmpl w:val="00000001"/>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0" w15:restartNumberingAfterBreak="0">
    <w:nsid w:val="649040C0"/>
    <w:multiLevelType w:val="singleLevel"/>
    <w:tmpl w:val="00000004"/>
    <w:lvl w:ilvl="0">
      <w:start w:val="1"/>
      <w:numFmt w:val="decimal"/>
      <w:lvlText w:val="%1."/>
      <w:lvlJc w:val="left"/>
      <w:pPr>
        <w:tabs>
          <w:tab w:val="num" w:pos="0"/>
        </w:tabs>
        <w:ind w:left="720" w:hanging="360"/>
      </w:pPr>
      <w:rPr>
        <w:rFonts w:hint="default"/>
      </w:rPr>
    </w:lvl>
  </w:abstractNum>
  <w:abstractNum w:abstractNumId="5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2" w15:restartNumberingAfterBreak="0">
    <w:nsid w:val="66AD38FC"/>
    <w:multiLevelType w:val="hybridMultilevel"/>
    <w:tmpl w:val="A9A0F43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3" w15:restartNumberingAfterBreak="0">
    <w:nsid w:val="696216AA"/>
    <w:multiLevelType w:val="singleLevel"/>
    <w:tmpl w:val="00000002"/>
    <w:lvl w:ilvl="0">
      <w:start w:val="1"/>
      <w:numFmt w:val="decimal"/>
      <w:lvlText w:val="%1."/>
      <w:lvlJc w:val="left"/>
      <w:pPr>
        <w:tabs>
          <w:tab w:val="num" w:pos="0"/>
        </w:tabs>
        <w:ind w:left="720" w:hanging="360"/>
      </w:pPr>
      <w:rPr>
        <w:rFonts w:hint="default"/>
      </w:rPr>
    </w:lvl>
  </w:abstractNum>
  <w:abstractNum w:abstractNumId="54" w15:restartNumberingAfterBreak="0">
    <w:nsid w:val="6C9024F3"/>
    <w:multiLevelType w:val="hybridMultilevel"/>
    <w:tmpl w:val="93386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CF070E9"/>
    <w:multiLevelType w:val="hybridMultilevel"/>
    <w:tmpl w:val="B8D094B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6" w15:restartNumberingAfterBreak="0">
    <w:nsid w:val="72876F37"/>
    <w:multiLevelType w:val="hybridMultilevel"/>
    <w:tmpl w:val="B9D83B4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7" w15:restartNumberingAfterBreak="0">
    <w:nsid w:val="7A793946"/>
    <w:multiLevelType w:val="hybridMultilevel"/>
    <w:tmpl w:val="BDD8BE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8" w15:restartNumberingAfterBreak="0">
    <w:nsid w:val="7F20436E"/>
    <w:multiLevelType w:val="hybridMultilevel"/>
    <w:tmpl w:val="19B23BA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9" w15:restartNumberingAfterBreak="0">
    <w:nsid w:val="7F99740B"/>
    <w:multiLevelType w:val="hybridMultilevel"/>
    <w:tmpl w:val="3B56E1B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47"/>
  </w:num>
  <w:num w:numId="2">
    <w:abstractNumId w:val="51"/>
  </w:num>
  <w:num w:numId="3">
    <w:abstractNumId w:val="26"/>
  </w:num>
  <w:num w:numId="4">
    <w:abstractNumId w:val="41"/>
  </w:num>
  <w:num w:numId="5">
    <w:abstractNumId w:val="0"/>
  </w:num>
  <w:num w:numId="6">
    <w:abstractNumId w:val="2"/>
  </w:num>
  <w:num w:numId="7">
    <w:abstractNumId w:val="1"/>
  </w:num>
  <w:num w:numId="8">
    <w:abstractNumId w:val="49"/>
  </w:num>
  <w:num w:numId="9">
    <w:abstractNumId w:val="4"/>
  </w:num>
  <w:num w:numId="10">
    <w:abstractNumId w:val="40"/>
  </w:num>
  <w:num w:numId="11">
    <w:abstractNumId w:val="32"/>
  </w:num>
  <w:num w:numId="12">
    <w:abstractNumId w:val="30"/>
  </w:num>
  <w:num w:numId="13">
    <w:abstractNumId w:val="44"/>
  </w:num>
  <w:num w:numId="14">
    <w:abstractNumId w:val="50"/>
  </w:num>
  <w:num w:numId="15">
    <w:abstractNumId w:val="11"/>
  </w:num>
  <w:num w:numId="16">
    <w:abstractNumId w:val="21"/>
  </w:num>
  <w:num w:numId="17">
    <w:abstractNumId w:val="53"/>
  </w:num>
  <w:num w:numId="18">
    <w:abstractNumId w:val="15"/>
  </w:num>
  <w:num w:numId="19">
    <w:abstractNumId w:val="45"/>
  </w:num>
  <w:num w:numId="20">
    <w:abstractNumId w:val="54"/>
  </w:num>
  <w:num w:numId="21">
    <w:abstractNumId w:val="27"/>
  </w:num>
  <w:num w:numId="22">
    <w:abstractNumId w:val="8"/>
  </w:num>
  <w:num w:numId="23">
    <w:abstractNumId w:val="22"/>
  </w:num>
  <w:num w:numId="24">
    <w:abstractNumId w:val="36"/>
  </w:num>
  <w:num w:numId="25">
    <w:abstractNumId w:val="59"/>
  </w:num>
  <w:num w:numId="26">
    <w:abstractNumId w:val="16"/>
  </w:num>
  <w:num w:numId="27">
    <w:abstractNumId w:val="42"/>
  </w:num>
  <w:num w:numId="28">
    <w:abstractNumId w:val="56"/>
  </w:num>
  <w:num w:numId="29">
    <w:abstractNumId w:val="13"/>
  </w:num>
  <w:num w:numId="30">
    <w:abstractNumId w:val="35"/>
  </w:num>
  <w:num w:numId="31">
    <w:abstractNumId w:val="58"/>
  </w:num>
  <w:num w:numId="32">
    <w:abstractNumId w:val="48"/>
  </w:num>
  <w:num w:numId="33">
    <w:abstractNumId w:val="9"/>
  </w:num>
  <w:num w:numId="34">
    <w:abstractNumId w:val="57"/>
  </w:num>
  <w:num w:numId="35">
    <w:abstractNumId w:val="29"/>
  </w:num>
  <w:num w:numId="36">
    <w:abstractNumId w:val="39"/>
  </w:num>
  <w:num w:numId="37">
    <w:abstractNumId w:val="46"/>
  </w:num>
  <w:num w:numId="38">
    <w:abstractNumId w:val="23"/>
  </w:num>
  <w:num w:numId="39">
    <w:abstractNumId w:val="52"/>
  </w:num>
  <w:num w:numId="40">
    <w:abstractNumId w:val="19"/>
  </w:num>
  <w:num w:numId="41">
    <w:abstractNumId w:val="10"/>
  </w:num>
  <w:num w:numId="42">
    <w:abstractNumId w:val="5"/>
  </w:num>
  <w:num w:numId="43">
    <w:abstractNumId w:val="28"/>
  </w:num>
  <w:num w:numId="44">
    <w:abstractNumId w:val="20"/>
  </w:num>
  <w:num w:numId="45">
    <w:abstractNumId w:val="6"/>
  </w:num>
  <w:num w:numId="46">
    <w:abstractNumId w:val="31"/>
  </w:num>
  <w:num w:numId="47">
    <w:abstractNumId w:val="18"/>
  </w:num>
  <w:num w:numId="48">
    <w:abstractNumId w:val="12"/>
  </w:num>
  <w:num w:numId="49">
    <w:abstractNumId w:val="17"/>
  </w:num>
  <w:num w:numId="50">
    <w:abstractNumId w:val="43"/>
  </w:num>
  <w:num w:numId="51">
    <w:abstractNumId w:val="55"/>
  </w:num>
  <w:num w:numId="52">
    <w:abstractNumId w:val="38"/>
  </w:num>
  <w:num w:numId="53">
    <w:abstractNumId w:val="24"/>
  </w:num>
  <w:num w:numId="54">
    <w:abstractNumId w:val="37"/>
  </w:num>
  <w:num w:numId="55">
    <w:abstractNumId w:val="25"/>
  </w:num>
  <w:num w:numId="56">
    <w:abstractNumId w:val="7"/>
  </w:num>
  <w:num w:numId="57">
    <w:abstractNumId w:val="33"/>
  </w:num>
  <w:num w:numId="58">
    <w:abstractNumId w:val="34"/>
  </w:num>
  <w:num w:numId="59">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061"/>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2A8"/>
    <w:rsid w:val="0004591B"/>
    <w:rsid w:val="000516BE"/>
    <w:rsid w:val="000526C4"/>
    <w:rsid w:val="00052E0D"/>
    <w:rsid w:val="00054682"/>
    <w:rsid w:val="00055B2C"/>
    <w:rsid w:val="00057518"/>
    <w:rsid w:val="00057E49"/>
    <w:rsid w:val="00060E28"/>
    <w:rsid w:val="00064549"/>
    <w:rsid w:val="000751AA"/>
    <w:rsid w:val="00076F06"/>
    <w:rsid w:val="00076F0F"/>
    <w:rsid w:val="00081784"/>
    <w:rsid w:val="0008346E"/>
    <w:rsid w:val="00084063"/>
    <w:rsid w:val="000862E8"/>
    <w:rsid w:val="0009074A"/>
    <w:rsid w:val="00091653"/>
    <w:rsid w:val="000928BF"/>
    <w:rsid w:val="00093DCB"/>
    <w:rsid w:val="000955CB"/>
    <w:rsid w:val="000966C6"/>
    <w:rsid w:val="000A061F"/>
    <w:rsid w:val="000A1458"/>
    <w:rsid w:val="000A18AA"/>
    <w:rsid w:val="000A1BF2"/>
    <w:rsid w:val="000A22AB"/>
    <w:rsid w:val="000A3876"/>
    <w:rsid w:val="000A38DE"/>
    <w:rsid w:val="000A581E"/>
    <w:rsid w:val="000A755D"/>
    <w:rsid w:val="000B08CD"/>
    <w:rsid w:val="000B29CD"/>
    <w:rsid w:val="000B2ED6"/>
    <w:rsid w:val="000B3A48"/>
    <w:rsid w:val="000B425D"/>
    <w:rsid w:val="000B545D"/>
    <w:rsid w:val="000B697A"/>
    <w:rsid w:val="000C0EBB"/>
    <w:rsid w:val="000C152A"/>
    <w:rsid w:val="000C1CDB"/>
    <w:rsid w:val="000C3157"/>
    <w:rsid w:val="000C4303"/>
    <w:rsid w:val="000C47BB"/>
    <w:rsid w:val="000C5C67"/>
    <w:rsid w:val="000C7992"/>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659C"/>
    <w:rsid w:val="00187523"/>
    <w:rsid w:val="0019128E"/>
    <w:rsid w:val="001914D3"/>
    <w:rsid w:val="00191838"/>
    <w:rsid w:val="0019251B"/>
    <w:rsid w:val="00193A4F"/>
    <w:rsid w:val="001A1D75"/>
    <w:rsid w:val="001A3999"/>
    <w:rsid w:val="001A4643"/>
    <w:rsid w:val="001A49DF"/>
    <w:rsid w:val="001A7507"/>
    <w:rsid w:val="001B02C9"/>
    <w:rsid w:val="001B0997"/>
    <w:rsid w:val="001B14AC"/>
    <w:rsid w:val="001B2A92"/>
    <w:rsid w:val="001B379C"/>
    <w:rsid w:val="001B37EB"/>
    <w:rsid w:val="001B457A"/>
    <w:rsid w:val="001B4B87"/>
    <w:rsid w:val="001B6DDB"/>
    <w:rsid w:val="001B73A1"/>
    <w:rsid w:val="001C2692"/>
    <w:rsid w:val="001C2FCB"/>
    <w:rsid w:val="001C38F0"/>
    <w:rsid w:val="001C60D6"/>
    <w:rsid w:val="001C7E16"/>
    <w:rsid w:val="001D16C3"/>
    <w:rsid w:val="001D2744"/>
    <w:rsid w:val="001D31FA"/>
    <w:rsid w:val="001D460F"/>
    <w:rsid w:val="001D6DBF"/>
    <w:rsid w:val="001D75D4"/>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66D"/>
    <w:rsid w:val="002128E9"/>
    <w:rsid w:val="002148CE"/>
    <w:rsid w:val="0021634B"/>
    <w:rsid w:val="0022382D"/>
    <w:rsid w:val="00232677"/>
    <w:rsid w:val="0023618C"/>
    <w:rsid w:val="00241F33"/>
    <w:rsid w:val="002422CC"/>
    <w:rsid w:val="00243FA5"/>
    <w:rsid w:val="00244512"/>
    <w:rsid w:val="00244F33"/>
    <w:rsid w:val="00247866"/>
    <w:rsid w:val="0025085A"/>
    <w:rsid w:val="002525E0"/>
    <w:rsid w:val="00253B65"/>
    <w:rsid w:val="00254082"/>
    <w:rsid w:val="00256293"/>
    <w:rsid w:val="00256DB4"/>
    <w:rsid w:val="0025704C"/>
    <w:rsid w:val="0026272F"/>
    <w:rsid w:val="00274FF5"/>
    <w:rsid w:val="0028136D"/>
    <w:rsid w:val="00281377"/>
    <w:rsid w:val="00284EDA"/>
    <w:rsid w:val="00284FE0"/>
    <w:rsid w:val="00290585"/>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0F80"/>
    <w:rsid w:val="002F0FC0"/>
    <w:rsid w:val="002F3447"/>
    <w:rsid w:val="002F5A65"/>
    <w:rsid w:val="003001E8"/>
    <w:rsid w:val="003006AE"/>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368D"/>
    <w:rsid w:val="003B7020"/>
    <w:rsid w:val="003B749A"/>
    <w:rsid w:val="003B7C30"/>
    <w:rsid w:val="003C0037"/>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0730B"/>
    <w:rsid w:val="00415196"/>
    <w:rsid w:val="00416161"/>
    <w:rsid w:val="0041651E"/>
    <w:rsid w:val="00417113"/>
    <w:rsid w:val="00422E03"/>
    <w:rsid w:val="00424FEB"/>
    <w:rsid w:val="00425569"/>
    <w:rsid w:val="00431299"/>
    <w:rsid w:val="004401C6"/>
    <w:rsid w:val="0044064E"/>
    <w:rsid w:val="004408A0"/>
    <w:rsid w:val="0044332A"/>
    <w:rsid w:val="00445A86"/>
    <w:rsid w:val="00447754"/>
    <w:rsid w:val="00450778"/>
    <w:rsid w:val="004509F2"/>
    <w:rsid w:val="00454E2A"/>
    <w:rsid w:val="004565B3"/>
    <w:rsid w:val="00456D36"/>
    <w:rsid w:val="00457139"/>
    <w:rsid w:val="004610BE"/>
    <w:rsid w:val="00464663"/>
    <w:rsid w:val="00466472"/>
    <w:rsid w:val="00467644"/>
    <w:rsid w:val="004677EE"/>
    <w:rsid w:val="004726EF"/>
    <w:rsid w:val="00474727"/>
    <w:rsid w:val="004772A8"/>
    <w:rsid w:val="004777CF"/>
    <w:rsid w:val="00477B27"/>
    <w:rsid w:val="004827E6"/>
    <w:rsid w:val="00482AAD"/>
    <w:rsid w:val="004864EA"/>
    <w:rsid w:val="00486F02"/>
    <w:rsid w:val="004915ED"/>
    <w:rsid w:val="004937BA"/>
    <w:rsid w:val="004947A8"/>
    <w:rsid w:val="00495842"/>
    <w:rsid w:val="004A07D2"/>
    <w:rsid w:val="004A168B"/>
    <w:rsid w:val="004A30CD"/>
    <w:rsid w:val="004B120D"/>
    <w:rsid w:val="004B19AD"/>
    <w:rsid w:val="004B19DE"/>
    <w:rsid w:val="004B2E83"/>
    <w:rsid w:val="004B4DA2"/>
    <w:rsid w:val="004B733B"/>
    <w:rsid w:val="004C2506"/>
    <w:rsid w:val="004C2A72"/>
    <w:rsid w:val="004C2EC7"/>
    <w:rsid w:val="004C34A8"/>
    <w:rsid w:val="004C4331"/>
    <w:rsid w:val="004C473D"/>
    <w:rsid w:val="004C592F"/>
    <w:rsid w:val="004C69C2"/>
    <w:rsid w:val="004C75A3"/>
    <w:rsid w:val="004E1B7A"/>
    <w:rsid w:val="004E5D61"/>
    <w:rsid w:val="004E5E4F"/>
    <w:rsid w:val="004E6300"/>
    <w:rsid w:val="004E79E4"/>
    <w:rsid w:val="004F62CB"/>
    <w:rsid w:val="004F7463"/>
    <w:rsid w:val="004F7FB2"/>
    <w:rsid w:val="005004A4"/>
    <w:rsid w:val="00507AA7"/>
    <w:rsid w:val="0051007A"/>
    <w:rsid w:val="005158B0"/>
    <w:rsid w:val="00521EA3"/>
    <w:rsid w:val="005232DC"/>
    <w:rsid w:val="00530851"/>
    <w:rsid w:val="00533D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263"/>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3E4"/>
    <w:rsid w:val="005D7706"/>
    <w:rsid w:val="005D782C"/>
    <w:rsid w:val="005E1768"/>
    <w:rsid w:val="005E361D"/>
    <w:rsid w:val="005E433D"/>
    <w:rsid w:val="005E559E"/>
    <w:rsid w:val="005E7C94"/>
    <w:rsid w:val="005E7DE6"/>
    <w:rsid w:val="005F14A5"/>
    <w:rsid w:val="005F430B"/>
    <w:rsid w:val="005F5AAE"/>
    <w:rsid w:val="00601040"/>
    <w:rsid w:val="00601682"/>
    <w:rsid w:val="00601F37"/>
    <w:rsid w:val="006021DA"/>
    <w:rsid w:val="006030B7"/>
    <w:rsid w:val="006050DD"/>
    <w:rsid w:val="006062FE"/>
    <w:rsid w:val="0060725A"/>
    <w:rsid w:val="0061097F"/>
    <w:rsid w:val="0061160A"/>
    <w:rsid w:val="00612B84"/>
    <w:rsid w:val="006133C0"/>
    <w:rsid w:val="00613A96"/>
    <w:rsid w:val="00613FB3"/>
    <w:rsid w:val="00614400"/>
    <w:rsid w:val="0061485A"/>
    <w:rsid w:val="006164F2"/>
    <w:rsid w:val="00620BAA"/>
    <w:rsid w:val="00620C34"/>
    <w:rsid w:val="006214AB"/>
    <w:rsid w:val="00621595"/>
    <w:rsid w:val="00621680"/>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2A6"/>
    <w:rsid w:val="00667834"/>
    <w:rsid w:val="006723BC"/>
    <w:rsid w:val="00672E8C"/>
    <w:rsid w:val="00675D48"/>
    <w:rsid w:val="006776A7"/>
    <w:rsid w:val="006778E8"/>
    <w:rsid w:val="00680304"/>
    <w:rsid w:val="00681BAA"/>
    <w:rsid w:val="0068683F"/>
    <w:rsid w:val="00687649"/>
    <w:rsid w:val="00692A26"/>
    <w:rsid w:val="00692AC4"/>
    <w:rsid w:val="00693DBC"/>
    <w:rsid w:val="00694CA4"/>
    <w:rsid w:val="00695B54"/>
    <w:rsid w:val="006A19A9"/>
    <w:rsid w:val="006A37C8"/>
    <w:rsid w:val="006A5310"/>
    <w:rsid w:val="006A6ABE"/>
    <w:rsid w:val="006A6B4C"/>
    <w:rsid w:val="006B087E"/>
    <w:rsid w:val="006B11FD"/>
    <w:rsid w:val="006B23CA"/>
    <w:rsid w:val="006B24B9"/>
    <w:rsid w:val="006B29FC"/>
    <w:rsid w:val="006B3771"/>
    <w:rsid w:val="006B7130"/>
    <w:rsid w:val="006C21A4"/>
    <w:rsid w:val="006C3A10"/>
    <w:rsid w:val="006D1909"/>
    <w:rsid w:val="006D2D11"/>
    <w:rsid w:val="006D3D34"/>
    <w:rsid w:val="006E0845"/>
    <w:rsid w:val="006E1892"/>
    <w:rsid w:val="006F073B"/>
    <w:rsid w:val="006F07D7"/>
    <w:rsid w:val="006F2162"/>
    <w:rsid w:val="006F487B"/>
    <w:rsid w:val="006F4971"/>
    <w:rsid w:val="006F5EFC"/>
    <w:rsid w:val="006F7058"/>
    <w:rsid w:val="00702F56"/>
    <w:rsid w:val="00710919"/>
    <w:rsid w:val="007113C6"/>
    <w:rsid w:val="00711B44"/>
    <w:rsid w:val="00715878"/>
    <w:rsid w:val="00715933"/>
    <w:rsid w:val="007160D0"/>
    <w:rsid w:val="007169FF"/>
    <w:rsid w:val="007176F8"/>
    <w:rsid w:val="00717970"/>
    <w:rsid w:val="007214FC"/>
    <w:rsid w:val="00721B07"/>
    <w:rsid w:val="00721CB5"/>
    <w:rsid w:val="00726291"/>
    <w:rsid w:val="00726502"/>
    <w:rsid w:val="00726BCD"/>
    <w:rsid w:val="00726F9C"/>
    <w:rsid w:val="00727391"/>
    <w:rsid w:val="007275C7"/>
    <w:rsid w:val="007347F1"/>
    <w:rsid w:val="007371BB"/>
    <w:rsid w:val="00742403"/>
    <w:rsid w:val="00751C41"/>
    <w:rsid w:val="00752F7E"/>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D7ABD"/>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1C7D"/>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7AC"/>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4110F"/>
    <w:rsid w:val="00942082"/>
    <w:rsid w:val="0094480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E8D"/>
    <w:rsid w:val="00986FC7"/>
    <w:rsid w:val="009879E7"/>
    <w:rsid w:val="00990DA5"/>
    <w:rsid w:val="00991D70"/>
    <w:rsid w:val="009961B9"/>
    <w:rsid w:val="00996DB9"/>
    <w:rsid w:val="0099746B"/>
    <w:rsid w:val="009A092D"/>
    <w:rsid w:val="009A207B"/>
    <w:rsid w:val="009A262B"/>
    <w:rsid w:val="009A3197"/>
    <w:rsid w:val="009A41C7"/>
    <w:rsid w:val="009A6C93"/>
    <w:rsid w:val="009B1A08"/>
    <w:rsid w:val="009B2B14"/>
    <w:rsid w:val="009B2D38"/>
    <w:rsid w:val="009B32B1"/>
    <w:rsid w:val="009B3518"/>
    <w:rsid w:val="009B42D0"/>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1790"/>
    <w:rsid w:val="00A120D3"/>
    <w:rsid w:val="00A230E5"/>
    <w:rsid w:val="00A26368"/>
    <w:rsid w:val="00A26D7F"/>
    <w:rsid w:val="00A3013C"/>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3563"/>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6D3B"/>
    <w:rsid w:val="00A87851"/>
    <w:rsid w:val="00A9010F"/>
    <w:rsid w:val="00A91D88"/>
    <w:rsid w:val="00A92F7C"/>
    <w:rsid w:val="00A959C7"/>
    <w:rsid w:val="00AA04D7"/>
    <w:rsid w:val="00AA45E7"/>
    <w:rsid w:val="00AA47DF"/>
    <w:rsid w:val="00AA4D15"/>
    <w:rsid w:val="00AA64C1"/>
    <w:rsid w:val="00AB0149"/>
    <w:rsid w:val="00AB0860"/>
    <w:rsid w:val="00AB1A60"/>
    <w:rsid w:val="00AB4991"/>
    <w:rsid w:val="00AB7FE3"/>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24D"/>
    <w:rsid w:val="00B07C52"/>
    <w:rsid w:val="00B1299E"/>
    <w:rsid w:val="00B13D4A"/>
    <w:rsid w:val="00B143F4"/>
    <w:rsid w:val="00B1453A"/>
    <w:rsid w:val="00B156F6"/>
    <w:rsid w:val="00B16050"/>
    <w:rsid w:val="00B17906"/>
    <w:rsid w:val="00B17A74"/>
    <w:rsid w:val="00B20017"/>
    <w:rsid w:val="00B20B28"/>
    <w:rsid w:val="00B21A02"/>
    <w:rsid w:val="00B22219"/>
    <w:rsid w:val="00B241A0"/>
    <w:rsid w:val="00B24FE1"/>
    <w:rsid w:val="00B2544F"/>
    <w:rsid w:val="00B261FE"/>
    <w:rsid w:val="00B27826"/>
    <w:rsid w:val="00B3060F"/>
    <w:rsid w:val="00B31377"/>
    <w:rsid w:val="00B3177A"/>
    <w:rsid w:val="00B34E83"/>
    <w:rsid w:val="00B35142"/>
    <w:rsid w:val="00B3660C"/>
    <w:rsid w:val="00B36919"/>
    <w:rsid w:val="00B42022"/>
    <w:rsid w:val="00B42249"/>
    <w:rsid w:val="00B42711"/>
    <w:rsid w:val="00B42FAC"/>
    <w:rsid w:val="00B51358"/>
    <w:rsid w:val="00B51DDB"/>
    <w:rsid w:val="00B52802"/>
    <w:rsid w:val="00B54A31"/>
    <w:rsid w:val="00B56238"/>
    <w:rsid w:val="00B56D78"/>
    <w:rsid w:val="00B57735"/>
    <w:rsid w:val="00B608EB"/>
    <w:rsid w:val="00B646FF"/>
    <w:rsid w:val="00B65BF6"/>
    <w:rsid w:val="00B712CA"/>
    <w:rsid w:val="00B72A21"/>
    <w:rsid w:val="00B7412B"/>
    <w:rsid w:val="00B75D28"/>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3D67"/>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3224"/>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3EFB"/>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4EC"/>
    <w:rsid w:val="00CE776A"/>
    <w:rsid w:val="00CF1AE9"/>
    <w:rsid w:val="00CF1E50"/>
    <w:rsid w:val="00CF30BF"/>
    <w:rsid w:val="00CF5D20"/>
    <w:rsid w:val="00CF659D"/>
    <w:rsid w:val="00CF677C"/>
    <w:rsid w:val="00CF7143"/>
    <w:rsid w:val="00D0137C"/>
    <w:rsid w:val="00D0402E"/>
    <w:rsid w:val="00D102BC"/>
    <w:rsid w:val="00D10D41"/>
    <w:rsid w:val="00D11255"/>
    <w:rsid w:val="00D139A9"/>
    <w:rsid w:val="00D1745B"/>
    <w:rsid w:val="00D206A1"/>
    <w:rsid w:val="00D20BC2"/>
    <w:rsid w:val="00D22285"/>
    <w:rsid w:val="00D240F3"/>
    <w:rsid w:val="00D264DB"/>
    <w:rsid w:val="00D30FB9"/>
    <w:rsid w:val="00D31655"/>
    <w:rsid w:val="00D32214"/>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67C8"/>
    <w:rsid w:val="00DC7532"/>
    <w:rsid w:val="00DD1129"/>
    <w:rsid w:val="00DD2974"/>
    <w:rsid w:val="00DD2B24"/>
    <w:rsid w:val="00DD4F6D"/>
    <w:rsid w:val="00DD509F"/>
    <w:rsid w:val="00DD5586"/>
    <w:rsid w:val="00DD57A2"/>
    <w:rsid w:val="00DD5AA5"/>
    <w:rsid w:val="00DD760F"/>
    <w:rsid w:val="00DE1C56"/>
    <w:rsid w:val="00DE3744"/>
    <w:rsid w:val="00DE3A56"/>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72"/>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770E5"/>
    <w:rsid w:val="00E82698"/>
    <w:rsid w:val="00E85C3A"/>
    <w:rsid w:val="00E86892"/>
    <w:rsid w:val="00E87805"/>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AAF"/>
    <w:rsid w:val="00EC63E3"/>
    <w:rsid w:val="00ED0CA8"/>
    <w:rsid w:val="00ED2E57"/>
    <w:rsid w:val="00ED4C20"/>
    <w:rsid w:val="00ED62B6"/>
    <w:rsid w:val="00ED6E95"/>
    <w:rsid w:val="00EE2B5A"/>
    <w:rsid w:val="00EE3461"/>
    <w:rsid w:val="00EE388B"/>
    <w:rsid w:val="00EE3AEB"/>
    <w:rsid w:val="00EE4767"/>
    <w:rsid w:val="00EF0DB0"/>
    <w:rsid w:val="00EF223D"/>
    <w:rsid w:val="00EF3AD2"/>
    <w:rsid w:val="00EF4AA9"/>
    <w:rsid w:val="00EF6F9F"/>
    <w:rsid w:val="00EF7162"/>
    <w:rsid w:val="00F001C3"/>
    <w:rsid w:val="00F00383"/>
    <w:rsid w:val="00F00546"/>
    <w:rsid w:val="00F009AD"/>
    <w:rsid w:val="00F03190"/>
    <w:rsid w:val="00F03BCC"/>
    <w:rsid w:val="00F04DF7"/>
    <w:rsid w:val="00F0611C"/>
    <w:rsid w:val="00F0677A"/>
    <w:rsid w:val="00F06A42"/>
    <w:rsid w:val="00F13E6A"/>
    <w:rsid w:val="00F14101"/>
    <w:rsid w:val="00F143A5"/>
    <w:rsid w:val="00F161CA"/>
    <w:rsid w:val="00F179DF"/>
    <w:rsid w:val="00F20112"/>
    <w:rsid w:val="00F2266E"/>
    <w:rsid w:val="00F233CB"/>
    <w:rsid w:val="00F24629"/>
    <w:rsid w:val="00F317BD"/>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3DB"/>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8B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C3D67"/>
    <w:pPr>
      <w:keepNext/>
      <w:keepLines/>
      <w:numPr>
        <w:numId w:val="1"/>
      </w:numPr>
      <w:spacing w:before="120" w:after="120" w:line="360" w:lineRule="auto"/>
      <w:outlineLvl w:val="0"/>
    </w:pPr>
    <w:rPr>
      <w:rFonts w:ascii="Arial" w:eastAsiaTheme="majorEastAsia" w:hAnsi="Arial" w:cs="Arial"/>
      <w:b/>
      <w:bCs/>
      <w:color w:val="000000" w:themeColor="text1"/>
      <w:sz w:val="32"/>
      <w:szCs w:val="32"/>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C3D67"/>
    <w:rPr>
      <w:rFonts w:ascii="Arial" w:eastAsiaTheme="majorEastAsia" w:hAnsi="Arial" w:cs="Arial"/>
      <w:b/>
      <w:bCs/>
      <w:color w:val="000000" w:themeColor="text1"/>
      <w:sz w:val="32"/>
      <w:szCs w:val="32"/>
      <w:lang w:val="en-US"/>
    </w:rPr>
  </w:style>
  <w:style w:type="character" w:customStyle="1" w:styleId="Balk2Char">
    <w:name w:val="Başlık 2 Char"/>
    <w:basedOn w:val="VarsaylanParagrafYazTipi"/>
    <w:link w:val="Balk2"/>
    <w:uiPriority w:val="9"/>
    <w:rsid w:val="00B42FAC"/>
    <w:rPr>
      <w:rFonts w:ascii="Arial" w:eastAsiaTheme="majorEastAsia" w:hAnsi="Arial" w:cs="Arial"/>
      <w:b/>
      <w:color w:val="000000" w:themeColor="text1"/>
      <w:sz w:val="32"/>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customStyle="1" w:styleId="apple-converted-space">
    <w:name w:val="apple-converted-space"/>
    <w:basedOn w:val="VarsaylanParagrafYazTipi"/>
    <w:rsid w:val="00B0724D"/>
  </w:style>
  <w:style w:type="paragraph" w:styleId="AralkYok">
    <w:name w:val="No Spacing"/>
    <w:uiPriority w:val="1"/>
    <w:qFormat/>
    <w:rsid w:val="006A19A9"/>
    <w:pPr>
      <w:spacing w:after="0" w:line="240" w:lineRule="auto"/>
      <w:ind w:firstLine="284"/>
      <w:contextualSpacing/>
      <w:jc w:val="both"/>
    </w:pPr>
    <w:rPr>
      <w:rFonts w:ascii="Times New Roman" w:hAnsi="Times New Roman"/>
      <w:sz w:val="24"/>
      <w:lang w:val="en-US"/>
    </w:rPr>
  </w:style>
  <w:style w:type="paragraph" w:styleId="GvdeMetni">
    <w:name w:val="Body Text"/>
    <w:basedOn w:val="Normal"/>
    <w:link w:val="GvdeMetniChar"/>
    <w:rsid w:val="00CE74EC"/>
    <w:pPr>
      <w:suppressAutoHyphens/>
      <w:spacing w:after="120" w:line="252" w:lineRule="auto"/>
      <w:ind w:firstLine="0"/>
      <w:contextualSpacing w:val="0"/>
      <w:jc w:val="left"/>
    </w:pPr>
    <w:rPr>
      <w:rFonts w:eastAsia="Times New Roman" w:cs="Times New Roman"/>
      <w:sz w:val="20"/>
      <w:szCs w:val="20"/>
      <w:lang w:val="en-GB" w:eastAsia="en-GB"/>
    </w:rPr>
  </w:style>
  <w:style w:type="character" w:customStyle="1" w:styleId="GvdeMetniChar">
    <w:name w:val="Gövde Metni Char"/>
    <w:basedOn w:val="VarsaylanParagrafYazTipi"/>
    <w:link w:val="GvdeMetni"/>
    <w:rsid w:val="00CE74EC"/>
    <w:rPr>
      <w:rFonts w:ascii="Times New Roman" w:eastAsia="Times New Roman" w:hAnsi="Times New Roman" w:cs="Times New Roman"/>
      <w:sz w:val="20"/>
      <w:szCs w:val="20"/>
      <w:lang w:val="en-GB" w:eastAsia="en-GB"/>
    </w:rPr>
  </w:style>
  <w:style w:type="character" w:styleId="zlenenKpr">
    <w:name w:val="FollowedHyperlink"/>
    <w:basedOn w:val="VarsaylanParagrafYazTipi"/>
    <w:uiPriority w:val="99"/>
    <w:semiHidden/>
    <w:unhideWhenUsed/>
    <w:rsid w:val="00581263"/>
    <w:rPr>
      <w:color w:val="800080" w:themeColor="followedHyperlink"/>
      <w:u w:val="single"/>
    </w:rPr>
  </w:style>
  <w:style w:type="table" w:styleId="TabloKlavuzu">
    <w:name w:val="Table Grid"/>
    <w:basedOn w:val="NormalTablo"/>
    <w:uiPriority w:val="39"/>
    <w:rsid w:val="00C93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7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lgorithm" TargetMode="External"/><Relationship Id="rId18" Type="http://schemas.openxmlformats.org/officeDocument/2006/relationships/image" Target="media/image5.png"/><Relationship Id="rId26" Type="http://schemas.openxmlformats.org/officeDocument/2006/relationships/hyperlink" Target="http://univera-ng.blogspot.com.tr/2010/03/uml-ve-modelleme-bolum-7-sequence.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www.uml-diagrams.org/class-diagrams-examples.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Computational_resource" TargetMode="External"/><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8C698-4A60-4149-B6F3-01B8F175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4897</Words>
  <Characters>27917</Characters>
  <Application>Microsoft Office Word</Application>
  <DocSecurity>0</DocSecurity>
  <Lines>232</Lines>
  <Paragraphs>65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Eren AY</cp:lastModifiedBy>
  <cp:revision>2</cp:revision>
  <dcterms:created xsi:type="dcterms:W3CDTF">2016-11-20T22:10:00Z</dcterms:created>
  <dcterms:modified xsi:type="dcterms:W3CDTF">2016-11-20T22:10:00Z</dcterms:modified>
</cp:coreProperties>
</file>